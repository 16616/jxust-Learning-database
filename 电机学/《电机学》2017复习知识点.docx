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366A" w:rsidRPr="006816BA" w:rsidRDefault="006816BA" w:rsidP="006816BA">
      <w:pPr>
        <w:pStyle w:val="Subtitle"/>
        <w:rPr>
          <w:rFonts w:ascii="SimHei" w:eastAsia="SimHei" w:hAnsi="SimHei" w:hint="eastAsia"/>
        </w:rPr>
      </w:pPr>
      <w:bookmarkStart w:id="0" w:name="_GoBack"/>
      <w:bookmarkEnd w:id="0"/>
      <w:r w:rsidRPr="006816BA">
        <w:rPr>
          <w:rFonts w:ascii="SimHei" w:eastAsia="SimHei" w:hAnsi="SimHei" w:hint="eastAsia"/>
        </w:rPr>
        <w:t>电机</w:t>
      </w:r>
      <w:r w:rsidRPr="006816BA">
        <w:rPr>
          <w:rFonts w:ascii="SimHei" w:eastAsia="SimHei" w:hAnsi="SimHei"/>
        </w:rPr>
        <w:t>复习题</w:t>
      </w:r>
    </w:p>
    <w:p w:rsidR="0097366A" w:rsidRPr="00997D12" w:rsidRDefault="0097366A" w:rsidP="00997D12">
      <w:pPr>
        <w:ind w:leftChars="-85" w:left="241" w:hangingChars="174" w:hanging="419"/>
        <w:rPr>
          <w:rFonts w:hint="eastAsia"/>
          <w:b/>
          <w:sz w:val="24"/>
        </w:rPr>
      </w:pPr>
      <w:r w:rsidRPr="00997D12">
        <w:rPr>
          <w:rFonts w:ascii="SimSun" w:hAnsi="SimSun" w:hint="eastAsia"/>
          <w:b/>
          <w:sz w:val="24"/>
        </w:rPr>
        <w:t>一．</w:t>
      </w:r>
      <w:r w:rsidR="00F37B31">
        <w:rPr>
          <w:rFonts w:hint="eastAsia"/>
          <w:b/>
          <w:sz w:val="24"/>
        </w:rPr>
        <w:t>填空</w:t>
      </w:r>
    </w:p>
    <w:p w:rsidR="0097366A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ascii="SimSun" w:hAnsi="SimSun" w:hint="eastAsia"/>
          <w:kern w:val="0"/>
          <w:sz w:val="24"/>
        </w:rPr>
        <w:t>直流发电机的绕组常用的有</w:t>
      </w:r>
      <w:r w:rsidRPr="00DE36C9">
        <w:rPr>
          <w:rFonts w:ascii="SimSun" w:hAnsi="SimSun" w:hint="eastAsia"/>
          <w:kern w:val="0"/>
          <w:sz w:val="24"/>
          <w:u w:val="single"/>
        </w:rPr>
        <w:t>_</w:t>
      </w:r>
      <w:r w:rsidR="00BE7B2C" w:rsidRPr="00DE36C9">
        <w:rPr>
          <w:rFonts w:ascii="SimSun" w:hAnsi="SimSun" w:hint="eastAsia"/>
          <w:kern w:val="0"/>
          <w:sz w:val="24"/>
          <w:u w:val="single"/>
        </w:rPr>
        <w:t>叠绕组</w:t>
      </w:r>
      <w:r w:rsidRPr="00DE36C9">
        <w:rPr>
          <w:rFonts w:ascii="SimSun" w:hAnsi="SimSun" w:hint="eastAsia"/>
          <w:kern w:val="0"/>
          <w:sz w:val="24"/>
          <w:u w:val="single"/>
        </w:rPr>
        <w:t>_</w:t>
      </w:r>
      <w:r>
        <w:rPr>
          <w:rFonts w:ascii="SimSun" w:hAnsi="SimSun" w:hint="eastAsia"/>
          <w:kern w:val="0"/>
          <w:sz w:val="24"/>
        </w:rPr>
        <w:t>和</w:t>
      </w:r>
      <w:r>
        <w:rPr>
          <w:rFonts w:ascii="SimSun" w:hAnsi="SimSun" w:hint="eastAsia"/>
          <w:kern w:val="0"/>
          <w:sz w:val="24"/>
          <w:u w:val="single"/>
        </w:rPr>
        <w:t>__</w:t>
      </w:r>
      <w:r w:rsidR="00BE7B2C" w:rsidRPr="00DE36C9">
        <w:rPr>
          <w:rFonts w:ascii="SimSun" w:hAnsi="SimSun" w:hint="eastAsia"/>
          <w:kern w:val="0"/>
          <w:sz w:val="24"/>
          <w:u w:val="single"/>
        </w:rPr>
        <w:t>波绕组</w:t>
      </w:r>
      <w:r w:rsidR="00BE7B2C">
        <w:rPr>
          <w:rFonts w:ascii="SimSun" w:hAnsi="SimSun" w:hint="eastAsia"/>
          <w:kern w:val="0"/>
          <w:sz w:val="24"/>
        </w:rPr>
        <w:t xml:space="preserve"> </w:t>
      </w:r>
      <w:r>
        <w:rPr>
          <w:rFonts w:ascii="SimSun" w:hAnsi="SimSun" w:hint="eastAsia"/>
          <w:kern w:val="0"/>
          <w:sz w:val="24"/>
        </w:rPr>
        <w:t>两种形式，若要产生大电流，绕组常采用</w:t>
      </w:r>
      <w:r w:rsidRPr="00DE36C9">
        <w:rPr>
          <w:rFonts w:ascii="SimSun" w:hAnsi="SimSun" w:hint="eastAsia"/>
          <w:kern w:val="0"/>
          <w:sz w:val="24"/>
          <w:u w:val="single"/>
        </w:rPr>
        <w:t>_</w:t>
      </w:r>
      <w:r w:rsidR="00BE7B2C" w:rsidRPr="00DE36C9">
        <w:rPr>
          <w:rFonts w:ascii="SimSun" w:hAnsi="SimSun" w:hint="eastAsia"/>
          <w:kern w:val="0"/>
          <w:sz w:val="24"/>
          <w:u w:val="single"/>
        </w:rPr>
        <w:t>叠</w:t>
      </w:r>
      <w:r w:rsidRPr="00DE36C9">
        <w:rPr>
          <w:rFonts w:ascii="SimSun" w:hAnsi="SimSun" w:hint="eastAsia"/>
          <w:kern w:val="0"/>
          <w:sz w:val="24"/>
          <w:u w:val="single"/>
        </w:rPr>
        <w:t>_</w:t>
      </w:r>
      <w:r>
        <w:rPr>
          <w:rFonts w:ascii="SimSun" w:hAnsi="SimSun" w:hint="eastAsia"/>
          <w:kern w:val="0"/>
          <w:sz w:val="24"/>
        </w:rPr>
        <w:t xml:space="preserve">绕组。 </w:t>
      </w:r>
    </w:p>
    <w:p w:rsidR="0097366A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直流发电机电磁转矩的方向和电枢旋转方向</w:t>
      </w:r>
      <w:r w:rsidR="00BE7B2C" w:rsidRPr="00DE36C9">
        <w:rPr>
          <w:rFonts w:hint="eastAsia"/>
          <w:kern w:val="0"/>
          <w:sz w:val="24"/>
          <w:u w:val="single"/>
        </w:rPr>
        <w:t>相</w:t>
      </w:r>
      <w:r w:rsidR="00DE36C9">
        <w:rPr>
          <w:rFonts w:hint="eastAsia"/>
          <w:kern w:val="0"/>
          <w:sz w:val="24"/>
          <w:u w:val="single"/>
        </w:rPr>
        <w:t xml:space="preserve"> </w:t>
      </w:r>
      <w:r w:rsidR="00BE7B2C" w:rsidRPr="00DE36C9">
        <w:rPr>
          <w:rFonts w:hint="eastAsia"/>
          <w:kern w:val="0"/>
          <w:sz w:val="24"/>
          <w:u w:val="single"/>
        </w:rPr>
        <w:t>反</w:t>
      </w:r>
      <w:r>
        <w:rPr>
          <w:rFonts w:hint="eastAsia"/>
          <w:kern w:val="0"/>
          <w:sz w:val="24"/>
        </w:rPr>
        <w:t>，直流电动机电磁转矩的方向和电枢旋转方向</w:t>
      </w:r>
      <w:r w:rsidR="00BE7B2C" w:rsidRPr="00DE36C9">
        <w:rPr>
          <w:rFonts w:hint="eastAsia"/>
          <w:kern w:val="0"/>
          <w:sz w:val="24"/>
          <w:u w:val="single"/>
        </w:rPr>
        <w:t>相</w:t>
      </w:r>
      <w:r w:rsidR="00DE36C9">
        <w:rPr>
          <w:rFonts w:hint="eastAsia"/>
          <w:kern w:val="0"/>
          <w:sz w:val="24"/>
          <w:u w:val="single"/>
        </w:rPr>
        <w:t xml:space="preserve"> </w:t>
      </w:r>
      <w:r w:rsidR="00BE7B2C" w:rsidRPr="00DE36C9">
        <w:rPr>
          <w:rFonts w:hint="eastAsia"/>
          <w:kern w:val="0"/>
          <w:sz w:val="24"/>
          <w:u w:val="single"/>
        </w:rPr>
        <w:t>同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kern w:val="0"/>
          <w:sz w:val="24"/>
        </w:rPr>
        <w:t xml:space="preserve"> </w:t>
      </w:r>
    </w:p>
    <w:p w:rsidR="00997D12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他励直流电动机的固有机械特性是指在</w:t>
      </w:r>
      <w:r w:rsidR="00BE7B2C" w:rsidRPr="00DE36C9">
        <w:rPr>
          <w:rFonts w:hint="eastAsia"/>
          <w:sz w:val="24"/>
          <w:u w:val="single"/>
        </w:rPr>
        <w:t>U=U</w:t>
      </w:r>
      <w:r w:rsidR="00BE7B2C" w:rsidRPr="00DE36C9">
        <w:rPr>
          <w:rFonts w:hint="eastAsia"/>
          <w:sz w:val="24"/>
          <w:u w:val="single"/>
          <w:vertAlign w:val="subscript"/>
        </w:rPr>
        <w:t>N</w:t>
      </w:r>
      <w:r w:rsidR="00BE7B2C" w:rsidRPr="00BE7B2C">
        <w:rPr>
          <w:rFonts w:hint="eastAsia"/>
          <w:sz w:val="24"/>
        </w:rPr>
        <w:t>、</w:t>
      </w:r>
      <w:r w:rsidR="00BE7B2C" w:rsidRPr="00DE36C9">
        <w:rPr>
          <w:rFonts w:hint="eastAsia"/>
          <w:sz w:val="24"/>
          <w:u w:val="single"/>
        </w:rPr>
        <w:t>φ</w:t>
      </w:r>
      <w:r w:rsidR="00BE7B2C" w:rsidRPr="00DE36C9">
        <w:rPr>
          <w:rFonts w:hint="eastAsia"/>
          <w:sz w:val="24"/>
          <w:u w:val="single"/>
        </w:rPr>
        <w:t>=</w:t>
      </w:r>
      <w:r w:rsidR="00BE7B2C" w:rsidRPr="00DE36C9">
        <w:rPr>
          <w:rFonts w:hint="eastAsia"/>
          <w:sz w:val="24"/>
          <w:u w:val="single"/>
        </w:rPr>
        <w:t>Φ</w:t>
      </w:r>
      <w:r w:rsidR="00BE7B2C" w:rsidRPr="00DE36C9">
        <w:rPr>
          <w:rFonts w:hint="eastAsia"/>
          <w:sz w:val="24"/>
          <w:u w:val="single"/>
          <w:vertAlign w:val="subscript"/>
        </w:rPr>
        <w:t>N</w:t>
      </w:r>
      <w:r w:rsidR="00BE7B2C">
        <w:rPr>
          <w:rFonts w:hint="eastAsia"/>
          <w:sz w:val="24"/>
        </w:rPr>
        <w:t>，</w:t>
      </w:r>
      <w:r w:rsidR="00BE7B2C" w:rsidRPr="00287AFE">
        <w:rPr>
          <w:rFonts w:hint="eastAsia"/>
          <w:sz w:val="24"/>
        </w:rPr>
        <w:t>电枢回路不串</w:t>
      </w:r>
      <w:r w:rsidR="00BE7B2C" w:rsidRPr="00DE36C9">
        <w:rPr>
          <w:rFonts w:hint="eastAsia"/>
          <w:sz w:val="24"/>
          <w:u w:val="single"/>
        </w:rPr>
        <w:t>电阻</w:t>
      </w:r>
      <w:r w:rsidRPr="00DE36C9">
        <w:rPr>
          <w:rFonts w:hint="eastAsia"/>
          <w:sz w:val="24"/>
          <w:u w:val="single"/>
        </w:rPr>
        <w:t>_</w:t>
      </w:r>
      <w:r>
        <w:rPr>
          <w:rFonts w:hint="eastAsia"/>
          <w:sz w:val="24"/>
        </w:rPr>
        <w:t>条件下，</w:t>
      </w:r>
      <w:r w:rsidR="00BE7B2C" w:rsidRPr="00DE36C9">
        <w:rPr>
          <w:rFonts w:hint="eastAsia"/>
          <w:sz w:val="24"/>
          <w:u w:val="single"/>
        </w:rPr>
        <w:t xml:space="preserve"> n</w:t>
      </w:r>
      <w:r>
        <w:rPr>
          <w:rFonts w:hint="eastAsia"/>
          <w:sz w:val="24"/>
        </w:rPr>
        <w:t>和</w:t>
      </w:r>
      <w:r w:rsidR="00BE7B2C" w:rsidRPr="00DE36C9">
        <w:rPr>
          <w:rFonts w:hint="eastAsia"/>
          <w:sz w:val="24"/>
          <w:u w:val="single"/>
        </w:rPr>
        <w:t>T</w:t>
      </w:r>
      <w:r w:rsidR="00BE7B2C" w:rsidRPr="00DE36C9">
        <w:rPr>
          <w:rFonts w:hint="eastAsia"/>
          <w:sz w:val="24"/>
          <w:u w:val="single"/>
          <w:vertAlign w:val="subscript"/>
        </w:rPr>
        <w:t>em</w:t>
      </w:r>
      <w:r>
        <w:rPr>
          <w:rFonts w:hint="eastAsia"/>
          <w:sz w:val="24"/>
        </w:rPr>
        <w:t>的关系。</w:t>
      </w:r>
      <w:r>
        <w:rPr>
          <w:rFonts w:hint="eastAsia"/>
          <w:sz w:val="24"/>
        </w:rPr>
        <w:t xml:space="preserve"> </w:t>
      </w:r>
    </w:p>
    <w:p w:rsidR="00B24AEC" w:rsidRPr="00997D12" w:rsidRDefault="00B24AEC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 w:rsidRPr="00997D12">
        <w:rPr>
          <w:rFonts w:ascii="SimSun" w:hAnsi="SimSun"/>
          <w:kern w:val="0"/>
          <w:sz w:val="24"/>
        </w:rPr>
        <w:t>直流电动机</w:t>
      </w:r>
      <w:r>
        <w:rPr>
          <w:sz w:val="24"/>
        </w:rPr>
        <w:t>励磁方式有</w:t>
      </w:r>
      <w:r w:rsidR="00BE7B2C" w:rsidRPr="00745D03">
        <w:rPr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>他</w:t>
      </w:r>
      <w:r w:rsidR="00BE7B2C" w:rsidRPr="0022553F">
        <w:rPr>
          <w:rFonts w:ascii="SimSun" w:hAnsi="SimSun" w:hint="eastAsia"/>
          <w:sz w:val="24"/>
        </w:rPr>
        <w:t>励</w:t>
      </w:r>
      <w:r w:rsidR="00BE7B2C" w:rsidRPr="0022553F">
        <w:rPr>
          <w:rFonts w:ascii="SimSun" w:hAnsi="SimSun" w:hint="eastAsia"/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 xml:space="preserve">  </w:t>
      </w:r>
      <w:r w:rsidR="00BE7B2C" w:rsidRPr="00745D03">
        <w:rPr>
          <w:rFonts w:hint="eastAsia"/>
          <w:sz w:val="24"/>
        </w:rPr>
        <w:t>、</w:t>
      </w:r>
      <w:r w:rsidR="00BE7B2C" w:rsidRPr="00745D03">
        <w:rPr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>并</w:t>
      </w:r>
      <w:r w:rsidR="00BE7B2C">
        <w:rPr>
          <w:rFonts w:hint="eastAsia"/>
          <w:sz w:val="24"/>
          <w:u w:val="single"/>
        </w:rPr>
        <w:t xml:space="preserve"> </w:t>
      </w:r>
      <w:r w:rsidR="00BE7B2C" w:rsidRPr="0022553F">
        <w:rPr>
          <w:rFonts w:ascii="SimSun" w:hAnsi="SimSun" w:hint="eastAsia"/>
          <w:sz w:val="24"/>
        </w:rPr>
        <w:t>励</w:t>
      </w:r>
      <w:r w:rsidR="00BE7B2C">
        <w:rPr>
          <w:rFonts w:hint="eastAsia"/>
          <w:sz w:val="24"/>
          <w:u w:val="single"/>
        </w:rPr>
        <w:t xml:space="preserve">   </w:t>
      </w:r>
      <w:r w:rsidR="00BE7B2C" w:rsidRPr="00745D03">
        <w:rPr>
          <w:sz w:val="24"/>
        </w:rPr>
        <w:t>、</w:t>
      </w:r>
      <w:r w:rsidR="00BE7B2C" w:rsidRPr="00745D03">
        <w:rPr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>串</w:t>
      </w:r>
      <w:r w:rsidR="00BE7B2C">
        <w:rPr>
          <w:rFonts w:hint="eastAsia"/>
          <w:sz w:val="24"/>
          <w:u w:val="single"/>
        </w:rPr>
        <w:t xml:space="preserve"> </w:t>
      </w:r>
      <w:r w:rsidR="00BE7B2C" w:rsidRPr="0022553F">
        <w:rPr>
          <w:rFonts w:ascii="SimSun" w:hAnsi="SimSun" w:hint="eastAsia"/>
          <w:sz w:val="24"/>
        </w:rPr>
        <w:t>励</w:t>
      </w:r>
      <w:r w:rsidR="00BE7B2C">
        <w:rPr>
          <w:rFonts w:hint="eastAsia"/>
          <w:sz w:val="24"/>
          <w:u w:val="single"/>
        </w:rPr>
        <w:t xml:space="preserve"> </w:t>
      </w:r>
      <w:r w:rsidR="00BE7B2C" w:rsidRPr="00745D03">
        <w:rPr>
          <w:sz w:val="24"/>
          <w:u w:val="single"/>
        </w:rPr>
        <w:t xml:space="preserve"> </w:t>
      </w:r>
      <w:r w:rsidR="00BE7B2C" w:rsidRPr="00745D03">
        <w:rPr>
          <w:sz w:val="24"/>
        </w:rPr>
        <w:t>、和</w:t>
      </w:r>
      <w:r w:rsidR="00BE7B2C">
        <w:rPr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>复</w:t>
      </w:r>
      <w:r w:rsidR="00BE7B2C" w:rsidRPr="00745D03">
        <w:rPr>
          <w:sz w:val="24"/>
          <w:u w:val="single"/>
        </w:rPr>
        <w:t xml:space="preserve"> </w:t>
      </w:r>
      <w:r w:rsidR="00BE7B2C" w:rsidRPr="0022553F">
        <w:rPr>
          <w:rFonts w:ascii="SimSun" w:hAnsi="SimSun" w:hint="eastAsia"/>
          <w:sz w:val="24"/>
        </w:rPr>
        <w:t>励</w:t>
      </w:r>
      <w:r>
        <w:rPr>
          <w:sz w:val="24"/>
        </w:rPr>
        <w:t>；</w:t>
      </w:r>
    </w:p>
    <w:p w:rsidR="00997D12" w:rsidRPr="00997D12" w:rsidRDefault="00B24AEC" w:rsidP="00B24AEC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在直流发电机中，电枢绕组中的感应电动势是</w:t>
      </w:r>
      <w:r w:rsidR="00BE7B2C">
        <w:rPr>
          <w:rFonts w:hint="eastAsia"/>
          <w:sz w:val="24"/>
          <w:u w:val="single"/>
        </w:rPr>
        <w:t>交变的</w:t>
      </w:r>
      <w:r w:rsidR="00BE7B2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，电刷间的感应电动势是</w:t>
      </w:r>
      <w:r>
        <w:rPr>
          <w:rFonts w:hint="eastAsia"/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>直流的</w:t>
      </w:r>
      <w:r w:rsidR="00BE7B2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DE36C9">
        <w:rPr>
          <w:rFonts w:hint="eastAsia"/>
          <w:sz w:val="24"/>
        </w:rPr>
        <w:t>。</w:t>
      </w:r>
    </w:p>
    <w:p w:rsidR="00997D12" w:rsidRDefault="00B24AEC" w:rsidP="00B24AEC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他励直流电动机有</w:t>
      </w:r>
      <w:r w:rsidR="00BE7B2C">
        <w:rPr>
          <w:rFonts w:hint="eastAsia"/>
          <w:sz w:val="24"/>
          <w:u w:val="single"/>
        </w:rPr>
        <w:t>能耗</w:t>
      </w:r>
      <w:r w:rsidR="00BE7B2C" w:rsidRPr="00745D03">
        <w:rPr>
          <w:sz w:val="24"/>
          <w:u w:val="single"/>
        </w:rPr>
        <w:t xml:space="preserve">   </w:t>
      </w:r>
      <w:r w:rsidR="00BE7B2C" w:rsidRPr="00745D03">
        <w:rPr>
          <w:sz w:val="24"/>
        </w:rPr>
        <w:t>、</w:t>
      </w:r>
      <w:r w:rsidR="00BE7B2C" w:rsidRPr="00745D03">
        <w:rPr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>反接</w:t>
      </w:r>
      <w:r w:rsidR="00BE7B2C">
        <w:rPr>
          <w:rFonts w:hint="eastAsia"/>
          <w:sz w:val="24"/>
          <w:u w:val="single"/>
        </w:rPr>
        <w:t xml:space="preserve">  </w:t>
      </w:r>
      <w:r w:rsidR="00BE7B2C" w:rsidRPr="00745D03">
        <w:rPr>
          <w:sz w:val="24"/>
          <w:u w:val="single"/>
        </w:rPr>
        <w:t xml:space="preserve"> </w:t>
      </w:r>
      <w:r w:rsidR="00BE7B2C" w:rsidRPr="00745D03">
        <w:rPr>
          <w:sz w:val="24"/>
        </w:rPr>
        <w:t>、</w:t>
      </w:r>
      <w:r w:rsidR="00BE7B2C" w:rsidRPr="00745D03">
        <w:rPr>
          <w:sz w:val="24"/>
          <w:u w:val="single"/>
        </w:rPr>
        <w:t xml:space="preserve">   </w:t>
      </w:r>
      <w:r w:rsidR="00BE7B2C">
        <w:rPr>
          <w:rFonts w:hint="eastAsia"/>
          <w:sz w:val="24"/>
          <w:u w:val="single"/>
        </w:rPr>
        <w:t>回馈</w:t>
      </w:r>
      <w:r w:rsidR="00BE7B2C" w:rsidRPr="00745D03">
        <w:rPr>
          <w:sz w:val="24"/>
          <w:u w:val="single"/>
        </w:rPr>
        <w:t xml:space="preserve">   </w:t>
      </w:r>
      <w:r>
        <w:rPr>
          <w:sz w:val="24"/>
        </w:rPr>
        <w:t>制动方式；</w:t>
      </w:r>
    </w:p>
    <w:p w:rsidR="00997D12" w:rsidRDefault="00B24AEC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直流电机的电磁转矩是由</w:t>
      </w:r>
      <w:r w:rsidR="00BE7B2C" w:rsidRPr="00745D03">
        <w:rPr>
          <w:sz w:val="24"/>
        </w:rPr>
        <w:t>_</w:t>
      </w:r>
      <w:r w:rsidR="00BE7B2C">
        <w:rPr>
          <w:rFonts w:hint="eastAsia"/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>电枢电流</w:t>
      </w:r>
      <w:r w:rsidR="00BE7B2C">
        <w:rPr>
          <w:rFonts w:hint="eastAsia"/>
          <w:sz w:val="24"/>
          <w:u w:val="single"/>
        </w:rPr>
        <w:t xml:space="preserve">  </w:t>
      </w:r>
      <w:r w:rsidR="00BE7B2C" w:rsidRPr="00745D03">
        <w:rPr>
          <w:sz w:val="24"/>
        </w:rPr>
        <w:t>_</w:t>
      </w:r>
      <w:r w:rsidR="00BE7B2C" w:rsidRPr="00745D03">
        <w:rPr>
          <w:sz w:val="24"/>
        </w:rPr>
        <w:t>和</w:t>
      </w:r>
      <w:r w:rsidR="00BE7B2C" w:rsidRPr="00745D03">
        <w:rPr>
          <w:sz w:val="24"/>
        </w:rPr>
        <w:t>__</w:t>
      </w:r>
      <w:r w:rsidR="00BE7B2C">
        <w:rPr>
          <w:rFonts w:hint="eastAsia"/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>励磁电流</w:t>
      </w:r>
      <w:r w:rsidR="00BE7B2C">
        <w:rPr>
          <w:rFonts w:hint="eastAsia"/>
          <w:sz w:val="24"/>
          <w:u w:val="single"/>
        </w:rPr>
        <w:t xml:space="preserve"> </w:t>
      </w:r>
      <w:r>
        <w:rPr>
          <w:sz w:val="24"/>
        </w:rPr>
        <w:t>共同作用产生的。</w:t>
      </w:r>
    </w:p>
    <w:p w:rsidR="00997D12" w:rsidRDefault="00997D12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他励直流电动机的反接制动有</w:t>
      </w:r>
      <w:r w:rsidR="00BE7B2C" w:rsidRPr="00DE36C9">
        <w:rPr>
          <w:rFonts w:ascii="SimSun" w:hAnsi="SimSun" w:hint="eastAsia"/>
          <w:u w:val="single"/>
        </w:rPr>
        <w:t>电压</w:t>
      </w:r>
      <w:r>
        <w:rPr>
          <w:rFonts w:hint="eastAsia"/>
          <w:sz w:val="24"/>
        </w:rPr>
        <w:t>反接和</w:t>
      </w:r>
      <w:r w:rsidR="00BE7B2C" w:rsidRPr="00DE36C9">
        <w:rPr>
          <w:rFonts w:ascii="SimSun" w:hAnsi="SimSun" w:hint="eastAsia"/>
          <w:sz w:val="24"/>
          <w:u w:val="single"/>
        </w:rPr>
        <w:t>电动势</w:t>
      </w:r>
      <w:r>
        <w:rPr>
          <w:rFonts w:hint="eastAsia"/>
          <w:sz w:val="24"/>
        </w:rPr>
        <w:t>反接两种；前者常用于</w:t>
      </w:r>
      <w:r w:rsidR="00BE7B2C" w:rsidRPr="00DE36C9">
        <w:rPr>
          <w:rFonts w:ascii="SimSun" w:hAnsi="SimSun" w:hint="eastAsia"/>
          <w:sz w:val="24"/>
          <w:u w:val="single"/>
        </w:rPr>
        <w:t>电车下坡</w:t>
      </w:r>
      <w:r>
        <w:rPr>
          <w:rFonts w:hint="eastAsia"/>
          <w:sz w:val="24"/>
        </w:rPr>
        <w:t>；后者常用于</w:t>
      </w:r>
      <w:r w:rsidR="00BE7B2C" w:rsidRPr="00DE36C9">
        <w:rPr>
          <w:rFonts w:ascii="SimSun" w:hAnsi="SimSun" w:hint="eastAsia"/>
          <w:sz w:val="24"/>
          <w:u w:val="single"/>
        </w:rPr>
        <w:t>位能负载稳速下放</w:t>
      </w:r>
      <w:r>
        <w:rPr>
          <w:rFonts w:hint="eastAsia"/>
          <w:sz w:val="24"/>
        </w:rPr>
        <w:t>；</w:t>
      </w:r>
    </w:p>
    <w:p w:rsidR="00997D12" w:rsidRPr="00997D12" w:rsidRDefault="00B24AEC" w:rsidP="00997D12">
      <w:pPr>
        <w:numPr>
          <w:ilvl w:val="0"/>
          <w:numId w:val="4"/>
        </w:numPr>
        <w:spacing w:line="360" w:lineRule="auto"/>
        <w:rPr>
          <w:rFonts w:hint="eastAsia"/>
          <w:kern w:val="0"/>
          <w:sz w:val="24"/>
        </w:rPr>
      </w:pPr>
      <w:r>
        <w:rPr>
          <w:sz w:val="24"/>
        </w:rPr>
        <w:t>改变</w:t>
      </w:r>
      <w:r w:rsidR="00BE7B2C">
        <w:rPr>
          <w:sz w:val="24"/>
          <w:u w:val="single"/>
        </w:rPr>
        <w:t xml:space="preserve">  </w:t>
      </w:r>
      <w:r w:rsidR="00BE7B2C">
        <w:rPr>
          <w:rFonts w:hint="eastAsia"/>
          <w:sz w:val="24"/>
          <w:u w:val="single"/>
        </w:rPr>
        <w:t>电枢电压极性</w:t>
      </w:r>
      <w:r w:rsidR="00BE7B2C">
        <w:rPr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 xml:space="preserve">  </w:t>
      </w:r>
      <w:r w:rsidR="00BE7B2C" w:rsidRPr="00745D03">
        <w:rPr>
          <w:sz w:val="24"/>
        </w:rPr>
        <w:t>或改变</w:t>
      </w:r>
      <w:r w:rsidR="00BE7B2C" w:rsidRPr="00745D03">
        <w:rPr>
          <w:sz w:val="24"/>
          <w:u w:val="single"/>
        </w:rPr>
        <w:t xml:space="preserve">   </w:t>
      </w:r>
      <w:r w:rsidR="00BE7B2C">
        <w:rPr>
          <w:rFonts w:hint="eastAsia"/>
          <w:sz w:val="24"/>
          <w:u w:val="single"/>
        </w:rPr>
        <w:t>励磁电流方向</w:t>
      </w:r>
      <w:r w:rsidR="00BE7B2C" w:rsidRPr="00745D03">
        <w:rPr>
          <w:sz w:val="24"/>
          <w:u w:val="single"/>
        </w:rPr>
        <w:t xml:space="preserve"> </w:t>
      </w:r>
      <w:r w:rsidR="00BE7B2C">
        <w:rPr>
          <w:rFonts w:hint="eastAsia"/>
          <w:sz w:val="24"/>
          <w:u w:val="single"/>
        </w:rPr>
        <w:t xml:space="preserve">  </w:t>
      </w:r>
      <w:r>
        <w:rPr>
          <w:sz w:val="24"/>
        </w:rPr>
        <w:t>均能使直流电动机反转</w:t>
      </w:r>
      <w:r>
        <w:rPr>
          <w:rFonts w:hint="eastAsia"/>
          <w:sz w:val="24"/>
        </w:rPr>
        <w:t>。</w:t>
      </w:r>
    </w:p>
    <w:p w:rsidR="00997D12" w:rsidRPr="00997D12" w:rsidRDefault="00997D12" w:rsidP="00997D12">
      <w:pPr>
        <w:numPr>
          <w:ilvl w:val="0"/>
          <w:numId w:val="4"/>
        </w:numPr>
        <w:spacing w:line="360" w:lineRule="auto"/>
        <w:rPr>
          <w:rFonts w:ascii="SimSun" w:hAnsi="SimSun" w:hint="eastAsia"/>
          <w:kern w:val="0"/>
          <w:sz w:val="24"/>
        </w:rPr>
      </w:pPr>
      <w:r>
        <w:rPr>
          <w:rFonts w:hint="eastAsia"/>
          <w:kern w:val="0"/>
          <w:sz w:val="24"/>
        </w:rPr>
        <w:t>一台接到电源频率固定的变压器，在忽略漏阻抗压降条件下，其主磁通的大小决定于</w:t>
      </w:r>
      <w:r w:rsidR="00BE7B2C" w:rsidRPr="00DE36C9">
        <w:rPr>
          <w:rFonts w:hint="eastAsia"/>
          <w:kern w:val="0"/>
          <w:u w:val="single"/>
        </w:rPr>
        <w:t>外加电压</w:t>
      </w:r>
      <w:r w:rsidR="00BE7B2C">
        <w:rPr>
          <w:rFonts w:hint="eastAsia"/>
          <w:kern w:val="0"/>
        </w:rPr>
        <w:t xml:space="preserve"> </w:t>
      </w:r>
      <w:r>
        <w:rPr>
          <w:rFonts w:hint="eastAsia"/>
          <w:kern w:val="0"/>
          <w:sz w:val="24"/>
        </w:rPr>
        <w:t>的大小，而与</w:t>
      </w:r>
      <w:r w:rsidRPr="00DE36C9">
        <w:rPr>
          <w:rFonts w:hint="eastAsia"/>
          <w:kern w:val="0"/>
          <w:sz w:val="24"/>
          <w:u w:val="single"/>
        </w:rPr>
        <w:t>磁路的</w:t>
      </w:r>
      <w:r w:rsidR="00BE7B2C" w:rsidRPr="00DE36C9">
        <w:rPr>
          <w:rFonts w:hint="eastAsia"/>
          <w:kern w:val="0"/>
          <w:u w:val="single"/>
        </w:rPr>
        <w:t>材质</w:t>
      </w:r>
      <w:r w:rsidR="00BE7B2C" w:rsidRPr="009E19FC">
        <w:rPr>
          <w:rFonts w:hint="eastAsia"/>
          <w:kern w:val="0"/>
        </w:rPr>
        <w:t>和</w:t>
      </w:r>
      <w:r w:rsidR="00BE7B2C" w:rsidRPr="00DE36C9">
        <w:rPr>
          <w:rFonts w:hint="eastAsia"/>
          <w:kern w:val="0"/>
          <w:u w:val="single"/>
        </w:rPr>
        <w:t>几何尺寸</w:t>
      </w:r>
      <w:r>
        <w:rPr>
          <w:rFonts w:hint="eastAsia"/>
          <w:kern w:val="0"/>
          <w:sz w:val="24"/>
        </w:rPr>
        <w:t>基本无关，其主磁通与励磁电流成</w:t>
      </w:r>
      <w:r w:rsidR="00BE7B2C" w:rsidRPr="00DE36C9">
        <w:rPr>
          <w:rFonts w:hint="eastAsia"/>
          <w:kern w:val="0"/>
          <w:u w:val="single"/>
        </w:rPr>
        <w:t>非线性</w:t>
      </w:r>
      <w:r>
        <w:rPr>
          <w:rFonts w:hint="eastAsia"/>
          <w:kern w:val="0"/>
          <w:sz w:val="24"/>
        </w:rPr>
        <w:t>关系。</w:t>
      </w:r>
    </w:p>
    <w:p w:rsidR="00997D12" w:rsidRPr="00997D12" w:rsidRDefault="00997D12" w:rsidP="00997D12">
      <w:pPr>
        <w:numPr>
          <w:ilvl w:val="0"/>
          <w:numId w:val="4"/>
        </w:numPr>
        <w:spacing w:line="360" w:lineRule="auto"/>
        <w:rPr>
          <w:rFonts w:ascii="SimSun" w:hAnsi="SimSun" w:hint="eastAsia"/>
          <w:kern w:val="0"/>
          <w:sz w:val="24"/>
        </w:rPr>
      </w:pPr>
      <w:r>
        <w:rPr>
          <w:sz w:val="24"/>
        </w:rPr>
        <w:t>变压器等效电路中的</w:t>
      </w:r>
      <w:r>
        <w:rPr>
          <w:sz w:val="24"/>
        </w:rPr>
        <w:t>x</w:t>
      </w:r>
      <w:r>
        <w:rPr>
          <w:sz w:val="24"/>
          <w:vertAlign w:val="subscript"/>
        </w:rPr>
        <w:t>m</w:t>
      </w:r>
      <w:r>
        <w:rPr>
          <w:sz w:val="24"/>
        </w:rPr>
        <w:t>是对应于</w:t>
      </w:r>
      <w:r w:rsidR="00BE7B2C" w:rsidRPr="00DE36C9">
        <w:rPr>
          <w:rFonts w:hint="eastAsia"/>
          <w:sz w:val="24"/>
          <w:u w:val="single"/>
        </w:rPr>
        <w:t>激磁</w:t>
      </w:r>
      <w:r>
        <w:rPr>
          <w:sz w:val="24"/>
        </w:rPr>
        <w:t>电抗，</w:t>
      </w:r>
      <w:r>
        <w:rPr>
          <w:sz w:val="24"/>
        </w:rPr>
        <w:t>r</w:t>
      </w:r>
      <w:r>
        <w:rPr>
          <w:sz w:val="24"/>
          <w:vertAlign w:val="subscript"/>
        </w:rPr>
        <w:t>m</w:t>
      </w:r>
      <w:r>
        <w:rPr>
          <w:sz w:val="24"/>
        </w:rPr>
        <w:t>是表示</w:t>
      </w:r>
      <w:r w:rsidR="00BE7B2C" w:rsidRPr="00DE36C9">
        <w:rPr>
          <w:rFonts w:hint="eastAsia"/>
          <w:sz w:val="24"/>
          <w:u w:val="single"/>
        </w:rPr>
        <w:t>激磁电阻</w:t>
      </w:r>
      <w:r w:rsidR="00DE36C9" w:rsidRPr="00DE36C9">
        <w:rPr>
          <w:rFonts w:hint="eastAsia"/>
          <w:sz w:val="24"/>
          <w:u w:val="single"/>
        </w:rPr>
        <w:t>.</w:t>
      </w:r>
    </w:p>
    <w:p w:rsidR="00997D12" w:rsidRPr="00997D12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ascii="SimSun" w:hAnsi="SimSun" w:hint="eastAsia"/>
          <w:kern w:val="0"/>
          <w:sz w:val="24"/>
        </w:rPr>
        <w:t>当电动机的转速超过</w:t>
      </w:r>
      <w:r>
        <w:rPr>
          <w:rFonts w:ascii="SimSun" w:hAnsi="SimSun" w:hint="eastAsia"/>
          <w:kern w:val="0"/>
          <w:sz w:val="24"/>
          <w:u w:val="single"/>
        </w:rPr>
        <w:t>_</w:t>
      </w:r>
      <w:r w:rsidR="00BE7B2C">
        <w:rPr>
          <w:rFonts w:hint="eastAsia"/>
          <w:sz w:val="24"/>
          <w:u w:val="single"/>
        </w:rPr>
        <w:t>理想空载转速</w:t>
      </w:r>
      <w:r>
        <w:rPr>
          <w:rFonts w:ascii="SimSun" w:hAnsi="SimSun" w:hint="eastAsia"/>
          <w:kern w:val="0"/>
          <w:sz w:val="24"/>
          <w:u w:val="single"/>
        </w:rPr>
        <w:t xml:space="preserve">    </w:t>
      </w:r>
      <w:r>
        <w:rPr>
          <w:rFonts w:ascii="SimSun" w:hAnsi="SimSun" w:hint="eastAsia"/>
          <w:kern w:val="0"/>
          <w:sz w:val="24"/>
        </w:rPr>
        <w:t>时，出现回馈制动。</w:t>
      </w:r>
    </w:p>
    <w:p w:rsidR="00997D12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一个脉振磁动势可以分解为两个</w:t>
      </w:r>
      <w:r w:rsidR="00DE36C9" w:rsidRPr="00DE36C9">
        <w:rPr>
          <w:rFonts w:hint="eastAsia"/>
          <w:sz w:val="24"/>
          <w:u w:val="single"/>
        </w:rPr>
        <w:t xml:space="preserve"> </w:t>
      </w:r>
      <w:r w:rsidR="00BE7B2C" w:rsidRPr="00DE36C9">
        <w:rPr>
          <w:rFonts w:hint="eastAsia"/>
          <w:u w:val="single"/>
        </w:rPr>
        <w:t>幅值</w:t>
      </w:r>
      <w:r w:rsidR="00DE36C9" w:rsidRPr="00DE36C9">
        <w:rPr>
          <w:rFonts w:hint="eastAsia"/>
          <w:u w:val="single"/>
        </w:rPr>
        <w:t xml:space="preserve"> </w:t>
      </w:r>
      <w:r>
        <w:rPr>
          <w:rFonts w:hint="eastAsia"/>
          <w:sz w:val="24"/>
        </w:rPr>
        <w:t>和</w:t>
      </w:r>
      <w:r w:rsidR="00BE7B2C">
        <w:rPr>
          <w:rFonts w:hint="eastAsia"/>
          <w:sz w:val="24"/>
          <w:u w:val="single"/>
        </w:rPr>
        <w:t>转速</w:t>
      </w:r>
      <w:r>
        <w:rPr>
          <w:rFonts w:hint="eastAsia"/>
          <w:sz w:val="24"/>
        </w:rPr>
        <w:t>相同，而</w:t>
      </w:r>
      <w:r w:rsidR="00BE7B2C">
        <w:rPr>
          <w:rFonts w:hint="eastAsia"/>
          <w:sz w:val="24"/>
          <w:u w:val="single"/>
        </w:rPr>
        <w:t>转向</w:t>
      </w:r>
      <w:r>
        <w:rPr>
          <w:rFonts w:hint="eastAsia"/>
          <w:sz w:val="24"/>
        </w:rPr>
        <w:t>相反的旋转磁通势。</w:t>
      </w:r>
    </w:p>
    <w:p w:rsidR="00997D12" w:rsidRPr="00997D12" w:rsidRDefault="0097366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ascii="SimSun" w:hAnsi="SimSun" w:hint="eastAsia"/>
          <w:kern w:val="0"/>
          <w:sz w:val="24"/>
        </w:rPr>
        <w:t>拖动恒转矩负载运行的三相异步电动机，其转差率s在</w:t>
      </w:r>
      <w:r>
        <w:rPr>
          <w:rFonts w:ascii="SimSun" w:hAnsi="SimSun" w:hint="eastAsia"/>
          <w:kern w:val="0"/>
          <w:sz w:val="24"/>
          <w:u w:val="single"/>
        </w:rPr>
        <w:t>_</w:t>
      </w:r>
      <w:r w:rsidR="00461E94" w:rsidRPr="009E19FC">
        <w:rPr>
          <w:noProof/>
          <w:kern w:val="0"/>
          <w:sz w:val="24"/>
          <w:lang w:eastAsia="en-US"/>
        </w:rPr>
        <w:drawing>
          <wp:inline distT="0" distB="0" distL="0" distR="0">
            <wp:extent cx="381000" cy="228600"/>
            <wp:effectExtent l="0" t="0" r="0" b="0"/>
            <wp:docPr id="300" name="Picture 1" descr="wps_clip_image-29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wps_clip_image-294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  <w:u w:val="single"/>
        </w:rPr>
        <w:t>__</w:t>
      </w:r>
      <w:r>
        <w:rPr>
          <w:rFonts w:ascii="SimSun" w:hAnsi="SimSun" w:hint="eastAsia"/>
          <w:kern w:val="0"/>
          <w:sz w:val="24"/>
        </w:rPr>
        <w:t>范围内时，电动机都能稳定运行。</w:t>
      </w:r>
    </w:p>
    <w:p w:rsidR="00997D12" w:rsidRDefault="0097366A" w:rsidP="00997D12">
      <w:pPr>
        <w:numPr>
          <w:ilvl w:val="0"/>
          <w:numId w:val="4"/>
        </w:numPr>
        <w:spacing w:line="360" w:lineRule="auto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三相异步电动机的过载能力是指</w:t>
      </w:r>
      <w:r>
        <w:rPr>
          <w:rFonts w:ascii="SimSun" w:hAnsi="SimSun" w:hint="eastAsia"/>
          <w:kern w:val="0"/>
          <w:sz w:val="24"/>
          <w:u w:val="single"/>
        </w:rPr>
        <w:t>_</w:t>
      </w:r>
      <w:r w:rsidR="00461E94" w:rsidRPr="009E19FC">
        <w:rPr>
          <w:noProof/>
          <w:kern w:val="0"/>
          <w:sz w:val="24"/>
          <w:lang w:eastAsia="en-US"/>
        </w:rPr>
        <w:drawing>
          <wp:inline distT="0" distB="0" distL="0" distR="0">
            <wp:extent cx="438150" cy="228600"/>
            <wp:effectExtent l="0" t="0" r="0" b="0"/>
            <wp:docPr id="278" name="Picture 2" descr="wps_clip_image-15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wps_clip_image-159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。</w:t>
      </w:r>
    </w:p>
    <w:p w:rsidR="00997D12" w:rsidRPr="00997D12" w:rsidRDefault="00DE36C9" w:rsidP="00AB2C3A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ascii="SimSun" w:hAnsi="SimSun" w:hint="eastAsia"/>
          <w:kern w:val="0"/>
          <w:sz w:val="24"/>
        </w:rPr>
        <w:t>星形-</w:t>
      </w:r>
      <w:r w:rsidR="0097366A">
        <w:rPr>
          <w:rFonts w:ascii="SimSun" w:hAnsi="SimSun" w:hint="eastAsia"/>
          <w:kern w:val="0"/>
          <w:sz w:val="24"/>
        </w:rPr>
        <w:t>三角形降压起动时，起动电流和起动转矩各降为直接起动时的</w:t>
      </w:r>
      <w:r w:rsidR="0097366A">
        <w:rPr>
          <w:rFonts w:ascii="SimSun" w:hAnsi="SimSun" w:hint="eastAsia"/>
          <w:kern w:val="0"/>
          <w:sz w:val="24"/>
          <w:u w:val="single"/>
        </w:rPr>
        <w:t>___</w:t>
      </w:r>
      <w:r w:rsidR="00BE7B2C">
        <w:rPr>
          <w:rFonts w:ascii="SimSun" w:hAnsi="SimSun" w:hint="eastAsia"/>
          <w:kern w:val="0"/>
          <w:sz w:val="24"/>
          <w:u w:val="single"/>
        </w:rPr>
        <w:t>1/3</w:t>
      </w:r>
      <w:r w:rsidR="0097366A">
        <w:rPr>
          <w:rFonts w:ascii="SimSun" w:hAnsi="SimSun" w:hint="eastAsia"/>
          <w:kern w:val="0"/>
          <w:sz w:val="24"/>
          <w:u w:val="single"/>
        </w:rPr>
        <w:t>____</w:t>
      </w:r>
      <w:r w:rsidR="0097366A">
        <w:rPr>
          <w:rFonts w:ascii="SimSun" w:hAnsi="SimSun" w:hint="eastAsia"/>
          <w:kern w:val="0"/>
          <w:sz w:val="24"/>
        </w:rPr>
        <w:t>倍。</w:t>
      </w:r>
    </w:p>
    <w:p w:rsidR="00997D12" w:rsidRDefault="00AB2C3A" w:rsidP="00AB2C3A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sz w:val="24"/>
        </w:rPr>
        <w:t>绕线式三相异步电动机，如果电源电压一定，转子回路电阻适当增大，则起动</w:t>
      </w:r>
      <w:r>
        <w:rPr>
          <w:sz w:val="24"/>
        </w:rPr>
        <w:lastRenderedPageBreak/>
        <w:t>转矩</w:t>
      </w:r>
      <w:r w:rsidR="009D73E6" w:rsidRPr="00DE36C9">
        <w:rPr>
          <w:rFonts w:hint="eastAsia"/>
          <w:sz w:val="24"/>
          <w:u w:val="single"/>
        </w:rPr>
        <w:t>增大</w:t>
      </w:r>
      <w:r>
        <w:rPr>
          <w:sz w:val="24"/>
        </w:rPr>
        <w:t>，最大转矩</w:t>
      </w:r>
      <w:r w:rsidR="009D73E6" w:rsidRPr="00DE36C9">
        <w:rPr>
          <w:rFonts w:hint="eastAsia"/>
          <w:sz w:val="24"/>
          <w:u w:val="single"/>
        </w:rPr>
        <w:t>不变</w:t>
      </w:r>
      <w:r>
        <w:rPr>
          <w:sz w:val="24"/>
        </w:rPr>
        <w:t>，临界转差率</w:t>
      </w:r>
      <w:r w:rsidR="009D73E6" w:rsidRPr="00DE36C9">
        <w:rPr>
          <w:rFonts w:hint="eastAsia"/>
          <w:sz w:val="24"/>
          <w:u w:val="single"/>
        </w:rPr>
        <w:t>增大</w:t>
      </w:r>
      <w:r>
        <w:rPr>
          <w:sz w:val="24"/>
        </w:rPr>
        <w:t>。</w:t>
      </w:r>
    </w:p>
    <w:p w:rsidR="00997D12" w:rsidRPr="00997D12" w:rsidRDefault="00AB2C3A" w:rsidP="00997D12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sz w:val="24"/>
        </w:rPr>
        <w:t>异步电动机和变压器主磁场性质不同，异步电动机气隙中的磁场为</w:t>
      </w:r>
      <w:r>
        <w:rPr>
          <w:sz w:val="24"/>
          <w:u w:val="single"/>
        </w:rPr>
        <w:t xml:space="preserve">  </w:t>
      </w:r>
      <w:r w:rsidR="009D73E6">
        <w:rPr>
          <w:rFonts w:hint="eastAsia"/>
          <w:sz w:val="24"/>
          <w:u w:val="single"/>
        </w:rPr>
        <w:t>旋转</w:t>
      </w:r>
      <w:r w:rsidR="009D73E6">
        <w:rPr>
          <w:sz w:val="24"/>
        </w:rPr>
        <w:t>磁场</w:t>
      </w:r>
      <w:r>
        <w:rPr>
          <w:sz w:val="24"/>
        </w:rPr>
        <w:t>，而变压器为</w:t>
      </w:r>
      <w:r>
        <w:rPr>
          <w:sz w:val="24"/>
          <w:u w:val="single"/>
        </w:rPr>
        <w:t xml:space="preserve">   </w:t>
      </w:r>
      <w:r w:rsidR="009D73E6">
        <w:rPr>
          <w:rFonts w:hint="eastAsia"/>
          <w:sz w:val="24"/>
          <w:u w:val="single"/>
        </w:rPr>
        <w:t>交变磁场</w:t>
      </w:r>
      <w:r>
        <w:rPr>
          <w:sz w:val="24"/>
          <w:u w:val="single"/>
        </w:rPr>
        <w:t xml:space="preserve">    </w:t>
      </w:r>
      <w:r>
        <w:rPr>
          <w:sz w:val="24"/>
        </w:rPr>
        <w:t>。</w:t>
      </w:r>
    </w:p>
    <w:p w:rsidR="00997D12" w:rsidRDefault="00AB2C3A" w:rsidP="00997D12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笼形感应电动机降压起动的方法有</w:t>
      </w:r>
      <w:r w:rsidR="009D73E6" w:rsidRPr="001B46EC">
        <w:rPr>
          <w:rFonts w:ascii="SimSun" w:hAnsi="SimSun" w:hint="eastAsia"/>
          <w:u w:val="single"/>
        </w:rPr>
        <w:t>定子串电抗器</w:t>
      </w:r>
      <w:r>
        <w:rPr>
          <w:rFonts w:ascii="SimSun" w:hAnsi="SimSun" w:hint="eastAsia"/>
        </w:rPr>
        <w:t>、</w:t>
      </w:r>
      <w:r w:rsidR="009D73E6" w:rsidRPr="001B46EC">
        <w:rPr>
          <w:rFonts w:ascii="SimSun" w:hAnsi="SimSun" w:hint="eastAsia"/>
          <w:u w:val="single"/>
        </w:rPr>
        <w:t>自耦变压器</w:t>
      </w:r>
      <w:r>
        <w:rPr>
          <w:rFonts w:ascii="SimSun" w:hAnsi="SimSun" w:hint="eastAsia"/>
        </w:rPr>
        <w:t>、</w:t>
      </w:r>
      <w:r w:rsidR="009D73E6" w:rsidRPr="001B46EC">
        <w:rPr>
          <w:rFonts w:ascii="SimSun" w:hAnsi="SimSun" w:hint="eastAsia"/>
          <w:u w:val="single"/>
        </w:rPr>
        <w:t>Y/</w:t>
      </w:r>
      <w:r w:rsidR="009D73E6" w:rsidRPr="001B46EC">
        <w:rPr>
          <w:rFonts w:ascii="BatangChe" w:eastAsia="BatangChe" w:hAnsi="BatangChe" w:hint="eastAsia"/>
          <w:u w:val="single"/>
        </w:rPr>
        <w:t>∆</w:t>
      </w:r>
      <w:r>
        <w:rPr>
          <w:rFonts w:ascii="SimSun" w:hAnsi="SimSun" w:hint="eastAsia"/>
          <w:sz w:val="24"/>
        </w:rPr>
        <w:t>和</w:t>
      </w:r>
      <w:r w:rsidR="009D73E6" w:rsidRPr="001B46EC">
        <w:rPr>
          <w:rFonts w:ascii="SimSun" w:hAnsi="SimSun" w:hint="eastAsia"/>
          <w:sz w:val="24"/>
          <w:u w:val="single"/>
        </w:rPr>
        <w:t>延边</w:t>
      </w:r>
      <w:r w:rsidR="009D73E6" w:rsidRPr="001B46EC">
        <w:rPr>
          <w:rFonts w:ascii="BatangChe" w:eastAsia="BatangChe" w:hAnsi="BatangChe" w:hint="eastAsia"/>
          <w:u w:val="single"/>
        </w:rPr>
        <w:t>∆</w:t>
      </w:r>
      <w:r>
        <w:rPr>
          <w:rFonts w:hint="eastAsia"/>
          <w:sz w:val="24"/>
        </w:rPr>
        <w:t>四种。</w:t>
      </w:r>
    </w:p>
    <w:p w:rsidR="00AB2C3A" w:rsidRDefault="00AB2C3A" w:rsidP="00997D12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感应电机带恒转矩负载进行变频调速时，保证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/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为常数的目的在于使电机的</w:t>
      </w:r>
      <w:r w:rsidR="009D73E6" w:rsidRPr="001B46EC">
        <w:rPr>
          <w:rFonts w:ascii="SimSun" w:hAnsi="SimSun" w:hint="eastAsia"/>
          <w:sz w:val="24"/>
          <w:u w:val="single"/>
        </w:rPr>
        <w:t>磁通</w:t>
      </w:r>
      <w:r>
        <w:rPr>
          <w:rFonts w:hint="eastAsia"/>
          <w:sz w:val="24"/>
        </w:rPr>
        <w:t>和</w:t>
      </w:r>
      <w:r w:rsidR="009D73E6" w:rsidRPr="001B46EC">
        <w:rPr>
          <w:rFonts w:ascii="SimSun" w:hAnsi="SimSun" w:hint="eastAsia"/>
          <w:sz w:val="24"/>
          <w:u w:val="single"/>
        </w:rPr>
        <w:t>过载能力</w:t>
      </w:r>
      <w:r>
        <w:rPr>
          <w:rFonts w:hint="eastAsia"/>
          <w:sz w:val="24"/>
        </w:rPr>
        <w:t>保持不变。</w:t>
      </w:r>
    </w:p>
    <w:p w:rsidR="00BE47AF" w:rsidRPr="00BE47AF" w:rsidRDefault="00BE47AF" w:rsidP="00BE47AF">
      <w:pPr>
        <w:numPr>
          <w:ilvl w:val="0"/>
          <w:numId w:val="4"/>
        </w:num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直流电动机电动势的方向和电流的方向</w:t>
      </w:r>
      <w:r w:rsidRPr="00BE47AF">
        <w:rPr>
          <w:rFonts w:hint="eastAsia"/>
          <w:sz w:val="24"/>
          <w:u w:val="single"/>
        </w:rPr>
        <w:t>相反</w:t>
      </w:r>
      <w:r w:rsidRPr="00BE47AF">
        <w:rPr>
          <w:rFonts w:hint="eastAsia"/>
          <w:sz w:val="24"/>
        </w:rPr>
        <w:t>，电磁转矩的方向和转向</w:t>
      </w:r>
      <w:r w:rsidRPr="00BE47AF">
        <w:rPr>
          <w:rFonts w:hint="eastAsia"/>
          <w:sz w:val="24"/>
          <w:u w:val="single"/>
        </w:rPr>
        <w:t>相同</w:t>
      </w:r>
      <w:r w:rsidRPr="00BE47AF">
        <w:rPr>
          <w:rFonts w:hint="eastAsia"/>
          <w:sz w:val="24"/>
        </w:rPr>
        <w:t>。</w:t>
      </w:r>
    </w:p>
    <w:p w:rsidR="00BE47AF" w:rsidRPr="00BE47AF" w:rsidRDefault="00BE47AF" w:rsidP="00BE47AF">
      <w:pPr>
        <w:numPr>
          <w:ilvl w:val="0"/>
          <w:numId w:val="4"/>
        </w:numPr>
        <w:spacing w:line="480" w:lineRule="auto"/>
        <w:rPr>
          <w:rFonts w:hint="eastAsia"/>
          <w:sz w:val="24"/>
        </w:rPr>
      </w:pPr>
      <w:r w:rsidRPr="00BE47AF">
        <w:rPr>
          <w:rFonts w:hint="eastAsia"/>
          <w:sz w:val="24"/>
        </w:rPr>
        <w:t>常见生产机械负载转矩特性有</w:t>
      </w:r>
      <w:r w:rsidRPr="00BE47AF">
        <w:rPr>
          <w:rFonts w:hint="eastAsia"/>
          <w:sz w:val="24"/>
          <w:u w:val="single"/>
        </w:rPr>
        <w:t>反抗性恒转矩负载</w:t>
      </w:r>
      <w:r w:rsidRPr="00BE47AF">
        <w:rPr>
          <w:rFonts w:hint="eastAsia"/>
          <w:sz w:val="24"/>
        </w:rPr>
        <w:t>、</w:t>
      </w:r>
      <w:r w:rsidRPr="00BE47AF">
        <w:rPr>
          <w:rFonts w:hint="eastAsia"/>
          <w:sz w:val="24"/>
          <w:u w:val="single"/>
        </w:rPr>
        <w:t>位能性恒转矩负载</w:t>
      </w:r>
      <w:r w:rsidRPr="00BE47AF">
        <w:rPr>
          <w:rFonts w:hint="eastAsia"/>
          <w:sz w:val="24"/>
        </w:rPr>
        <w:t>、</w:t>
      </w:r>
      <w:r w:rsidRPr="00BE47AF">
        <w:rPr>
          <w:rFonts w:hint="eastAsia"/>
          <w:sz w:val="24"/>
          <w:u w:val="single"/>
        </w:rPr>
        <w:t>恒功率负载</w:t>
      </w:r>
      <w:r w:rsidRPr="00BE47A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</w:t>
      </w:r>
      <w:r w:rsidRPr="00BE47AF">
        <w:rPr>
          <w:rFonts w:hint="eastAsia"/>
          <w:sz w:val="24"/>
          <w:u w:val="single"/>
        </w:rPr>
        <w:t>通风机负载</w:t>
      </w:r>
      <w:r w:rsidRPr="00BE47AF">
        <w:rPr>
          <w:rFonts w:hint="eastAsia"/>
          <w:sz w:val="24"/>
        </w:rPr>
        <w:t>。</w:t>
      </w:r>
      <w:r w:rsidRPr="00BE47AF">
        <w:rPr>
          <w:rFonts w:hint="eastAsia"/>
          <w:sz w:val="24"/>
        </w:rPr>
        <w:t xml:space="preserve"> </w:t>
      </w:r>
    </w:p>
    <w:p w:rsidR="00BE47AF" w:rsidRPr="00BE47AF" w:rsidRDefault="00BE47AF" w:rsidP="00BE47AF">
      <w:pPr>
        <w:numPr>
          <w:ilvl w:val="0"/>
          <w:numId w:val="4"/>
        </w:numPr>
        <w:snapToGrid w:val="0"/>
        <w:spacing w:line="480" w:lineRule="auto"/>
        <w:rPr>
          <w:rFonts w:hint="eastAsia"/>
          <w:sz w:val="24"/>
        </w:rPr>
      </w:pPr>
      <w:r w:rsidRPr="00BE47AF">
        <w:rPr>
          <w:rFonts w:hint="eastAsia"/>
          <w:sz w:val="24"/>
        </w:rPr>
        <w:t>一台控制用单相变压器，额定容量</w:t>
      </w:r>
      <w:r w:rsidRPr="00BE47AF">
        <w:rPr>
          <w:rFonts w:hint="eastAsia"/>
          <w:sz w:val="24"/>
        </w:rPr>
        <w:t>S</w:t>
      </w:r>
      <w:r w:rsidRPr="00120FBD">
        <w:rPr>
          <w:rFonts w:hint="eastAsia"/>
          <w:sz w:val="24"/>
          <w:vertAlign w:val="subscript"/>
        </w:rPr>
        <w:t>n</w:t>
      </w:r>
      <w:r w:rsidRPr="00BE47AF">
        <w:rPr>
          <w:rFonts w:hint="eastAsia"/>
          <w:sz w:val="24"/>
        </w:rPr>
        <w:t>=100VA</w:t>
      </w:r>
      <w:r w:rsidRPr="00BE47AF">
        <w:rPr>
          <w:rFonts w:hint="eastAsia"/>
          <w:sz w:val="24"/>
        </w:rPr>
        <w:t>，额定电压</w:t>
      </w:r>
      <w:r w:rsidRPr="00BE47AF">
        <w:rPr>
          <w:rFonts w:hint="eastAsia"/>
          <w:sz w:val="24"/>
        </w:rPr>
        <w:t>U</w:t>
      </w:r>
      <w:r w:rsidRPr="00120FBD">
        <w:rPr>
          <w:rFonts w:hint="eastAsia"/>
          <w:sz w:val="24"/>
          <w:vertAlign w:val="subscript"/>
        </w:rPr>
        <w:t>1n</w:t>
      </w:r>
      <w:r w:rsidRPr="00BE47AF">
        <w:rPr>
          <w:rFonts w:hint="eastAsia"/>
          <w:sz w:val="24"/>
        </w:rPr>
        <w:t>/U</w:t>
      </w:r>
      <w:r w:rsidRPr="00120FBD">
        <w:rPr>
          <w:rFonts w:hint="eastAsia"/>
          <w:sz w:val="24"/>
          <w:vertAlign w:val="subscript"/>
        </w:rPr>
        <w:t>2n</w:t>
      </w:r>
      <w:r w:rsidRPr="00BE47AF">
        <w:rPr>
          <w:rFonts w:hint="eastAsia"/>
          <w:sz w:val="24"/>
        </w:rPr>
        <w:t>=380/36V,</w:t>
      </w:r>
      <w:r w:rsidRPr="00BE47AF">
        <w:rPr>
          <w:rFonts w:hint="eastAsia"/>
          <w:sz w:val="24"/>
        </w:rPr>
        <w:t>它的原边额定电</w:t>
      </w:r>
      <w:r>
        <w:rPr>
          <w:rFonts w:hint="eastAsia"/>
          <w:sz w:val="24"/>
        </w:rPr>
        <w:t>流为</w:t>
      </w:r>
      <w:r w:rsidRPr="00BE47AF">
        <w:rPr>
          <w:rFonts w:hint="eastAsia"/>
          <w:sz w:val="24"/>
          <w:u w:val="single"/>
        </w:rPr>
        <w:t>0.26A</w:t>
      </w:r>
      <w:r>
        <w:rPr>
          <w:rFonts w:hint="eastAsia"/>
          <w:sz w:val="24"/>
        </w:rPr>
        <w:t>，副边额定电流为</w:t>
      </w:r>
      <w:r w:rsidRPr="00BE47AF">
        <w:rPr>
          <w:rFonts w:hint="eastAsia"/>
          <w:sz w:val="24"/>
          <w:u w:val="single"/>
        </w:rPr>
        <w:t>2.77</w:t>
      </w:r>
      <w:r w:rsidRPr="00BE47AF">
        <w:rPr>
          <w:rFonts w:hint="eastAsia"/>
          <w:sz w:val="24"/>
        </w:rPr>
        <w:t>A</w:t>
      </w:r>
      <w:r w:rsidRPr="00BE47AF">
        <w:rPr>
          <w:rFonts w:hint="eastAsia"/>
          <w:sz w:val="24"/>
        </w:rPr>
        <w:t>。</w:t>
      </w:r>
      <w:r w:rsidRPr="00BE47AF">
        <w:rPr>
          <w:rFonts w:hint="eastAsia"/>
          <w:sz w:val="24"/>
        </w:rPr>
        <w:t xml:space="preserve"> </w:t>
      </w:r>
    </w:p>
    <w:p w:rsidR="00BE47AF" w:rsidRPr="00BE47AF" w:rsidRDefault="00BE47AF" w:rsidP="00BE47AF">
      <w:pPr>
        <w:numPr>
          <w:ilvl w:val="0"/>
          <w:numId w:val="4"/>
        </w:numPr>
        <w:snapToGrid w:val="0"/>
        <w:spacing w:line="480" w:lineRule="auto"/>
        <w:rPr>
          <w:rFonts w:hint="eastAsia"/>
          <w:sz w:val="24"/>
        </w:rPr>
      </w:pPr>
      <w:r w:rsidRPr="00BE47AF">
        <w:rPr>
          <w:rFonts w:hint="eastAsia"/>
          <w:sz w:val="24"/>
        </w:rPr>
        <w:t>三相异步电动机降低定子电压</w:t>
      </w:r>
      <w:r w:rsidRPr="00BE47AF">
        <w:rPr>
          <w:rFonts w:hint="eastAsia"/>
          <w:sz w:val="24"/>
        </w:rPr>
        <w:t xml:space="preserve">,  </w:t>
      </w:r>
      <w:r w:rsidRPr="00BE47AF">
        <w:rPr>
          <w:rFonts w:hint="eastAsia"/>
          <w:sz w:val="24"/>
        </w:rPr>
        <w:t>则最大转矩</w:t>
      </w:r>
      <w:r w:rsidRPr="00BE47AF">
        <w:rPr>
          <w:rFonts w:hint="eastAsia"/>
          <w:sz w:val="24"/>
        </w:rPr>
        <w:t>T</w:t>
      </w:r>
      <w:r w:rsidRPr="00120FBD">
        <w:rPr>
          <w:rFonts w:hint="eastAsia"/>
          <w:sz w:val="24"/>
          <w:vertAlign w:val="subscript"/>
        </w:rPr>
        <w:t>m</w:t>
      </w:r>
      <w:r w:rsidRPr="00BE47AF">
        <w:rPr>
          <w:rFonts w:hint="eastAsia"/>
          <w:sz w:val="24"/>
          <w:u w:val="single"/>
        </w:rPr>
        <w:t>减小</w:t>
      </w:r>
      <w:r w:rsidRPr="00BE47AF">
        <w:rPr>
          <w:rFonts w:hint="eastAsia"/>
          <w:sz w:val="24"/>
        </w:rPr>
        <w:t>，起动转矩</w:t>
      </w:r>
      <w:r w:rsidRPr="00BE47AF">
        <w:rPr>
          <w:rFonts w:hint="eastAsia"/>
          <w:sz w:val="24"/>
        </w:rPr>
        <w:t>T</w:t>
      </w:r>
      <w:r w:rsidRPr="00120FBD">
        <w:rPr>
          <w:rFonts w:hint="eastAsia"/>
          <w:sz w:val="24"/>
          <w:vertAlign w:val="subscript"/>
        </w:rPr>
        <w:t>Q</w:t>
      </w:r>
      <w:r w:rsidRPr="00BE47AF">
        <w:rPr>
          <w:rFonts w:hint="eastAsia"/>
          <w:sz w:val="24"/>
          <w:u w:val="single"/>
        </w:rPr>
        <w:t>减小</w:t>
      </w:r>
      <w:r w:rsidRPr="00BE47AF">
        <w:rPr>
          <w:rFonts w:hint="eastAsia"/>
          <w:sz w:val="24"/>
        </w:rPr>
        <w:t>，临界转差率</w:t>
      </w:r>
      <w:r w:rsidRPr="00BE47AF">
        <w:rPr>
          <w:rFonts w:hint="eastAsia"/>
          <w:sz w:val="24"/>
        </w:rPr>
        <w:t>S</w:t>
      </w:r>
      <w:r w:rsidRPr="00120FBD">
        <w:rPr>
          <w:rFonts w:hint="eastAsia"/>
          <w:sz w:val="24"/>
          <w:vertAlign w:val="subscript"/>
        </w:rPr>
        <w:t>m</w:t>
      </w:r>
      <w:r w:rsidRPr="00BE47AF">
        <w:rPr>
          <w:rFonts w:hint="eastAsia"/>
          <w:sz w:val="24"/>
          <w:u w:val="single"/>
        </w:rPr>
        <w:t>不变</w:t>
      </w:r>
      <w:r w:rsidRPr="00BE47AF">
        <w:rPr>
          <w:rFonts w:hint="eastAsia"/>
          <w:sz w:val="24"/>
        </w:rPr>
        <w:t>。</w:t>
      </w:r>
    </w:p>
    <w:p w:rsidR="00BE47AF" w:rsidRPr="00BE47AF" w:rsidRDefault="00BE47AF" w:rsidP="00BE47AF">
      <w:pPr>
        <w:numPr>
          <w:ilvl w:val="0"/>
          <w:numId w:val="4"/>
        </w:numPr>
        <w:snapToGrid w:val="0"/>
        <w:spacing w:line="480" w:lineRule="auto"/>
        <w:rPr>
          <w:rFonts w:hint="eastAsia"/>
          <w:sz w:val="24"/>
        </w:rPr>
      </w:pPr>
      <w:r w:rsidRPr="00BE47AF">
        <w:rPr>
          <w:rFonts w:hint="eastAsia"/>
          <w:sz w:val="24"/>
        </w:rPr>
        <w:t>一台</w:t>
      </w:r>
      <w:r w:rsidRPr="00BE47AF">
        <w:rPr>
          <w:rFonts w:hint="eastAsia"/>
          <w:sz w:val="24"/>
        </w:rPr>
        <w:t>6</w:t>
      </w:r>
      <w:r w:rsidRPr="00BE47AF">
        <w:rPr>
          <w:rFonts w:hint="eastAsia"/>
          <w:sz w:val="24"/>
        </w:rPr>
        <w:t>极三相异步电动机接于</w:t>
      </w:r>
      <w:r w:rsidRPr="00BE47AF">
        <w:rPr>
          <w:rFonts w:hint="eastAsia"/>
          <w:sz w:val="24"/>
        </w:rPr>
        <w:t>50Hz</w:t>
      </w:r>
      <w:r w:rsidRPr="00BE47AF">
        <w:rPr>
          <w:rFonts w:hint="eastAsia"/>
          <w:sz w:val="24"/>
        </w:rPr>
        <w:t>的三相对称电源，其</w:t>
      </w:r>
      <w:r w:rsidRPr="00BE47AF">
        <w:rPr>
          <w:rFonts w:hint="eastAsia"/>
          <w:sz w:val="24"/>
        </w:rPr>
        <w:t>S=0.05</w:t>
      </w:r>
      <w:r w:rsidRPr="00BE47AF">
        <w:rPr>
          <w:rFonts w:hint="eastAsia"/>
          <w:sz w:val="24"/>
        </w:rPr>
        <w:t>，则此时转子转速为</w:t>
      </w:r>
      <w:r w:rsidRPr="00D95A41">
        <w:rPr>
          <w:rFonts w:hint="eastAsia"/>
          <w:sz w:val="24"/>
          <w:u w:val="single"/>
        </w:rPr>
        <w:t>950</w:t>
      </w:r>
      <w:r w:rsidRPr="00BE47AF">
        <w:rPr>
          <w:rFonts w:hint="eastAsia"/>
          <w:sz w:val="24"/>
        </w:rPr>
        <w:t>r/min</w:t>
      </w:r>
      <w:r w:rsidRPr="00BE47AF">
        <w:rPr>
          <w:rFonts w:hint="eastAsia"/>
          <w:sz w:val="24"/>
        </w:rPr>
        <w:t>，定子旋转磁通势相对于转子的转速为</w:t>
      </w:r>
      <w:r w:rsidRPr="00BE47AF">
        <w:rPr>
          <w:rFonts w:hint="eastAsia"/>
          <w:sz w:val="24"/>
          <w:u w:val="single"/>
        </w:rPr>
        <w:t>50</w:t>
      </w:r>
      <w:r w:rsidRPr="00BE47AF">
        <w:rPr>
          <w:rFonts w:hint="eastAsia"/>
          <w:sz w:val="24"/>
        </w:rPr>
        <w:t>r/min</w:t>
      </w:r>
      <w:r w:rsidRPr="00BE47AF">
        <w:rPr>
          <w:rFonts w:hint="eastAsia"/>
          <w:sz w:val="24"/>
        </w:rPr>
        <w:t>。</w:t>
      </w:r>
      <w:r w:rsidRPr="00BE47AF">
        <w:rPr>
          <w:rFonts w:hint="eastAsia"/>
          <w:sz w:val="24"/>
        </w:rPr>
        <w:t xml:space="preserve"> </w:t>
      </w:r>
    </w:p>
    <w:p w:rsidR="00BE47AF" w:rsidRDefault="00BE47AF" w:rsidP="00BE47AF">
      <w:pPr>
        <w:numPr>
          <w:ilvl w:val="0"/>
          <w:numId w:val="4"/>
        </w:numPr>
        <w:snapToGrid w:val="0"/>
        <w:spacing w:line="480" w:lineRule="auto"/>
        <w:rPr>
          <w:sz w:val="24"/>
        </w:rPr>
      </w:pPr>
      <w:r w:rsidRPr="00BE47AF">
        <w:rPr>
          <w:rFonts w:hint="eastAsia"/>
          <w:sz w:val="24"/>
        </w:rPr>
        <w:t>同步电动机在过励磁时呈</w:t>
      </w:r>
      <w:r w:rsidRPr="00BE47AF">
        <w:rPr>
          <w:rFonts w:hint="eastAsia"/>
          <w:sz w:val="24"/>
          <w:u w:val="single"/>
        </w:rPr>
        <w:t>容性</w:t>
      </w:r>
      <w:r w:rsidRPr="00BE47AF">
        <w:rPr>
          <w:rFonts w:hint="eastAsia"/>
          <w:sz w:val="24"/>
        </w:rPr>
        <w:t>负载，它能提高</w:t>
      </w:r>
      <w:r w:rsidRPr="00BE47AF">
        <w:rPr>
          <w:rFonts w:hint="eastAsia"/>
          <w:sz w:val="24"/>
          <w:u w:val="single"/>
        </w:rPr>
        <w:t>电网的功率因数</w:t>
      </w:r>
      <w:r w:rsidRPr="00BE47AF">
        <w:rPr>
          <w:rFonts w:hint="eastAsia"/>
          <w:sz w:val="24"/>
        </w:rPr>
        <w:t>。</w:t>
      </w:r>
    </w:p>
    <w:p w:rsidR="005D0D6F" w:rsidRPr="005D0D6F" w:rsidRDefault="005D0D6F" w:rsidP="005D0D6F">
      <w:pPr>
        <w:numPr>
          <w:ilvl w:val="0"/>
          <w:numId w:val="4"/>
        </w:numPr>
        <w:snapToGrid w:val="0"/>
        <w:spacing w:line="480" w:lineRule="auto"/>
        <w:rPr>
          <w:rFonts w:hint="eastAsia"/>
          <w:sz w:val="24"/>
        </w:rPr>
      </w:pPr>
      <w:r w:rsidRPr="005D0D6F">
        <w:rPr>
          <w:rFonts w:ascii="SimSun" w:hAnsi="SimSun" w:hint="eastAsia"/>
          <w:sz w:val="24"/>
        </w:rPr>
        <w:t>交</w:t>
      </w:r>
      <w:r w:rsidRPr="005D0D6F">
        <w:rPr>
          <w:rFonts w:hint="eastAsia"/>
          <w:sz w:val="24"/>
        </w:rPr>
        <w:t>直流电机</w:t>
      </w:r>
      <w:r w:rsidRPr="005D0D6F">
        <w:rPr>
          <w:rFonts w:ascii="SimSun" w:hAnsi="SimSun" w:hint="eastAsia"/>
          <w:sz w:val="24"/>
        </w:rPr>
        <w:t>的三个基本组成部分是</w:t>
      </w:r>
      <w:r w:rsidRPr="005D0D6F">
        <w:rPr>
          <w:rFonts w:ascii="SimSun" w:hAnsi="SimSun" w:hint="eastAsia"/>
          <w:sz w:val="24"/>
          <w:u w:val="single"/>
        </w:rPr>
        <w:t>定</w:t>
      </w:r>
      <w:r>
        <w:rPr>
          <w:rFonts w:ascii="SimSun" w:hAnsi="SimSun" w:hint="eastAsia"/>
          <w:sz w:val="24"/>
          <w:u w:val="single"/>
        </w:rPr>
        <w:t xml:space="preserve"> </w:t>
      </w:r>
      <w:r w:rsidRPr="005D0D6F">
        <w:rPr>
          <w:rFonts w:ascii="SimSun" w:hAnsi="SimSun" w:hint="eastAsia"/>
          <w:sz w:val="24"/>
          <w:u w:val="single"/>
        </w:rPr>
        <w:t>子</w:t>
      </w:r>
      <w:r w:rsidRPr="005D0D6F">
        <w:rPr>
          <w:rFonts w:ascii="SimSun" w:hAnsi="SimSun" w:hint="eastAsia"/>
          <w:sz w:val="24"/>
        </w:rPr>
        <w:t>、</w:t>
      </w:r>
      <w:r w:rsidRPr="005D0D6F">
        <w:rPr>
          <w:rFonts w:ascii="SimSun" w:hAnsi="SimSun" w:hint="eastAsia"/>
          <w:sz w:val="24"/>
          <w:u w:val="single"/>
        </w:rPr>
        <w:t>转</w:t>
      </w:r>
      <w:r>
        <w:rPr>
          <w:rFonts w:ascii="SimSun" w:hAnsi="SimSun" w:hint="eastAsia"/>
          <w:sz w:val="24"/>
          <w:u w:val="single"/>
        </w:rPr>
        <w:t xml:space="preserve"> </w:t>
      </w:r>
      <w:r w:rsidRPr="005D0D6F">
        <w:rPr>
          <w:rFonts w:ascii="SimSun" w:hAnsi="SimSun" w:hint="eastAsia"/>
          <w:sz w:val="24"/>
          <w:u w:val="single"/>
        </w:rPr>
        <w:t>子</w:t>
      </w:r>
      <w:r w:rsidRPr="005D0D6F">
        <w:rPr>
          <w:rFonts w:ascii="SimSun" w:hAnsi="SimSun" w:hint="eastAsia"/>
          <w:sz w:val="24"/>
        </w:rPr>
        <w:t>和</w:t>
      </w:r>
      <w:r w:rsidRPr="005D0D6F">
        <w:rPr>
          <w:rFonts w:ascii="SimSun" w:hAnsi="SimSun" w:hint="eastAsia"/>
          <w:sz w:val="24"/>
          <w:u w:val="single"/>
        </w:rPr>
        <w:t>气</w:t>
      </w:r>
      <w:r>
        <w:rPr>
          <w:rFonts w:ascii="SimSun" w:hAnsi="SimSun" w:hint="eastAsia"/>
          <w:sz w:val="24"/>
          <w:u w:val="single"/>
        </w:rPr>
        <w:t xml:space="preserve"> </w:t>
      </w:r>
      <w:r w:rsidRPr="005D0D6F">
        <w:rPr>
          <w:rFonts w:ascii="SimSun" w:hAnsi="SimSun" w:hint="eastAsia"/>
          <w:sz w:val="24"/>
          <w:u w:val="single"/>
        </w:rPr>
        <w:t>隙</w:t>
      </w:r>
      <w:r w:rsidRPr="005D0D6F">
        <w:rPr>
          <w:rFonts w:ascii="SimSun" w:hAnsi="SimSun" w:hint="eastAsia"/>
          <w:sz w:val="24"/>
        </w:rPr>
        <w:t>。</w:t>
      </w:r>
    </w:p>
    <w:p w:rsidR="005D0D6F" w:rsidRPr="005D0D6F" w:rsidRDefault="005D0D6F" w:rsidP="005D0D6F">
      <w:pPr>
        <w:numPr>
          <w:ilvl w:val="0"/>
          <w:numId w:val="4"/>
        </w:numPr>
        <w:snapToGrid w:val="0"/>
        <w:spacing w:line="480" w:lineRule="auto"/>
        <w:rPr>
          <w:rFonts w:ascii="SimSun" w:hAnsi="SimSun" w:hint="eastAsia"/>
          <w:sz w:val="24"/>
        </w:rPr>
      </w:pPr>
      <w:r w:rsidRPr="005D0D6F">
        <w:rPr>
          <w:rFonts w:hint="eastAsia"/>
          <w:sz w:val="24"/>
        </w:rPr>
        <w:t>直流电动机交轴电枢反应将：（</w:t>
      </w:r>
      <w:r w:rsidRPr="005D0D6F">
        <w:rPr>
          <w:rFonts w:hint="eastAsia"/>
          <w:sz w:val="24"/>
        </w:rPr>
        <w:t>1</w:t>
      </w:r>
      <w:r w:rsidRPr="005D0D6F">
        <w:rPr>
          <w:rFonts w:hint="eastAsia"/>
          <w:sz w:val="24"/>
        </w:rPr>
        <w:t>）使</w:t>
      </w:r>
      <w:r w:rsidRPr="005D0D6F">
        <w:rPr>
          <w:rFonts w:ascii="SimSun" w:hAnsi="SimSun" w:hint="eastAsia"/>
          <w:sz w:val="24"/>
          <w:u w:val="single"/>
        </w:rPr>
        <w:t>气隙磁场分布波形</w:t>
      </w:r>
      <w:r w:rsidRPr="005D0D6F">
        <w:rPr>
          <w:rFonts w:ascii="SimSun" w:hAnsi="SimSun" w:hint="eastAsia"/>
          <w:sz w:val="24"/>
        </w:rPr>
        <w:t>发生畸变；（2）使</w:t>
      </w:r>
      <w:r w:rsidRPr="005D0D6F">
        <w:rPr>
          <w:rFonts w:ascii="SimSun" w:hAnsi="SimSun" w:hint="eastAsia"/>
          <w:sz w:val="24"/>
          <w:u w:val="single"/>
        </w:rPr>
        <w:t>物理中线</w:t>
      </w:r>
      <w:r w:rsidRPr="005D0D6F">
        <w:rPr>
          <w:rFonts w:ascii="SimSun" w:hAnsi="SimSun" w:hint="eastAsia"/>
          <w:sz w:val="24"/>
        </w:rPr>
        <w:t>偏离几何中线；（3）磁路饱和时，使</w:t>
      </w:r>
      <w:r w:rsidRPr="005D0D6F">
        <w:rPr>
          <w:rFonts w:hint="eastAsia"/>
          <w:sz w:val="24"/>
        </w:rPr>
        <w:t>每</w:t>
      </w:r>
      <w:r w:rsidRPr="005D0D6F">
        <w:rPr>
          <w:rFonts w:ascii="SimSun" w:hAnsi="SimSun" w:hint="eastAsia"/>
          <w:sz w:val="24"/>
        </w:rPr>
        <w:t>极</w:t>
      </w:r>
      <w:r w:rsidRPr="005D0D6F">
        <w:rPr>
          <w:rFonts w:ascii="SimSun" w:hAnsi="SimSun" w:hint="eastAsia"/>
          <w:sz w:val="24"/>
          <w:u w:val="single"/>
        </w:rPr>
        <w:t>磁通</w:t>
      </w:r>
      <w:r w:rsidRPr="005D0D6F">
        <w:rPr>
          <w:rFonts w:ascii="SimSun" w:hAnsi="SimSun" w:hint="eastAsia"/>
          <w:sz w:val="24"/>
        </w:rPr>
        <w:t>减小。</w:t>
      </w:r>
    </w:p>
    <w:p w:rsidR="005D0D6F" w:rsidRDefault="005D0D6F" w:rsidP="005D0D6F">
      <w:pPr>
        <w:numPr>
          <w:ilvl w:val="0"/>
          <w:numId w:val="4"/>
        </w:numPr>
        <w:snapToGrid w:val="0"/>
        <w:spacing w:line="480" w:lineRule="auto"/>
        <w:rPr>
          <w:rFonts w:ascii="SimSun" w:hAnsi="SimSun"/>
          <w:sz w:val="24"/>
        </w:rPr>
      </w:pPr>
      <w:r w:rsidRPr="005D0D6F">
        <w:rPr>
          <w:rFonts w:ascii="SimSun" w:hAnsi="SimSun" w:hint="eastAsia"/>
          <w:sz w:val="24"/>
        </w:rPr>
        <w:t>单迭和单波绕组，极对数均为p时，并联支路数分别是</w:t>
      </w:r>
      <w:r w:rsidRPr="005D0D6F">
        <w:rPr>
          <w:rFonts w:ascii="SimSun" w:hAnsi="SimSun" w:hint="eastAsia"/>
          <w:sz w:val="24"/>
          <w:u w:val="single"/>
        </w:rPr>
        <w:t>2p</w:t>
      </w:r>
      <w:r w:rsidRPr="005D0D6F">
        <w:rPr>
          <w:rFonts w:ascii="SimSun" w:hAnsi="SimSun" w:hint="eastAsia"/>
          <w:sz w:val="24"/>
        </w:rPr>
        <w:t>和</w:t>
      </w:r>
      <w:r w:rsidRPr="005D0D6F">
        <w:rPr>
          <w:rFonts w:ascii="SimSun" w:hAnsi="SimSun" w:hint="eastAsia"/>
          <w:sz w:val="24"/>
          <w:u w:val="single"/>
        </w:rPr>
        <w:t>2</w:t>
      </w:r>
      <w:r w:rsidRPr="005D0D6F">
        <w:rPr>
          <w:rFonts w:ascii="SimSun" w:hAnsi="SimSun" w:hint="eastAsia"/>
          <w:sz w:val="24"/>
        </w:rPr>
        <w:t xml:space="preserve">。 </w:t>
      </w:r>
    </w:p>
    <w:p w:rsidR="005D0D6F" w:rsidRDefault="005D0D6F" w:rsidP="005D0D6F">
      <w:pPr>
        <w:numPr>
          <w:ilvl w:val="0"/>
          <w:numId w:val="4"/>
        </w:numPr>
        <w:snapToGrid w:val="0"/>
        <w:spacing w:line="480" w:lineRule="auto"/>
        <w:rPr>
          <w:rFonts w:ascii="SimSun" w:hAnsi="SimSun"/>
          <w:sz w:val="24"/>
        </w:rPr>
      </w:pPr>
      <w:r w:rsidRPr="005D0D6F">
        <w:rPr>
          <w:rFonts w:ascii="SimSun" w:hAnsi="SimSun" w:hint="eastAsia"/>
          <w:sz w:val="24"/>
        </w:rPr>
        <w:t>一个</w:t>
      </w:r>
      <w:r w:rsidRPr="005D0D6F">
        <w:rPr>
          <w:rFonts w:hint="eastAsia"/>
          <w:sz w:val="24"/>
        </w:rPr>
        <w:t>三相</w:t>
      </w:r>
      <w:r w:rsidRPr="005D0D6F">
        <w:rPr>
          <w:rFonts w:ascii="SimSun" w:hAnsi="SimSun" w:hint="eastAsia"/>
          <w:sz w:val="24"/>
        </w:rPr>
        <w:t>对称交流绕组，2p=2，通入f=50Hz的三相对称交流电流，其合成磁通势为</w:t>
      </w:r>
      <w:r w:rsidRPr="005D0D6F">
        <w:rPr>
          <w:rFonts w:ascii="SimSun" w:hAnsi="SimSun" w:hint="eastAsia"/>
          <w:sz w:val="24"/>
          <w:u w:val="single"/>
        </w:rPr>
        <w:t>圆形旋转</w:t>
      </w:r>
      <w:r w:rsidRPr="005D0D6F">
        <w:rPr>
          <w:rFonts w:ascii="SimSun" w:hAnsi="SimSun" w:hint="eastAsia"/>
          <w:sz w:val="24"/>
        </w:rPr>
        <w:t>磁动势。</w:t>
      </w:r>
    </w:p>
    <w:p w:rsidR="008D5C5D" w:rsidRPr="008D5C5D" w:rsidRDefault="005D0D6F" w:rsidP="008D5C5D">
      <w:pPr>
        <w:numPr>
          <w:ilvl w:val="0"/>
          <w:numId w:val="4"/>
        </w:numPr>
        <w:snapToGrid w:val="0"/>
        <w:spacing w:line="480" w:lineRule="auto"/>
        <w:rPr>
          <w:sz w:val="24"/>
        </w:rPr>
      </w:pPr>
      <w:r w:rsidRPr="008D5C5D">
        <w:rPr>
          <w:rFonts w:ascii="SimSun" w:hAnsi="SimSun" w:hint="eastAsia"/>
          <w:sz w:val="24"/>
        </w:rPr>
        <w:t>一个脉振磁通势可以分解为两个</w:t>
      </w:r>
      <w:r w:rsidRPr="008D5C5D">
        <w:rPr>
          <w:rFonts w:ascii="SimSun" w:hAnsi="SimSun" w:hint="eastAsia"/>
          <w:sz w:val="24"/>
          <w:u w:val="single"/>
        </w:rPr>
        <w:t>幅</w:t>
      </w:r>
      <w:r w:rsidR="008D5C5D" w:rsidRPr="008D5C5D">
        <w:rPr>
          <w:rFonts w:ascii="SimSun" w:hAnsi="SimSun" w:hint="eastAsia"/>
          <w:sz w:val="24"/>
          <w:u w:val="single"/>
        </w:rPr>
        <w:t xml:space="preserve"> </w:t>
      </w:r>
      <w:r w:rsidRPr="008D5C5D">
        <w:rPr>
          <w:rFonts w:ascii="SimSun" w:hAnsi="SimSun" w:hint="eastAsia"/>
          <w:sz w:val="24"/>
          <w:u w:val="single"/>
        </w:rPr>
        <w:t>值</w:t>
      </w:r>
      <w:r w:rsidRPr="008D5C5D">
        <w:rPr>
          <w:rFonts w:ascii="SimSun" w:hAnsi="SimSun" w:hint="eastAsia"/>
          <w:sz w:val="24"/>
        </w:rPr>
        <w:t>和</w:t>
      </w:r>
      <w:r w:rsidRPr="008D5C5D">
        <w:rPr>
          <w:rFonts w:ascii="SimSun" w:hAnsi="SimSun" w:hint="eastAsia"/>
          <w:sz w:val="24"/>
          <w:u w:val="single"/>
        </w:rPr>
        <w:t>转</w:t>
      </w:r>
      <w:r w:rsidR="008D5C5D" w:rsidRPr="008D5C5D">
        <w:rPr>
          <w:rFonts w:ascii="SimSun" w:hAnsi="SimSun" w:hint="eastAsia"/>
          <w:sz w:val="24"/>
          <w:u w:val="single"/>
        </w:rPr>
        <w:t xml:space="preserve"> </w:t>
      </w:r>
      <w:r w:rsidRPr="008D5C5D">
        <w:rPr>
          <w:rFonts w:ascii="SimSun" w:hAnsi="SimSun" w:hint="eastAsia"/>
          <w:sz w:val="24"/>
          <w:u w:val="single"/>
        </w:rPr>
        <w:t>速</w:t>
      </w:r>
      <w:r w:rsidRPr="008D5C5D">
        <w:rPr>
          <w:rFonts w:ascii="SimSun" w:hAnsi="SimSun" w:hint="eastAsia"/>
          <w:sz w:val="24"/>
        </w:rPr>
        <w:t>相同，而</w:t>
      </w:r>
      <w:r w:rsidRPr="008D5C5D">
        <w:rPr>
          <w:rFonts w:ascii="SimSun" w:hAnsi="SimSun" w:hint="eastAsia"/>
          <w:sz w:val="24"/>
          <w:u w:val="single"/>
        </w:rPr>
        <w:t>转向</w:t>
      </w:r>
      <w:r w:rsidRPr="008D5C5D">
        <w:rPr>
          <w:rFonts w:ascii="SimSun" w:hAnsi="SimSun" w:hint="eastAsia"/>
          <w:sz w:val="24"/>
        </w:rPr>
        <w:t>相反的旋转磁通</w:t>
      </w:r>
      <w:r w:rsidRPr="008D5C5D">
        <w:rPr>
          <w:rFonts w:ascii="SimSun" w:hAnsi="SimSun" w:hint="eastAsia"/>
          <w:sz w:val="24"/>
        </w:rPr>
        <w:lastRenderedPageBreak/>
        <w:t xml:space="preserve">势。 </w:t>
      </w:r>
    </w:p>
    <w:p w:rsidR="003056F3" w:rsidRDefault="005D0D6F" w:rsidP="005A5A18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sz w:val="24"/>
        </w:rPr>
      </w:pPr>
      <w:r w:rsidRPr="003056F3">
        <w:rPr>
          <w:sz w:val="24"/>
        </w:rPr>
        <w:t>星形</w:t>
      </w:r>
      <w:r w:rsidRPr="003056F3">
        <w:rPr>
          <w:sz w:val="24"/>
        </w:rPr>
        <w:t>—</w:t>
      </w:r>
      <w:r w:rsidRPr="003056F3">
        <w:rPr>
          <w:rFonts w:ascii="SimSun" w:hAnsi="SimSun"/>
          <w:sz w:val="24"/>
        </w:rPr>
        <w:t>三角形</w:t>
      </w:r>
      <w:r w:rsidRPr="003056F3">
        <w:rPr>
          <w:sz w:val="24"/>
        </w:rPr>
        <w:t>降压起动时，起动电流和起动转矩各降为直接起动时的</w:t>
      </w:r>
      <w:r w:rsidRPr="003056F3">
        <w:rPr>
          <w:rFonts w:ascii="SimSun" w:hAnsi="SimSun" w:hint="eastAsia"/>
          <w:sz w:val="24"/>
          <w:u w:val="single"/>
        </w:rPr>
        <w:t>1/3</w:t>
      </w:r>
      <w:r w:rsidRPr="003056F3">
        <w:rPr>
          <w:sz w:val="24"/>
        </w:rPr>
        <w:t>倍。</w:t>
      </w:r>
    </w:p>
    <w:p w:rsidR="0097366A" w:rsidRDefault="004B5894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直流发电机主磁极磁通产生感应电动势存在于</w:t>
      </w:r>
      <w:r w:rsidR="0097366A" w:rsidRPr="004B5894">
        <w:rPr>
          <w:rFonts w:ascii="SimSun" w:hAnsi="SimSun" w:hint="eastAsia"/>
          <w:kern w:val="0"/>
          <w:sz w:val="24"/>
          <w:u w:val="single"/>
        </w:rPr>
        <w:t xml:space="preserve"> </w:t>
      </w:r>
      <w:r w:rsidRPr="004B5894">
        <w:rPr>
          <w:rFonts w:ascii="SimSun" w:hAnsi="SimSun" w:hint="eastAsia"/>
          <w:kern w:val="0"/>
          <w:sz w:val="24"/>
          <w:u w:val="single"/>
        </w:rPr>
        <w:t>电枢绕组</w:t>
      </w:r>
      <w:r w:rsidR="0097366A">
        <w:rPr>
          <w:rFonts w:ascii="SimSun" w:hAnsi="SimSun" w:hint="eastAsia"/>
          <w:kern w:val="0"/>
          <w:sz w:val="24"/>
        </w:rPr>
        <w:t xml:space="preserve">中。 </w:t>
      </w:r>
    </w:p>
    <w:p w:rsidR="0097366A" w:rsidRDefault="0097366A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电力拖动系统运动方程式中的GD2反映了</w:t>
      </w:r>
      <w:r w:rsidR="004B5894" w:rsidRPr="004B5894">
        <w:rPr>
          <w:rFonts w:ascii="SimSun" w:hAnsi="SimSun" w:hint="eastAsia"/>
          <w:kern w:val="0"/>
          <w:sz w:val="24"/>
          <w:u w:val="single"/>
        </w:rPr>
        <w:t>系统机械惯性的大小，它是一个整体物理量</w:t>
      </w:r>
      <w:r>
        <w:rPr>
          <w:rFonts w:ascii="SimSun" w:hAnsi="SimSun" w:hint="eastAsia"/>
          <w:kern w:val="0"/>
          <w:sz w:val="24"/>
        </w:rPr>
        <w:t xml:space="preserve">； </w:t>
      </w:r>
    </w:p>
    <w:p w:rsidR="0097366A" w:rsidRDefault="0097366A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直流电动机采用降低电源电压的方法起动，其目的是</w:t>
      </w:r>
      <w:r w:rsidR="004B5894">
        <w:rPr>
          <w:rFonts w:ascii="SimSun" w:hAnsi="SimSun" w:hint="eastAsia"/>
          <w:kern w:val="0"/>
          <w:sz w:val="24"/>
        </w:rPr>
        <w:t>为了</w:t>
      </w:r>
      <w:r w:rsidR="004B5894" w:rsidRPr="004B5894">
        <w:rPr>
          <w:rFonts w:ascii="SimSun" w:hAnsi="SimSun" w:hint="eastAsia"/>
          <w:kern w:val="0"/>
          <w:sz w:val="24"/>
          <w:u w:val="single"/>
        </w:rPr>
        <w:t>减小起动电流</w:t>
      </w:r>
      <w:r w:rsidR="004B5894">
        <w:rPr>
          <w:rFonts w:ascii="SimSun" w:hAnsi="SimSun" w:hint="eastAsia"/>
          <w:kern w:val="0"/>
          <w:sz w:val="24"/>
        </w:rPr>
        <w:t>.</w:t>
      </w:r>
    </w:p>
    <w:p w:rsidR="0097366A" w:rsidRDefault="0097366A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变压器空载电流小的原因是</w:t>
      </w:r>
      <w:r w:rsidR="004B5894" w:rsidRPr="004B5894">
        <w:rPr>
          <w:rFonts w:ascii="SimSun" w:hAnsi="SimSun" w:hint="eastAsia"/>
          <w:kern w:val="0"/>
          <w:sz w:val="24"/>
          <w:u w:val="single"/>
        </w:rPr>
        <w:t>变压器的励磁阻抗很大</w:t>
      </w:r>
      <w:r>
        <w:rPr>
          <w:rFonts w:ascii="SimSun" w:hAnsi="SimSun" w:hint="eastAsia"/>
          <w:kern w:val="0"/>
          <w:sz w:val="24"/>
        </w:rPr>
        <w:t xml:space="preserve">。 </w:t>
      </w:r>
    </w:p>
    <w:p w:rsidR="00E527E0" w:rsidRDefault="0097366A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三相异步电动机在运行中，把定子两相反接，则转子的转速会</w:t>
      </w:r>
      <w:r w:rsidR="004B5894" w:rsidRPr="004B5894">
        <w:rPr>
          <w:rFonts w:hint="eastAsia"/>
          <w:kern w:val="0"/>
          <w:sz w:val="24"/>
          <w:u w:val="single"/>
        </w:rPr>
        <w:t>下降一直到停转</w:t>
      </w:r>
      <w:r>
        <w:rPr>
          <w:rFonts w:hint="eastAsia"/>
          <w:kern w:val="0"/>
          <w:sz w:val="24"/>
        </w:rPr>
        <w:t>。</w:t>
      </w:r>
    </w:p>
    <w:p w:rsidR="00980CD6" w:rsidRDefault="00997D12" w:rsidP="004B5894">
      <w:pPr>
        <w:numPr>
          <w:ilvl w:val="0"/>
          <w:numId w:val="4"/>
        </w:numPr>
        <w:snapToGrid w:val="0"/>
        <w:spacing w:line="360" w:lineRule="auto"/>
        <w:ind w:leftChars="-85" w:left="2" w:hangingChars="75" w:hanging="1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三相异步电动机带恒转矩负载运行，如果电源电压下降，当电动机稳定运行后，此时电动机的电磁转矩</w:t>
      </w:r>
      <w:r w:rsidR="004B5894" w:rsidRPr="004B5894">
        <w:rPr>
          <w:rFonts w:ascii="SimSun" w:hAnsi="SimSun" w:hint="eastAsia"/>
          <w:sz w:val="24"/>
          <w:u w:val="single"/>
        </w:rPr>
        <w:t>下降</w:t>
      </w:r>
      <w:r>
        <w:rPr>
          <w:rFonts w:ascii="SimSun" w:hAnsi="SimSun" w:hint="eastAsia"/>
          <w:sz w:val="24"/>
        </w:rPr>
        <w:t>。</w:t>
      </w:r>
    </w:p>
    <w:p w:rsidR="00997D12" w:rsidRPr="00980CD6" w:rsidRDefault="00980CD6" w:rsidP="00F15958">
      <w:pPr>
        <w:numPr>
          <w:ilvl w:val="0"/>
          <w:numId w:val="4"/>
        </w:numPr>
        <w:snapToGrid w:val="0"/>
        <w:spacing w:line="360" w:lineRule="auto"/>
        <w:rPr>
          <w:rFonts w:ascii="SimSun" w:hAnsi="SimSun"/>
          <w:sz w:val="24"/>
        </w:rPr>
      </w:pPr>
      <w:r w:rsidRPr="00980CD6">
        <w:rPr>
          <w:rFonts w:hint="eastAsia"/>
          <w:sz w:val="24"/>
        </w:rPr>
        <w:t>单迭绕组与单波绕组性能上的主要差别在于单迭绕组的负载电流</w:t>
      </w:r>
      <w:r w:rsidRPr="00980CD6">
        <w:rPr>
          <w:rFonts w:ascii="SimSun" w:hAnsi="SimSun" w:hint="eastAsia"/>
        </w:rPr>
        <w:t>▁大于▁</w:t>
      </w:r>
      <w:r w:rsidRPr="00980CD6">
        <w:rPr>
          <w:rFonts w:hint="eastAsia"/>
          <w:sz w:val="24"/>
        </w:rPr>
        <w:t>单波绕组，而单迭绕组的支路感应电动势</w:t>
      </w:r>
      <w:r w:rsidRPr="00980CD6">
        <w:rPr>
          <w:rFonts w:ascii="SimSun" w:hAnsi="SimSun" w:hint="eastAsia"/>
        </w:rPr>
        <w:t>▁大于▁</w:t>
      </w:r>
      <w:r w:rsidRPr="00980CD6">
        <w:rPr>
          <w:rFonts w:hint="eastAsia"/>
          <w:sz w:val="24"/>
        </w:rPr>
        <w:t>单波绕组。</w:t>
      </w:r>
    </w:p>
    <w:p w:rsidR="00980CD6" w:rsidRPr="00980CD6" w:rsidRDefault="00980CD6" w:rsidP="00F15958">
      <w:pPr>
        <w:numPr>
          <w:ilvl w:val="0"/>
          <w:numId w:val="4"/>
        </w:numPr>
        <w:snapToGrid w:val="0"/>
        <w:spacing w:line="360" w:lineRule="auto"/>
        <w:rPr>
          <w:rFonts w:ascii="SimSun" w:hAnsi="SimSun"/>
          <w:sz w:val="24"/>
        </w:rPr>
      </w:pPr>
      <w:r w:rsidRPr="00980CD6">
        <w:rPr>
          <w:rFonts w:hint="eastAsia"/>
          <w:sz w:val="24"/>
        </w:rPr>
        <w:t>电力拖动系统静态转矩的折算原则是</w:t>
      </w:r>
      <w:r w:rsidRPr="00980CD6">
        <w:rPr>
          <w:rFonts w:ascii="SimSun" w:hAnsi="SimSun" w:hint="eastAsia"/>
        </w:rPr>
        <w:t>▁折算前后传输功率不变▁▁</w:t>
      </w:r>
      <w:r w:rsidRPr="00980CD6">
        <w:rPr>
          <w:rFonts w:hint="eastAsia"/>
          <w:sz w:val="24"/>
        </w:rPr>
        <w:t>，转动惯量的折算原则是</w:t>
      </w:r>
      <w:r w:rsidRPr="00980CD6">
        <w:rPr>
          <w:rFonts w:ascii="SimSun" w:hAnsi="SimSun" w:hint="eastAsia"/>
        </w:rPr>
        <w:t>▁折算前后系统总动能不变▁</w:t>
      </w:r>
      <w:r>
        <w:rPr>
          <w:rFonts w:ascii="SimSun" w:hAnsi="SimSun" w:hint="eastAsia"/>
        </w:rPr>
        <w:t>。</w:t>
      </w:r>
    </w:p>
    <w:p w:rsidR="00980CD6" w:rsidRPr="00980CD6" w:rsidRDefault="00980CD6" w:rsidP="00980CD6">
      <w:pPr>
        <w:numPr>
          <w:ilvl w:val="0"/>
          <w:numId w:val="4"/>
        </w:numPr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/>
          <w:sz w:val="24"/>
        </w:rPr>
        <w:t>改变直流电动机的端电压的调速方法适合拖动恒</w:t>
      </w:r>
      <w:r>
        <w:rPr>
          <w:rFonts w:ascii="SimSun" w:hAnsi="SimSun" w:hint="eastAsia"/>
        </w:rPr>
        <w:t>▁转矩▁</w:t>
      </w:r>
      <w:r>
        <w:rPr>
          <w:rFonts w:hint="eastAsia"/>
          <w:sz w:val="24"/>
        </w:rPr>
        <w:t>负载，改变主磁极磁通调速方法适合拖动恒</w:t>
      </w:r>
      <w:r>
        <w:rPr>
          <w:rFonts w:ascii="SimSun" w:hAnsi="SimSun" w:hint="eastAsia"/>
        </w:rPr>
        <w:t xml:space="preserve">▁功率▁ </w:t>
      </w:r>
      <w:r>
        <w:rPr>
          <w:rFonts w:hint="eastAsia"/>
          <w:sz w:val="24"/>
        </w:rPr>
        <w:t>负载。</w:t>
      </w:r>
    </w:p>
    <w:p w:rsidR="00980CD6" w:rsidRPr="00980CD6" w:rsidRDefault="00980CD6" w:rsidP="00980CD6">
      <w:pPr>
        <w:numPr>
          <w:ilvl w:val="0"/>
          <w:numId w:val="4"/>
        </w:numPr>
        <w:snapToGrid w:val="0"/>
        <w:spacing w:line="360" w:lineRule="auto"/>
        <w:rPr>
          <w:rFonts w:ascii="SimSun" w:hAnsi="SimSun"/>
          <w:sz w:val="24"/>
        </w:rPr>
      </w:pPr>
      <w:r>
        <w:rPr>
          <w:rFonts w:hint="eastAsia"/>
          <w:sz w:val="24"/>
        </w:rPr>
        <w:t>感应电动机改变同步转速的调速方式有</w:t>
      </w:r>
      <w:r>
        <w:rPr>
          <w:rFonts w:ascii="SimSun" w:hAnsi="SimSun" w:hint="eastAsia"/>
        </w:rPr>
        <w:t>▁变极▁</w:t>
      </w:r>
      <w:r>
        <w:rPr>
          <w:rFonts w:hint="eastAsia"/>
          <w:sz w:val="24"/>
        </w:rPr>
        <w:t>和</w:t>
      </w:r>
      <w:r>
        <w:rPr>
          <w:rFonts w:ascii="SimSun" w:hAnsi="SimSun" w:hint="eastAsia"/>
        </w:rPr>
        <w:t>▁变频▁</w:t>
      </w:r>
      <w:r>
        <w:rPr>
          <w:rFonts w:hint="eastAsia"/>
          <w:sz w:val="24"/>
        </w:rPr>
        <w:t>两种。</w:t>
      </w:r>
    </w:p>
    <w:p w:rsidR="00324DAD" w:rsidRPr="00980CD6" w:rsidRDefault="00980CD6" w:rsidP="00980CD6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 w:rsidRPr="00980CD6">
        <w:rPr>
          <w:rFonts w:hint="eastAsia"/>
          <w:sz w:val="24"/>
        </w:rPr>
        <w:t>感应电动机等值电路中</w:t>
      </w:r>
      <w:r w:rsidRPr="00980CD6">
        <w:rPr>
          <w:rFonts w:hint="eastAsia"/>
          <w:sz w:val="24"/>
        </w:rPr>
        <w:t>Z</w:t>
      </w:r>
      <w:r w:rsidRPr="00980CD6">
        <w:rPr>
          <w:sz w:val="24"/>
          <w:vertAlign w:val="subscript"/>
        </w:rPr>
        <w:t>m</w:t>
      </w:r>
      <w:r w:rsidRPr="00980CD6">
        <w:rPr>
          <w:rFonts w:hint="eastAsia"/>
          <w:sz w:val="24"/>
        </w:rPr>
        <w:t>代表</w:t>
      </w:r>
      <w:r w:rsidRPr="00980CD6">
        <w:rPr>
          <w:rFonts w:ascii="SimSun" w:hAnsi="SimSun" w:hint="eastAsia"/>
        </w:rPr>
        <w:t>▁激磁阻抗▁</w:t>
      </w:r>
      <w:r w:rsidRPr="00980CD6">
        <w:rPr>
          <w:rFonts w:hint="eastAsia"/>
          <w:sz w:val="24"/>
        </w:rPr>
        <w:t>，</w:t>
      </w:r>
      <w:r w:rsidRPr="00980CD6">
        <w:rPr>
          <w:sz w:val="24"/>
        </w:rPr>
        <w:t>r</w:t>
      </w:r>
      <w:r w:rsidRPr="00980CD6">
        <w:rPr>
          <w:sz w:val="24"/>
          <w:vertAlign w:val="subscript"/>
        </w:rPr>
        <w:t>m</w:t>
      </w:r>
      <w:r w:rsidRPr="00980CD6">
        <w:rPr>
          <w:rFonts w:hint="eastAsia"/>
          <w:sz w:val="24"/>
        </w:rPr>
        <w:t>代表</w:t>
      </w:r>
      <w:r w:rsidRPr="00980CD6">
        <w:rPr>
          <w:rFonts w:ascii="SimSun" w:hAnsi="SimSun" w:hint="eastAsia"/>
        </w:rPr>
        <w:t>▁激磁电阻▁</w:t>
      </w:r>
      <w:r w:rsidRPr="00980CD6">
        <w:rPr>
          <w:sz w:val="24"/>
        </w:rPr>
        <w:t>,</w:t>
      </w:r>
      <w:r w:rsidRPr="00980CD6">
        <w:rPr>
          <w:rFonts w:hint="eastAsia"/>
          <w:sz w:val="24"/>
        </w:rPr>
        <w:t xml:space="preserve"> X</w:t>
      </w:r>
      <w:r w:rsidRPr="00980CD6">
        <w:rPr>
          <w:sz w:val="24"/>
          <w:vertAlign w:val="subscript"/>
        </w:rPr>
        <w:t>m</w:t>
      </w:r>
      <w:r w:rsidRPr="00980CD6">
        <w:rPr>
          <w:rFonts w:hint="eastAsia"/>
          <w:sz w:val="24"/>
        </w:rPr>
        <w:t>代表</w:t>
      </w:r>
      <w:r w:rsidRPr="00980CD6">
        <w:rPr>
          <w:rFonts w:ascii="SimSun" w:hAnsi="SimSun" w:hint="eastAsia"/>
        </w:rPr>
        <w:t>▁激磁电抗▁。</w:t>
      </w:r>
      <w:r w:rsidR="00997D12" w:rsidRPr="00980CD6">
        <w:rPr>
          <w:rFonts w:hint="eastAsia"/>
          <w:sz w:val="24"/>
        </w:rPr>
        <w:t xml:space="preserve">　</w:t>
      </w:r>
    </w:p>
    <w:p w:rsidR="00980CD6" w:rsidRPr="00980CD6" w:rsidRDefault="00980CD6" w:rsidP="00980CD6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 w:rsidRPr="00980CD6">
        <w:rPr>
          <w:rFonts w:hint="eastAsia"/>
          <w:sz w:val="24"/>
        </w:rPr>
        <w:t>隐极式同步电动机气隙</w:t>
      </w:r>
      <w:r w:rsidRPr="00980CD6">
        <w:rPr>
          <w:rFonts w:ascii="SimSun" w:hAnsi="SimSun" w:hint="eastAsia"/>
        </w:rPr>
        <w:t>▁均匀▁</w:t>
      </w:r>
      <w:r w:rsidRPr="00980CD6">
        <w:rPr>
          <w:rFonts w:hint="eastAsia"/>
          <w:sz w:val="24"/>
        </w:rPr>
        <w:t>，只存在</w:t>
      </w:r>
      <w:r w:rsidRPr="00980CD6">
        <w:rPr>
          <w:rFonts w:ascii="SimSun" w:hAnsi="SimSun" w:hint="eastAsia"/>
        </w:rPr>
        <w:t>▁基本▁</w:t>
      </w:r>
      <w:r w:rsidRPr="00980CD6">
        <w:rPr>
          <w:rFonts w:hint="eastAsia"/>
          <w:sz w:val="24"/>
        </w:rPr>
        <w:t>电磁转矩；而凸极式同步电动机气隙</w:t>
      </w:r>
      <w:r w:rsidRPr="00980CD6">
        <w:rPr>
          <w:rFonts w:ascii="SimSun" w:hAnsi="SimSun" w:hint="eastAsia"/>
        </w:rPr>
        <w:t>▁不均匀▁</w:t>
      </w:r>
      <w:r w:rsidRPr="00980CD6">
        <w:rPr>
          <w:rFonts w:hint="eastAsia"/>
          <w:sz w:val="24"/>
        </w:rPr>
        <w:t>；其电磁转矩中包含</w:t>
      </w:r>
      <w:r w:rsidRPr="00980CD6">
        <w:rPr>
          <w:rFonts w:ascii="SimSun" w:hAnsi="SimSun" w:hint="eastAsia"/>
        </w:rPr>
        <w:t>▁基本</w:t>
      </w:r>
      <w:r w:rsidRPr="00980CD6">
        <w:rPr>
          <w:rFonts w:hint="eastAsia"/>
          <w:sz w:val="24"/>
        </w:rPr>
        <w:t>电磁转矩</w:t>
      </w:r>
      <w:r w:rsidRPr="00980CD6">
        <w:rPr>
          <w:rFonts w:ascii="SimSun" w:hAnsi="SimSun" w:hint="eastAsia"/>
        </w:rPr>
        <w:t>▁</w:t>
      </w:r>
      <w:r w:rsidRPr="00980CD6">
        <w:rPr>
          <w:rFonts w:hint="eastAsia"/>
          <w:sz w:val="24"/>
        </w:rPr>
        <w:t>和</w:t>
      </w:r>
      <w:r w:rsidRPr="00980CD6">
        <w:rPr>
          <w:rFonts w:ascii="SimSun" w:hAnsi="SimSun" w:hint="eastAsia"/>
        </w:rPr>
        <w:t>▁附加</w:t>
      </w:r>
      <w:r w:rsidRPr="00980CD6">
        <w:rPr>
          <w:rFonts w:hint="eastAsia"/>
          <w:sz w:val="24"/>
        </w:rPr>
        <w:t>磁阻转矩</w:t>
      </w:r>
      <w:r w:rsidRPr="00980CD6">
        <w:rPr>
          <w:rFonts w:ascii="SimSun" w:hAnsi="SimSun" w:hint="eastAsia"/>
        </w:rPr>
        <w:t>▁</w:t>
      </w:r>
      <w:r w:rsidRPr="00980CD6">
        <w:rPr>
          <w:rFonts w:hint="eastAsia"/>
          <w:sz w:val="24"/>
        </w:rPr>
        <w:t>两部分。</w:t>
      </w:r>
    </w:p>
    <w:p w:rsidR="00980CD6" w:rsidRPr="008034AF" w:rsidRDefault="00980CD6" w:rsidP="00980CD6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直流发电机电刷顺转向移动时，顺轴电枢反应的结果是：</w:t>
      </w:r>
      <w:r>
        <w:rPr>
          <w:rFonts w:ascii="SimSun" w:hAnsi="SimSun" w:hint="eastAsia"/>
        </w:rPr>
        <w:t>▁</w:t>
      </w:r>
      <w:r>
        <w:rPr>
          <w:rFonts w:hint="eastAsia"/>
          <w:sz w:val="24"/>
        </w:rPr>
        <w:t>去磁</w:t>
      </w:r>
      <w:r>
        <w:rPr>
          <w:rFonts w:ascii="SimSun" w:hAnsi="SimSun" w:hint="eastAsia"/>
        </w:rPr>
        <w:t>▁。</w:t>
      </w:r>
    </w:p>
    <w:p w:rsidR="008034AF" w:rsidRPr="00980CD6" w:rsidRDefault="008034AF" w:rsidP="00980CD6">
      <w:pPr>
        <w:numPr>
          <w:ilvl w:val="0"/>
          <w:numId w:val="4"/>
        </w:numPr>
        <w:snapToGrid w:val="0"/>
        <w:spacing w:line="360" w:lineRule="auto"/>
        <w:rPr>
          <w:rFonts w:hint="eastAsia"/>
          <w:kern w:val="0"/>
          <w:sz w:val="24"/>
        </w:rPr>
      </w:pPr>
      <w:r>
        <w:rPr>
          <w:rFonts w:hint="eastAsia"/>
          <w:sz w:val="24"/>
        </w:rPr>
        <w:t>他励直流电动机正向回馈制动时，Ｅ</w:t>
      </w:r>
      <w:r>
        <w:rPr>
          <w:sz w:val="24"/>
          <w:vertAlign w:val="subscript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、</w:t>
      </w:r>
      <w:r>
        <w:rPr>
          <w:sz w:val="24"/>
        </w:rPr>
        <w:t>n</w:t>
      </w:r>
      <w:r>
        <w:rPr>
          <w:rFonts w:hint="eastAsia"/>
          <w:sz w:val="24"/>
        </w:rPr>
        <w:t>关系为Ｅ</w:t>
      </w:r>
      <w:r>
        <w:rPr>
          <w:sz w:val="24"/>
          <w:vertAlign w:val="subscript"/>
        </w:rPr>
        <w:t>a</w:t>
      </w:r>
      <w:r>
        <w:rPr>
          <w:sz w:val="24"/>
        </w:rPr>
        <w:t xml:space="preserve"> &gt;</w:t>
      </w:r>
      <w:r>
        <w:rPr>
          <w:rFonts w:hint="eastAsia"/>
          <w:sz w:val="24"/>
        </w:rPr>
        <w:t xml:space="preserve"> U</w:t>
      </w:r>
      <w:r>
        <w:rPr>
          <w:rFonts w:hint="eastAsia"/>
          <w:sz w:val="24"/>
        </w:rPr>
        <w:t>，</w:t>
      </w:r>
      <w:r>
        <w:rPr>
          <w:sz w:val="24"/>
        </w:rPr>
        <w:t>n &gt;n</w:t>
      </w:r>
      <w:r>
        <w:rPr>
          <w:sz w:val="24"/>
          <w:vertAlign w:val="subscript"/>
        </w:rPr>
        <w:t>0</w:t>
      </w:r>
    </w:p>
    <w:p w:rsidR="00980CD6" w:rsidRPr="00980CD6" w:rsidRDefault="00980CD6" w:rsidP="00980CD6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电力拖动系统平衡状态稳定运行的条件是：</w:t>
      </w:r>
      <w:r>
        <w:rPr>
          <w:rFonts w:ascii="SimSun" w:hAnsi="SimSun" w:hint="eastAsia"/>
        </w:rPr>
        <w:t>▁dT/dn&lt;dTz/dn▁。</w:t>
      </w:r>
    </w:p>
    <w:p w:rsidR="00980CD6" w:rsidRPr="008034AF" w:rsidRDefault="00980CD6" w:rsidP="00980CD6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假设并励直流发电机正转时能自励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，电机输出端电压为</w:t>
      </w:r>
      <w:r>
        <w:rPr>
          <w:rFonts w:hint="eastAsia"/>
          <w:sz w:val="24"/>
        </w:rPr>
        <w:t>+U</w:t>
      </w:r>
      <w:r>
        <w:rPr>
          <w:rFonts w:hint="eastAsia"/>
          <w:sz w:val="24"/>
        </w:rPr>
        <w:t>，则电机反转也能自励的条件是：</w:t>
      </w:r>
      <w:r>
        <w:rPr>
          <w:rFonts w:ascii="SimSun" w:hAnsi="SimSun" w:hint="eastAsia"/>
        </w:rPr>
        <w:t>▁使电机反转且将励磁绕组反接▁。</w:t>
      </w:r>
    </w:p>
    <w:p w:rsidR="008034AF" w:rsidRPr="008034AF" w:rsidRDefault="008034AF" w:rsidP="008034AF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改变电动机的端电压的调速方法适合拖动恒</w:t>
      </w:r>
      <w:r>
        <w:rPr>
          <w:rFonts w:ascii="SimSun" w:hAnsi="SimSun" w:hint="eastAsia"/>
          <w:sz w:val="24"/>
          <w:u w:val="thick"/>
        </w:rPr>
        <w:t>转矩</w:t>
      </w:r>
      <w:r>
        <w:rPr>
          <w:rFonts w:hint="eastAsia"/>
          <w:sz w:val="24"/>
        </w:rPr>
        <w:t>负载，改变主磁极磁通调速方法适合拖动</w:t>
      </w:r>
      <w:r>
        <w:rPr>
          <w:rFonts w:ascii="SimSun" w:hAnsi="SimSun" w:hint="eastAsia"/>
          <w:sz w:val="24"/>
        </w:rPr>
        <w:t>▁</w:t>
      </w:r>
      <w:r>
        <w:rPr>
          <w:rFonts w:ascii="SimSun" w:hAnsi="SimSun" w:hint="eastAsia"/>
          <w:sz w:val="24"/>
          <w:u w:val="thick"/>
        </w:rPr>
        <w:t>恒功率</w:t>
      </w:r>
      <w:r>
        <w:rPr>
          <w:rFonts w:ascii="SimSun" w:hAnsi="SimSun" w:hint="eastAsia"/>
          <w:sz w:val="24"/>
        </w:rPr>
        <w:t>▁</w:t>
      </w:r>
      <w:r>
        <w:rPr>
          <w:rFonts w:hint="eastAsia"/>
          <w:sz w:val="24"/>
        </w:rPr>
        <w:t>负载。</w:t>
      </w:r>
    </w:p>
    <w:p w:rsidR="008034AF" w:rsidRPr="008034AF" w:rsidRDefault="008034AF" w:rsidP="008034AF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改善直流电机换向的方法有</w:t>
      </w:r>
      <w:r>
        <w:rPr>
          <w:rFonts w:ascii="SimSun" w:hAnsi="SimSun" w:hint="eastAsia"/>
          <w:sz w:val="24"/>
        </w:rPr>
        <w:t>▁</w:t>
      </w:r>
      <w:r>
        <w:rPr>
          <w:rFonts w:ascii="SimSun" w:hAnsi="SimSun" w:hint="eastAsia"/>
          <w:sz w:val="24"/>
          <w:u w:val="single"/>
        </w:rPr>
        <w:t>装换向极▁</w:t>
      </w:r>
      <w:r>
        <w:rPr>
          <w:rFonts w:hint="eastAsia"/>
          <w:sz w:val="24"/>
        </w:rPr>
        <w:t>和</w:t>
      </w:r>
      <w:r>
        <w:rPr>
          <w:rFonts w:ascii="SimSun" w:hAnsi="SimSun" w:hint="eastAsia"/>
          <w:sz w:val="24"/>
        </w:rPr>
        <w:t>▁</w:t>
      </w:r>
      <w:r>
        <w:rPr>
          <w:rFonts w:ascii="SimSun" w:hAnsi="SimSun" w:hint="eastAsia"/>
          <w:sz w:val="24"/>
          <w:u w:val="thick"/>
        </w:rPr>
        <w:t>移动电刷</w:t>
      </w:r>
      <w:r>
        <w:rPr>
          <w:rFonts w:ascii="SimSun" w:hAnsi="SimSun" w:hint="eastAsia"/>
          <w:sz w:val="24"/>
        </w:rPr>
        <w:t>▁</w:t>
      </w:r>
      <w:r>
        <w:rPr>
          <w:rFonts w:hint="eastAsia"/>
          <w:sz w:val="24"/>
        </w:rPr>
        <w:t>两种。</w:t>
      </w:r>
    </w:p>
    <w:p w:rsidR="008034AF" w:rsidRPr="002B2533" w:rsidRDefault="008034AF" w:rsidP="008034AF">
      <w:pPr>
        <w:numPr>
          <w:ilvl w:val="0"/>
          <w:numId w:val="4"/>
        </w:numPr>
        <w:snapToGrid w:val="0"/>
        <w:spacing w:line="360" w:lineRule="auto"/>
        <w:rPr>
          <w:kern w:val="0"/>
          <w:sz w:val="24"/>
        </w:rPr>
      </w:pPr>
      <w:r>
        <w:rPr>
          <w:rFonts w:ascii="SimSun" w:hAnsi="SimSun" w:hint="eastAsia"/>
          <w:sz w:val="24"/>
        </w:rPr>
        <w:lastRenderedPageBreak/>
        <w:t>变压器的折算方法是</w:t>
      </w:r>
      <w:r>
        <w:rPr>
          <w:rFonts w:ascii="SimSun" w:hAnsi="SimSun" w:hint="eastAsia"/>
          <w:sz w:val="24"/>
          <w:u w:val="thick"/>
        </w:rPr>
        <w:t>用一个匝数与原绕组相同的绕组代替原来的付绕组</w:t>
      </w:r>
      <w:r>
        <w:rPr>
          <w:rFonts w:hint="eastAsia"/>
          <w:sz w:val="24"/>
        </w:rPr>
        <w:t>，折算原则是</w:t>
      </w:r>
      <w:r>
        <w:rPr>
          <w:rFonts w:ascii="SimSun" w:hAnsi="SimSun" w:hint="eastAsia"/>
          <w:sz w:val="24"/>
        </w:rPr>
        <w:t>▁</w:t>
      </w:r>
      <w:r>
        <w:rPr>
          <w:rFonts w:ascii="SimSun" w:hAnsi="SimSun" w:hint="eastAsia"/>
          <w:sz w:val="24"/>
          <w:u w:val="thick"/>
        </w:rPr>
        <w:t>保持内部电磁本质不变</w:t>
      </w:r>
      <w:r>
        <w:rPr>
          <w:rFonts w:ascii="SimSun" w:hAnsi="SimSun" w:hint="eastAsia"/>
          <w:sz w:val="24"/>
        </w:rPr>
        <w:t>▁。</w:t>
      </w:r>
    </w:p>
    <w:p w:rsidR="002B2533" w:rsidRPr="00980CD6" w:rsidRDefault="002B2533" w:rsidP="008034AF">
      <w:pPr>
        <w:numPr>
          <w:ilvl w:val="0"/>
          <w:numId w:val="4"/>
        </w:numPr>
        <w:snapToGrid w:val="0"/>
        <w:spacing w:line="360" w:lineRule="auto"/>
        <w:rPr>
          <w:rFonts w:hint="eastAsia"/>
          <w:kern w:val="0"/>
          <w:sz w:val="24"/>
        </w:rPr>
      </w:pPr>
      <w:r>
        <w:rPr>
          <w:rFonts w:hint="eastAsia"/>
          <w:sz w:val="24"/>
        </w:rPr>
        <w:t>感应电动机转子回路串入电阻后，机械特性上</w:t>
      </w:r>
      <w:r>
        <w:rPr>
          <w:rFonts w:hint="eastAsia"/>
          <w:sz w:val="24"/>
        </w:rPr>
        <w:t>T</w:t>
      </w:r>
      <w:r>
        <w:rPr>
          <w:sz w:val="24"/>
          <w:vertAlign w:val="subscript"/>
        </w:rPr>
        <w:t>m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不变。</w:t>
      </w:r>
    </w:p>
    <w:p w:rsidR="00997D12" w:rsidRPr="005B0932" w:rsidRDefault="004B5894">
      <w:pPr>
        <w:widowControl/>
        <w:spacing w:line="360" w:lineRule="auto"/>
        <w:jc w:val="left"/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二</w:t>
      </w:r>
      <w:r w:rsidR="00F37B31">
        <w:rPr>
          <w:rFonts w:hint="eastAsia"/>
          <w:b/>
          <w:kern w:val="0"/>
          <w:sz w:val="24"/>
        </w:rPr>
        <w:t>、判断</w:t>
      </w:r>
    </w:p>
    <w:p w:rsidR="00997D12" w:rsidRDefault="00997D12" w:rsidP="005B0932">
      <w:pPr>
        <w:numPr>
          <w:ilvl w:val="0"/>
          <w:numId w:val="9"/>
        </w:numPr>
        <w:snapToGrid w:val="0"/>
        <w:spacing w:line="374" w:lineRule="atLeast"/>
        <w:ind w:hanging="242"/>
      </w:pPr>
      <w:r>
        <w:rPr>
          <w:sz w:val="24"/>
        </w:rPr>
        <w:t>他励直流电动机电源电压为额定值，电枢回路不串电阻，减少磁通时，无论拖动恒转矩负载，还是恒功率负载，只要负载转矩不过大，电动机转速都升高。</w:t>
      </w:r>
      <w:r>
        <w:rPr>
          <w:sz w:val="24"/>
        </w:rPr>
        <w:t xml:space="preserve">                                    </w:t>
      </w:r>
      <w:r>
        <w:rPr>
          <w:sz w:val="24"/>
        </w:rPr>
        <w:t>（</w:t>
      </w:r>
      <w:r>
        <w:rPr>
          <w:sz w:val="24"/>
        </w:rPr>
        <w:t xml:space="preserve">    </w:t>
      </w:r>
      <w:r w:rsidR="00324DAD">
        <w:rPr>
          <w:sz w:val="24"/>
        </w:rPr>
        <w:t xml:space="preserve">×  </w:t>
      </w:r>
      <w:r>
        <w:rPr>
          <w:sz w:val="24"/>
        </w:rPr>
        <w:t xml:space="preserve">    </w:t>
      </w:r>
      <w:r>
        <w:rPr>
          <w:sz w:val="24"/>
        </w:rPr>
        <w:t>）</w:t>
      </w:r>
    </w:p>
    <w:p w:rsidR="00997D12" w:rsidRDefault="00997D12" w:rsidP="005B0932">
      <w:pPr>
        <w:numPr>
          <w:ilvl w:val="0"/>
          <w:numId w:val="9"/>
        </w:numPr>
        <w:snapToGrid w:val="0"/>
        <w:spacing w:line="374" w:lineRule="atLeast"/>
        <w:ind w:hanging="242"/>
        <w:rPr>
          <w:rFonts w:hint="eastAsia"/>
          <w:sz w:val="24"/>
        </w:rPr>
      </w:pPr>
      <w:r>
        <w:rPr>
          <w:sz w:val="24"/>
        </w:rPr>
        <w:t>他励直流电动机降低电压调速和减少</w:t>
      </w:r>
      <w:r w:rsidR="0068601D">
        <w:rPr>
          <w:sz w:val="24"/>
        </w:rPr>
        <w:t>磁</w:t>
      </w:r>
      <w:r>
        <w:rPr>
          <w:sz w:val="24"/>
        </w:rPr>
        <w:t>通调速，都可做到无级调速（</w:t>
      </w:r>
      <w:r>
        <w:rPr>
          <w:sz w:val="24"/>
        </w:rPr>
        <w:t xml:space="preserve"> </w:t>
      </w:r>
      <w:r w:rsidR="00324DAD">
        <w:rPr>
          <w:sz w:val="24"/>
        </w:rPr>
        <w:t xml:space="preserve"> √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:rsidR="00997D12" w:rsidRDefault="00997D12" w:rsidP="005B0932">
      <w:pPr>
        <w:numPr>
          <w:ilvl w:val="0"/>
          <w:numId w:val="9"/>
        </w:numPr>
        <w:snapToGrid w:val="0"/>
        <w:spacing w:line="374" w:lineRule="atLeast"/>
        <w:ind w:hanging="242"/>
      </w:pPr>
      <w:r>
        <w:rPr>
          <w:sz w:val="24"/>
        </w:rPr>
        <w:t>三相绕线式异步电动机在转子串入电阻可以增大起动转矩，串入电阻值越大，起动转矩越大。（</w:t>
      </w:r>
      <w:r>
        <w:rPr>
          <w:sz w:val="24"/>
        </w:rPr>
        <w:t xml:space="preserve">    </w:t>
      </w:r>
      <w:r w:rsidR="00324DAD">
        <w:rPr>
          <w:sz w:val="24"/>
        </w:rPr>
        <w:t xml:space="preserve">×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）。</w:t>
      </w:r>
    </w:p>
    <w:p w:rsidR="00997D12" w:rsidRDefault="00997D12" w:rsidP="00997D12">
      <w:pPr>
        <w:snapToGrid w:val="0"/>
        <w:spacing w:line="374" w:lineRule="atLeast"/>
        <w:ind w:firstLine="260"/>
      </w:pPr>
      <w:r>
        <w:rPr>
          <w:sz w:val="24"/>
        </w:rPr>
        <w:t xml:space="preserve">                                                                                                              </w:t>
      </w:r>
    </w:p>
    <w:p w:rsidR="00997D12" w:rsidRDefault="00997D12" w:rsidP="005B0932">
      <w:pPr>
        <w:numPr>
          <w:ilvl w:val="0"/>
          <w:numId w:val="9"/>
        </w:numPr>
        <w:snapToGrid w:val="0"/>
        <w:spacing w:line="374" w:lineRule="atLeast"/>
        <w:ind w:hanging="242"/>
      </w:pPr>
      <w:r>
        <w:rPr>
          <w:sz w:val="24"/>
        </w:rPr>
        <w:t>只要是</w:t>
      </w:r>
      <w:r>
        <w:rPr>
          <w:sz w:val="24"/>
        </w:rPr>
        <w:t>△</w:t>
      </w:r>
      <w:r>
        <w:rPr>
          <w:sz w:val="24"/>
        </w:rPr>
        <w:t>接法的三相异步电动机都可以采用</w:t>
      </w:r>
      <w:r>
        <w:rPr>
          <w:sz w:val="24"/>
        </w:rPr>
        <w:t>Y—△</w:t>
      </w:r>
      <w:r>
        <w:rPr>
          <w:sz w:val="24"/>
        </w:rPr>
        <w:t>起动。（</w:t>
      </w:r>
      <w:r>
        <w:rPr>
          <w:sz w:val="24"/>
        </w:rPr>
        <w:t xml:space="preserve">   </w:t>
      </w:r>
      <w:r w:rsidR="00324DAD">
        <w:rPr>
          <w:sz w:val="24"/>
        </w:rPr>
        <w:t>√</w:t>
      </w:r>
      <w:r>
        <w:rPr>
          <w:sz w:val="24"/>
        </w:rPr>
        <w:t xml:space="preserve">    </w:t>
      </w:r>
      <w:r>
        <w:rPr>
          <w:sz w:val="24"/>
        </w:rPr>
        <w:t>）</w:t>
      </w:r>
    </w:p>
    <w:p w:rsidR="00997D12" w:rsidRDefault="00997D12" w:rsidP="005B0932">
      <w:pPr>
        <w:numPr>
          <w:ilvl w:val="0"/>
          <w:numId w:val="9"/>
        </w:numPr>
        <w:snapToGrid w:val="0"/>
        <w:spacing w:line="374" w:lineRule="atLeast"/>
        <w:ind w:hanging="242"/>
      </w:pPr>
      <w:r>
        <w:rPr>
          <w:sz w:val="24"/>
        </w:rPr>
        <w:t>他励直流电动机，降低电源电压调速属恒转矩调速方式，因此只能</w:t>
      </w:r>
      <w:r>
        <w:rPr>
          <w:rFonts w:hint="eastAsia"/>
          <w:sz w:val="24"/>
        </w:rPr>
        <w:t>拖</w:t>
      </w:r>
      <w:r>
        <w:rPr>
          <w:sz w:val="24"/>
        </w:rPr>
        <w:t>动恒转矩负载。（</w:t>
      </w:r>
      <w:r>
        <w:rPr>
          <w:sz w:val="24"/>
        </w:rPr>
        <w:t xml:space="preserve">  </w:t>
      </w:r>
      <w:r w:rsidR="00D62FE0">
        <w:rPr>
          <w:sz w:val="24"/>
        </w:rPr>
        <w:t xml:space="preserve">× </w:t>
      </w:r>
      <w:r w:rsidR="00324DAD">
        <w:rPr>
          <w:sz w:val="24"/>
        </w:rPr>
        <w:t xml:space="preserve"> </w:t>
      </w:r>
      <w:r>
        <w:rPr>
          <w:sz w:val="24"/>
        </w:rPr>
        <w:t>）</w:t>
      </w:r>
    </w:p>
    <w:p w:rsidR="00D62FE0" w:rsidRDefault="00D62FE0" w:rsidP="00D62FE0">
      <w:pPr>
        <w:numPr>
          <w:ilvl w:val="0"/>
          <w:numId w:val="9"/>
        </w:numPr>
        <w:snapToGrid w:val="0"/>
        <w:spacing w:line="374" w:lineRule="atLeast"/>
        <w:ind w:hanging="242"/>
        <w:rPr>
          <w:rFonts w:ascii="SimSun" w:hAnsi="SimSun" w:hint="eastAsia"/>
          <w:sz w:val="24"/>
        </w:rPr>
      </w:pPr>
      <w:r w:rsidRPr="00D62FE0">
        <w:rPr>
          <w:rFonts w:hint="eastAsia"/>
          <w:sz w:val="24"/>
        </w:rPr>
        <w:t>直流电动机</w:t>
      </w:r>
      <w:r>
        <w:rPr>
          <w:rFonts w:ascii="SimSun" w:hAnsi="SimSun" w:hint="eastAsia"/>
          <w:sz w:val="24"/>
        </w:rPr>
        <w:t xml:space="preserve">的电磁转矩是驱动性质的，因此稳定运行时，大的电磁转矩对应的转速就高。（ </w:t>
      </w:r>
      <w:r>
        <w:rPr>
          <w:sz w:val="24"/>
        </w:rPr>
        <w:t xml:space="preserve">× </w:t>
      </w:r>
      <w:r>
        <w:rPr>
          <w:rFonts w:ascii="SimSun" w:hAnsi="SimSun" w:hint="eastAsia"/>
          <w:sz w:val="24"/>
        </w:rPr>
        <w:t xml:space="preserve"> ） </w:t>
      </w:r>
    </w:p>
    <w:p w:rsidR="00D62FE0" w:rsidRPr="00D62FE0" w:rsidRDefault="00D62FE0" w:rsidP="00D62FE0">
      <w:pPr>
        <w:numPr>
          <w:ilvl w:val="0"/>
          <w:numId w:val="9"/>
        </w:numPr>
        <w:snapToGrid w:val="0"/>
        <w:spacing w:line="374" w:lineRule="atLeast"/>
        <w:ind w:hanging="242"/>
        <w:rPr>
          <w:rFonts w:hint="eastAsia"/>
          <w:sz w:val="24"/>
        </w:rPr>
      </w:pPr>
      <w:r w:rsidRPr="00D62FE0">
        <w:rPr>
          <w:rFonts w:hint="eastAsia"/>
          <w:sz w:val="24"/>
        </w:rPr>
        <w:t>提升</w:t>
      </w:r>
      <w:r w:rsidRPr="00D62FE0">
        <w:rPr>
          <w:rFonts w:ascii="SimSun" w:hAnsi="SimSun" w:hint="eastAsia"/>
          <w:sz w:val="24"/>
        </w:rPr>
        <w:t xml:space="preserve">位能负载时的工作点在第一象限内，而下放位能负载时的工作点在第四象限内。（ </w:t>
      </w:r>
      <w:r>
        <w:rPr>
          <w:sz w:val="24"/>
        </w:rPr>
        <w:t xml:space="preserve"> √ </w:t>
      </w:r>
      <w:r w:rsidRPr="00D62FE0">
        <w:rPr>
          <w:rFonts w:ascii="SimSun" w:hAnsi="SimSun" w:hint="eastAsia"/>
          <w:sz w:val="24"/>
        </w:rPr>
        <w:t xml:space="preserve"> ） </w:t>
      </w:r>
    </w:p>
    <w:p w:rsidR="00D62FE0" w:rsidRPr="00D62FE0" w:rsidRDefault="00D62FE0" w:rsidP="00D62FE0">
      <w:pPr>
        <w:numPr>
          <w:ilvl w:val="0"/>
          <w:numId w:val="9"/>
        </w:numPr>
        <w:snapToGrid w:val="0"/>
        <w:spacing w:line="374" w:lineRule="atLeast"/>
        <w:ind w:hanging="242"/>
        <w:rPr>
          <w:sz w:val="24"/>
        </w:rPr>
      </w:pPr>
      <w:r w:rsidRPr="00D62FE0">
        <w:rPr>
          <w:sz w:val="24"/>
        </w:rPr>
        <w:t>三相绕线式异步电动机在转子串入电阻可以增大起动转矩，串入电阻值越大，起动转矩越大。（</w:t>
      </w:r>
      <w:r w:rsidRPr="00D62FE0">
        <w:rPr>
          <w:sz w:val="24"/>
        </w:rPr>
        <w:t xml:space="preserve"> </w:t>
      </w:r>
      <w:r>
        <w:rPr>
          <w:sz w:val="24"/>
        </w:rPr>
        <w:t xml:space="preserve">× </w:t>
      </w:r>
      <w:r w:rsidRPr="00D62FE0">
        <w:rPr>
          <w:sz w:val="24"/>
        </w:rPr>
        <w:t>）。</w:t>
      </w:r>
      <w:r w:rsidRPr="00D62FE0">
        <w:rPr>
          <w:sz w:val="24"/>
        </w:rPr>
        <w:t xml:space="preserve">                                                                                                              </w:t>
      </w:r>
    </w:p>
    <w:p w:rsidR="00D62FE0" w:rsidRDefault="00D62FE0" w:rsidP="00D62FE0">
      <w:pPr>
        <w:numPr>
          <w:ilvl w:val="0"/>
          <w:numId w:val="9"/>
        </w:numPr>
        <w:snapToGrid w:val="0"/>
        <w:spacing w:line="374" w:lineRule="atLeast"/>
        <w:ind w:hanging="242"/>
        <w:rPr>
          <w:rFonts w:ascii="SimSun" w:hAnsi="SimSun"/>
          <w:sz w:val="24"/>
        </w:rPr>
      </w:pPr>
      <w:r w:rsidRPr="00D62FE0">
        <w:rPr>
          <w:rFonts w:ascii="SimSun" w:hAnsi="SimSun" w:hint="eastAsia"/>
          <w:sz w:val="24"/>
        </w:rPr>
        <w:t>通常三相笼型异步电动机定子绕组和转子绕组的相数不相等，而三相绕线转子</w:t>
      </w:r>
      <w:r w:rsidRPr="00D62FE0">
        <w:rPr>
          <w:rFonts w:hint="eastAsia"/>
          <w:sz w:val="24"/>
        </w:rPr>
        <w:t>异步电动机</w:t>
      </w:r>
      <w:r w:rsidRPr="00D62FE0">
        <w:rPr>
          <w:rFonts w:ascii="SimSun" w:hAnsi="SimSun" w:hint="eastAsia"/>
          <w:sz w:val="24"/>
        </w:rPr>
        <w:t>的定、转子相数则相等。（</w:t>
      </w:r>
      <w:r>
        <w:rPr>
          <w:sz w:val="24"/>
        </w:rPr>
        <w:t xml:space="preserve">√ </w:t>
      </w:r>
      <w:r w:rsidRPr="00D62FE0">
        <w:rPr>
          <w:rFonts w:ascii="SimSun" w:hAnsi="SimSun" w:hint="eastAsia"/>
          <w:sz w:val="24"/>
        </w:rPr>
        <w:t xml:space="preserve">） </w:t>
      </w:r>
    </w:p>
    <w:p w:rsidR="00D62FE0" w:rsidRPr="00D62FE0" w:rsidRDefault="00D62FE0" w:rsidP="00D62FE0">
      <w:pPr>
        <w:numPr>
          <w:ilvl w:val="0"/>
          <w:numId w:val="9"/>
        </w:numPr>
        <w:snapToGrid w:val="0"/>
        <w:spacing w:line="374" w:lineRule="atLeast"/>
        <w:ind w:hanging="242"/>
        <w:rPr>
          <w:rFonts w:ascii="SimSun" w:hAnsi="SimSun" w:hint="eastAsia"/>
          <w:sz w:val="24"/>
        </w:rPr>
      </w:pPr>
      <w:r w:rsidRPr="00D62FE0">
        <w:rPr>
          <w:rFonts w:ascii="SimSun" w:hAnsi="SimSun" w:hint="eastAsia"/>
          <w:sz w:val="24"/>
        </w:rPr>
        <w:t>三相绕线转子异步电动机提升位能性恒转矩负载，当转子回路串接适当的电阻值时，重物将停在空中。（</w:t>
      </w:r>
      <w:r>
        <w:rPr>
          <w:sz w:val="24"/>
        </w:rPr>
        <w:t xml:space="preserve"> √</w:t>
      </w:r>
      <w:r w:rsidRPr="00D62FE0">
        <w:rPr>
          <w:rFonts w:ascii="SimSun" w:hAnsi="SimSun" w:hint="eastAsia"/>
          <w:sz w:val="24"/>
        </w:rPr>
        <w:t xml:space="preserve"> ）</w:t>
      </w:r>
    </w:p>
    <w:p w:rsidR="00997D12" w:rsidRDefault="00997D12">
      <w:pPr>
        <w:widowControl/>
        <w:spacing w:line="360" w:lineRule="auto"/>
        <w:jc w:val="left"/>
        <w:rPr>
          <w:kern w:val="0"/>
          <w:sz w:val="24"/>
        </w:rPr>
      </w:pPr>
    </w:p>
    <w:p w:rsidR="00D62FE0" w:rsidRPr="00D62FE0" w:rsidRDefault="004B5894">
      <w:pPr>
        <w:widowControl/>
        <w:spacing w:line="360" w:lineRule="auto"/>
        <w:jc w:val="left"/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三</w:t>
      </w:r>
      <w:r w:rsidR="00D62FE0" w:rsidRPr="00D62FE0">
        <w:rPr>
          <w:b/>
          <w:kern w:val="0"/>
          <w:sz w:val="24"/>
        </w:rPr>
        <w:t>、</w:t>
      </w:r>
      <w:r w:rsidR="00D62FE0" w:rsidRPr="00D62FE0">
        <w:rPr>
          <w:rFonts w:hint="eastAsia"/>
          <w:b/>
          <w:kern w:val="0"/>
          <w:sz w:val="24"/>
        </w:rPr>
        <w:t>简述</w:t>
      </w:r>
    </w:p>
    <w:p w:rsidR="00D62FE0" w:rsidRPr="005A5A18" w:rsidRDefault="00D62FE0" w:rsidP="00D62FE0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1.直流电动机直接起动有哪些不利影响？</w:t>
      </w:r>
    </w:p>
    <w:p w:rsidR="00D62FE0" w:rsidRPr="005A5A18" w:rsidRDefault="00D62FE0" w:rsidP="00D62FE0">
      <w:pPr>
        <w:spacing w:line="360" w:lineRule="auto"/>
        <w:ind w:firstLineChars="150" w:firstLine="36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答：直流电动机直接起动时，由于起动电流太大将引起1)换向恶化.2)电磁力大,损坏电枢绕组.3)电压下降,影响同电网的其他设备正常工作.4)电磁转矩大,损坏传动机构。</w:t>
      </w:r>
    </w:p>
    <w:p w:rsidR="00D62FE0" w:rsidRPr="005A5A18" w:rsidRDefault="00D62FE0" w:rsidP="00D62FE0">
      <w:pPr>
        <w:snapToGrid w:val="0"/>
        <w:spacing w:line="360" w:lineRule="auto"/>
        <w:rPr>
          <w:rFonts w:ascii="SimSun" w:hAnsi="SimSun" w:hint="eastAsia"/>
          <w:sz w:val="24"/>
        </w:rPr>
      </w:pPr>
    </w:p>
    <w:p w:rsidR="00D62FE0" w:rsidRPr="005A5A18" w:rsidRDefault="00D62FE0" w:rsidP="00D62FE0">
      <w:pPr>
        <w:snapToGrid w:val="0"/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2.变压器空载试验一般在哪一侧进行？简述变压器空载试验目的。</w:t>
      </w:r>
    </w:p>
    <w:p w:rsidR="00D62FE0" w:rsidRPr="005A5A18" w:rsidRDefault="00D62FE0" w:rsidP="00D62FE0">
      <w:pPr>
        <w:snapToGrid w:val="0"/>
        <w:spacing w:line="360" w:lineRule="auto"/>
        <w:ind w:firstLineChars="150" w:firstLine="36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答：为了便于测量和安全起见，通常变压器空载试验一般在低压侧进行。</w:t>
      </w:r>
    </w:p>
    <w:p w:rsidR="00D62FE0" w:rsidRPr="005A5A18" w:rsidRDefault="00D62FE0" w:rsidP="00D62FE0">
      <w:pPr>
        <w:snapToGrid w:val="0"/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变压器空载试验目的是：通过测量空载电流、空载电压及空载损耗来计算变压器</w:t>
      </w:r>
      <w:r w:rsidRPr="005A5A18">
        <w:rPr>
          <w:rFonts w:ascii="SimSun" w:hAnsi="SimSun" w:hint="eastAsia"/>
          <w:sz w:val="24"/>
        </w:rPr>
        <w:lastRenderedPageBreak/>
        <w:t>的短路激磁阻抗、激磁电阻、激磁电抗。</w:t>
      </w:r>
    </w:p>
    <w:p w:rsidR="00D62FE0" w:rsidRPr="005A5A18" w:rsidRDefault="00D62FE0" w:rsidP="00D62FE0">
      <w:pPr>
        <w:spacing w:line="360" w:lineRule="auto"/>
        <w:rPr>
          <w:rFonts w:ascii="SimSun" w:hAnsi="SimSun" w:hint="eastAsia"/>
          <w:sz w:val="24"/>
        </w:rPr>
      </w:pPr>
    </w:p>
    <w:p w:rsidR="00D62FE0" w:rsidRPr="005A5A18" w:rsidRDefault="00D62FE0" w:rsidP="00D62FE0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3.写出感应电动机的基本方程组，并画出T型等值电路。</w:t>
      </w:r>
    </w:p>
    <w:p w:rsidR="00D62FE0" w:rsidRPr="007E2BAF" w:rsidRDefault="00461E94" w:rsidP="00D62FE0">
      <w:pPr>
        <w:snapToGrid w:val="0"/>
        <w:spacing w:line="360" w:lineRule="auto"/>
        <w:rPr>
          <w:rFonts w:ascii="KaiTi_GB2312" w:eastAsia="KaiTi_GB2312" w:hAnsi="SimSun" w:hint="eastAsia"/>
          <w:sz w:val="28"/>
          <w:szCs w:val="28"/>
        </w:rPr>
      </w:pPr>
      <w:r w:rsidRPr="007E2BAF">
        <w:rPr>
          <w:rFonts w:ascii="KaiTi_GB2312" w:eastAsia="KaiTi_GB2312" w:hAnsi="SimSun" w:hint="eastAsia"/>
          <w:noProof/>
          <w:position w:val="-106"/>
          <w:sz w:val="28"/>
          <w:szCs w:val="28"/>
          <w:lang w:eastAsia="en-US"/>
        </w:rPr>
        <w:object w:dxaOrig="4599" w:dyaOrig="2240" w14:anchorId="52E71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9.8pt;height:112.2pt" o:ole="">
            <v:imagedata r:id="rId9" o:title=""/>
          </v:shape>
          <o:OLEObject Type="Embed" ProgID="Equation.3" ShapeID="_x0000_i1027" DrawAspect="Content" ObjectID="_1558181896" r:id="rId10"/>
        </w:object>
      </w:r>
      <w:r w:rsidRPr="007E2BAF">
        <w:rPr>
          <w:rFonts w:ascii="KaiTi_GB2312" w:eastAsia="KaiTi_GB2312" w:hAnsi="SimSun" w:hint="eastAsia"/>
          <w:noProof/>
          <w:sz w:val="28"/>
          <w:szCs w:val="28"/>
          <w:lang w:eastAsia="en-US"/>
        </w:rPr>
        <w:drawing>
          <wp:inline distT="0" distB="0" distL="0" distR="0">
            <wp:extent cx="2733675" cy="12954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E0" w:rsidRPr="005A5A18" w:rsidRDefault="00461E94" w:rsidP="00841041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noProof/>
          <w:sz w:val="24"/>
          <w:lang w:eastAsia="en-US"/>
        </w:rPr>
        <w:object w:dxaOrig="180" w:dyaOrig="340" w14:anchorId="46FEA997">
          <v:shape id="_x0000_i1029" type="#_x0000_t75" style="width:9pt;height:16.8pt" o:ole="">
            <v:imagedata r:id="rId12" o:title=""/>
          </v:shape>
          <o:OLEObject Type="Embed" ProgID="Equation.3" ShapeID="_x0000_i1029" DrawAspect="Content" ObjectID="_1558181897" r:id="rId13"/>
        </w:object>
      </w:r>
      <w:r w:rsidR="00D62FE0" w:rsidRPr="005A5A18">
        <w:rPr>
          <w:rFonts w:ascii="SimSun" w:hAnsi="SimSun" w:hint="eastAsia"/>
          <w:sz w:val="24"/>
        </w:rPr>
        <w:t>4.简述什么是同步电机？怎样由其极数决定它的转速？</w:t>
      </w:r>
    </w:p>
    <w:p w:rsidR="00D62FE0" w:rsidRPr="005A5A18" w:rsidRDefault="00D62FE0" w:rsidP="00841041">
      <w:pPr>
        <w:snapToGrid w:val="0"/>
        <w:spacing w:line="360" w:lineRule="auto"/>
        <w:ind w:firstLineChars="150" w:firstLine="36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答： 转子的转速恒等于定子旋转磁场的转速的电机称为同步电机。其转速与极对数之间的关系是：</w:t>
      </w:r>
      <w:r w:rsidR="00461E94" w:rsidRPr="005A5A18">
        <w:rPr>
          <w:rFonts w:ascii="SimSun" w:hAnsi="SimSun" w:hint="eastAsia"/>
          <w:noProof/>
          <w:sz w:val="24"/>
          <w:lang w:eastAsia="en-US"/>
        </w:rPr>
        <w:object w:dxaOrig="900" w:dyaOrig="660" w14:anchorId="32BCECBC">
          <v:shape id="_x0000_i1030" type="#_x0000_t75" style="width:45pt;height:33pt" o:ole="">
            <v:imagedata r:id="rId14" o:title=""/>
          </v:shape>
          <o:OLEObject Type="Embed" ProgID="Equation.3" ShapeID="_x0000_i1030" DrawAspect="Content" ObjectID="_1558181783" r:id="rId15"/>
        </w:object>
      </w:r>
      <w:r w:rsidRPr="005A5A18">
        <w:rPr>
          <w:rFonts w:ascii="SimSun" w:hAnsi="SimSun" w:hint="eastAsia"/>
          <w:sz w:val="24"/>
        </w:rPr>
        <w:t xml:space="preserve"> 。 </w:t>
      </w:r>
    </w:p>
    <w:p w:rsidR="00D62FE0" w:rsidRPr="00D62FE0" w:rsidRDefault="00D62FE0">
      <w:pPr>
        <w:widowControl/>
        <w:spacing w:line="360" w:lineRule="auto"/>
        <w:jc w:val="left"/>
        <w:rPr>
          <w:rFonts w:hint="eastAsia"/>
          <w:kern w:val="0"/>
          <w:sz w:val="24"/>
        </w:rPr>
      </w:pPr>
    </w:p>
    <w:p w:rsidR="00E527E0" w:rsidRPr="005B0932" w:rsidRDefault="004B5894">
      <w:pPr>
        <w:widowControl/>
        <w:spacing w:line="360" w:lineRule="auto"/>
        <w:jc w:val="left"/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四</w:t>
      </w:r>
      <w:r w:rsidR="005B0932" w:rsidRPr="005B0932">
        <w:rPr>
          <w:rFonts w:hint="eastAsia"/>
          <w:b/>
          <w:kern w:val="0"/>
          <w:sz w:val="24"/>
        </w:rPr>
        <w:t>、</w:t>
      </w:r>
      <w:r w:rsidR="00F37B31">
        <w:rPr>
          <w:rFonts w:hint="eastAsia"/>
          <w:b/>
          <w:kern w:val="0"/>
          <w:sz w:val="24"/>
        </w:rPr>
        <w:t>计算</w:t>
      </w: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一台并励直流电动机,铭牌数据如下:P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=3.5kW，U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=220V，I</w:t>
      </w:r>
      <w:r>
        <w:rPr>
          <w:rFonts w:ascii="SimSun" w:hAnsi="SimSun" w:hint="eastAsia"/>
          <w:kern w:val="0"/>
          <w:sz w:val="24"/>
          <w:vertAlign w:val="subscript"/>
        </w:rPr>
        <w:t xml:space="preserve"> N</w:t>
      </w:r>
      <w:r>
        <w:rPr>
          <w:rFonts w:ascii="SimSun" w:hAnsi="SimSun" w:hint="eastAsia"/>
          <w:kern w:val="0"/>
          <w:sz w:val="24"/>
        </w:rPr>
        <w:t>=20A，n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=1000r/min,电枢电阻R</w:t>
      </w:r>
      <w:r>
        <w:rPr>
          <w:rFonts w:ascii="SimSun" w:hAnsi="SimSun" w:hint="eastAsia"/>
          <w:kern w:val="0"/>
          <w:sz w:val="24"/>
          <w:vertAlign w:val="subscript"/>
        </w:rPr>
        <w:t>a</w:t>
      </w:r>
      <w:r>
        <w:rPr>
          <w:rFonts w:ascii="SimSun" w:hAnsi="SimSun" w:hint="eastAsia"/>
          <w:kern w:val="0"/>
          <w:sz w:val="24"/>
        </w:rPr>
        <w:t>=1Ω，△U</w:t>
      </w:r>
      <w:r>
        <w:rPr>
          <w:rFonts w:ascii="SimSun" w:hAnsi="SimSun" w:hint="eastAsia"/>
          <w:kern w:val="0"/>
          <w:sz w:val="24"/>
          <w:vertAlign w:val="subscript"/>
        </w:rPr>
        <w:t>b</w:t>
      </w:r>
      <w:r>
        <w:rPr>
          <w:rFonts w:ascii="SimSun" w:hAnsi="SimSun" w:hint="eastAsia"/>
          <w:kern w:val="0"/>
          <w:sz w:val="24"/>
        </w:rPr>
        <w:t>=1V，励磁回路电阻R</w:t>
      </w:r>
      <w:r>
        <w:rPr>
          <w:rFonts w:ascii="SimSun" w:hAnsi="SimSun" w:hint="eastAsia"/>
          <w:kern w:val="0"/>
          <w:sz w:val="24"/>
          <w:vertAlign w:val="subscript"/>
        </w:rPr>
        <w:t>1</w:t>
      </w:r>
      <w:r>
        <w:rPr>
          <w:rFonts w:ascii="SimSun" w:hAnsi="SimSun" w:hint="eastAsia"/>
          <w:kern w:val="0"/>
          <w:sz w:val="24"/>
        </w:rPr>
        <w:t>=440Ω，空载实验：当U=220V,n=1000r/min时，I</w:t>
      </w:r>
      <w:r>
        <w:rPr>
          <w:rFonts w:ascii="SimSun" w:hAnsi="SimSun" w:hint="eastAsia"/>
          <w:kern w:val="0"/>
          <w:sz w:val="24"/>
          <w:vertAlign w:val="subscript"/>
        </w:rPr>
        <w:t>0</w:t>
      </w:r>
      <w:r>
        <w:rPr>
          <w:rFonts w:ascii="SimSun" w:hAnsi="SimSun" w:hint="eastAsia"/>
          <w:kern w:val="0"/>
          <w:sz w:val="24"/>
        </w:rPr>
        <w:t>=2A，试计算当电枢电流I</w:t>
      </w:r>
      <w:r>
        <w:rPr>
          <w:rFonts w:ascii="SimSun" w:hAnsi="SimSun" w:hint="eastAsia"/>
          <w:kern w:val="0"/>
          <w:sz w:val="24"/>
          <w:vertAlign w:val="subscript"/>
        </w:rPr>
        <w:t xml:space="preserve"> a</w:t>
      </w:r>
      <w:r>
        <w:rPr>
          <w:rFonts w:ascii="SimSun" w:hAnsi="SimSun" w:hint="eastAsia"/>
          <w:kern w:val="0"/>
          <w:sz w:val="24"/>
        </w:rPr>
        <w:t>=10A时,电机的效率（不计杂散损耗）。</w:t>
      </w:r>
    </w:p>
    <w:p w:rsidR="0097366A" w:rsidRDefault="0097366A">
      <w:pPr>
        <w:widowControl/>
        <w:autoSpaceDN w:val="0"/>
        <w:spacing w:line="360" w:lineRule="auto"/>
        <w:jc w:val="left"/>
        <w:rPr>
          <w:rFonts w:ascii="SimSun" w:hAnsi="SimSun" w:hint="eastAsia"/>
          <w:kern w:val="0"/>
          <w:sz w:val="24"/>
        </w:rPr>
      </w:pPr>
    </w:p>
    <w:p w:rsidR="004C2098" w:rsidRPr="003D0857" w:rsidRDefault="004C2098" w:rsidP="004C2098">
      <w:pPr>
        <w:widowControl/>
        <w:snapToGrid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解：励磁电流：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524000" cy="476250"/>
            <wp:effectExtent l="0" t="0" r="0" b="0"/>
            <wp:docPr id="7" name="Picture 7" descr="wps_clip_image-10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wps_clip_image-1003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励磁损耗：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085975" cy="485775"/>
            <wp:effectExtent l="0" t="0" r="0" b="0"/>
            <wp:docPr id="8" name="Picture 8" descr="wps_clip_image-248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wps_clip_image-24889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空载时：</w:t>
      </w:r>
    </w:p>
    <w:p w:rsidR="004C2098" w:rsidRPr="003D0857" w:rsidRDefault="004C2098" w:rsidP="004C2098">
      <w:pPr>
        <w:widowControl/>
        <w:snapToGrid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lastRenderedPageBreak/>
        <w:t xml:space="preserve">    输入功率：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771650" cy="228600"/>
            <wp:effectExtent l="0" t="0" r="0" b="0"/>
            <wp:docPr id="9" name="Picture 9" descr="wps_clip_image-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wps_clip_image-49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励磁功率：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704850" cy="247650"/>
            <wp:effectExtent l="0" t="0" r="0" b="0"/>
            <wp:docPr id="10" name="Picture 10" descr="wps_clip_image-127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wps_clip_image-1276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ind w:firstLine="36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电枢铜损耗：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162175" cy="257175"/>
            <wp:effectExtent l="0" t="0" r="0" b="0"/>
            <wp:docPr id="11" name="Picture 11" descr="wps_clip_image-124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wps_clip_image-1245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ind w:firstLine="36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电刷接触损耗：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228850" cy="247650"/>
            <wp:effectExtent l="0" t="0" r="0" b="0"/>
            <wp:docPr id="12" name="Picture 12" descr="wps_clip_image-31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wps_clip_image-31347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napToGrid w:val="0"/>
        <w:spacing w:line="360" w:lineRule="auto"/>
        <w:ind w:firstLine="36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附加损耗：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457200" cy="228600"/>
            <wp:effectExtent l="0" t="0" r="0" b="0"/>
            <wp:docPr id="13" name="Picture 13" descr="wps_clip_image-134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wps_clip_image-13473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则：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886075" cy="257175"/>
            <wp:effectExtent l="0" t="0" r="0" b="0"/>
            <wp:docPr id="14" name="Picture 14" descr="wps_clip_image-165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wps_clip_image-1659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当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571500" cy="228600"/>
            <wp:effectExtent l="0" t="0" r="0" b="0"/>
            <wp:docPr id="15" name="Picture 15" descr="wps_clip_image-10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wps_clip_image-10168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>时，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181100" cy="247650"/>
            <wp:effectExtent l="0" t="0" r="0" b="0"/>
            <wp:docPr id="16" name="Picture 16" descr="wps_clip_image-239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 descr="wps_clip_image-23936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输入功率：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971675" cy="228600"/>
            <wp:effectExtent l="0" t="0" r="0" b="0"/>
            <wp:docPr id="17" name="Picture 17" descr="wps_clip_image-56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 descr="wps_clip_image-5626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885950" cy="247650"/>
            <wp:effectExtent l="0" t="0" r="0" b="0"/>
            <wp:docPr id="18" name="Picture 18" descr="wps_clip_image-213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 descr="wps_clip_image-21382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704850" cy="247650"/>
            <wp:effectExtent l="0" t="0" r="0" b="0"/>
            <wp:docPr id="19" name="Picture 19" descr="wps_clip_image-18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wps_clip_image-1860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133600" cy="228600"/>
            <wp:effectExtent l="0" t="0" r="0" b="0"/>
            <wp:docPr id="20" name="Picture 20" descr="wps_clip_image-306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 descr="wps_clip_image-30691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输出功率：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638550" cy="247650"/>
            <wp:effectExtent l="0" t="0" r="0" b="0"/>
            <wp:docPr id="21" name="Picture 21" descr="wps_clip_image-139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 descr="wps_clip_image-13952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6A" w:rsidRDefault="004C2098" w:rsidP="004C2098">
      <w:pPr>
        <w:widowControl/>
        <w:autoSpaceDN w:val="0"/>
        <w:spacing w:line="360" w:lineRule="auto"/>
        <w:ind w:firstLineChars="100" w:firstLine="240"/>
        <w:jc w:val="left"/>
        <w:rPr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效率：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524000" cy="438150"/>
            <wp:effectExtent l="0" t="0" r="0" b="0"/>
            <wp:docPr id="22" name="Picture 22" descr="wps_clip_image-279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 descr="wps_clip_image-27947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93" w:rsidRPr="005A5A18" w:rsidRDefault="00DB7593" w:rsidP="00DB7593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一台并励直流电动机的额定数据为：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300" w:dyaOrig="360" w14:anchorId="31B323F1">
          <v:shape id="_x0000_i1047" type="#_x0000_t75" style="width:64.8pt;height:18pt" o:ole="">
            <v:imagedata r:id="rId31" o:title=""/>
          </v:shape>
          <o:OLEObject Type="Embed" ProgID="Equation.3" ShapeID="_x0000_i1047" DrawAspect="Content" ObjectID="_1558181784" r:id="rId32"/>
        </w:object>
      </w:r>
      <w:r w:rsidRPr="005A5A18">
        <w:rPr>
          <w:rFonts w:ascii="SimSun" w:hAnsi="SimSun" w:hint="eastAsia"/>
          <w:sz w:val="24"/>
        </w:rPr>
        <w:t xml:space="preserve"> ，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240" w:dyaOrig="360" w14:anchorId="4076ACAB">
          <v:shape id="_x0000_i1048" type="#_x0000_t75" style="width:61.8pt;height:18pt" o:ole="">
            <v:imagedata r:id="rId33" o:title=""/>
          </v:shape>
          <o:OLEObject Type="Embed" ProgID="Equation.3" ShapeID="_x0000_i1048" DrawAspect="Content" ObjectID="_1558181785" r:id="rId34"/>
        </w:object>
      </w:r>
      <w:r w:rsidR="00461E94" w:rsidRPr="005A5A18">
        <w:rPr>
          <w:rFonts w:ascii="SimSun" w:hAnsi="SimSun" w:hint="eastAsia"/>
          <w:noProof/>
          <w:position w:val="-18"/>
          <w:sz w:val="24"/>
          <w:lang w:eastAsia="en-US"/>
        </w:rPr>
        <w:object w:dxaOrig="1660" w:dyaOrig="480" w14:anchorId="23CAE6FA">
          <v:shape id="_x0000_i1049" type="#_x0000_t75" style="width:82.8pt;height:24pt" o:ole="">
            <v:imagedata r:id="rId35" o:title=""/>
          </v:shape>
          <o:OLEObject Type="Embed" ProgID="Equation.3" ShapeID="_x0000_i1049" DrawAspect="Content" ObjectID="_1558181898" r:id="rId36"/>
        </w:object>
      </w:r>
      <w:r w:rsidRPr="005A5A18">
        <w:rPr>
          <w:rFonts w:ascii="SimSun" w:hAnsi="SimSun" w:hint="eastAsia"/>
          <w:sz w:val="24"/>
        </w:rPr>
        <w:t>，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240" w:dyaOrig="360" w14:anchorId="3A0BC9E8">
          <v:shape id="_x0000_i1050" type="#_x0000_t75" style="width:61.8pt;height:18pt" o:ole="">
            <v:imagedata r:id="rId37" o:title=""/>
          </v:shape>
          <o:OLEObject Type="Embed" ProgID="Equation.3" ShapeID="_x0000_i1050" DrawAspect="Content" ObjectID="_1558181899" r:id="rId38"/>
        </w:object>
      </w:r>
      <w:r w:rsidRPr="005A5A18">
        <w:rPr>
          <w:rFonts w:ascii="SimSun" w:hAnsi="SimSun" w:hint="eastAsia"/>
          <w:sz w:val="24"/>
        </w:rPr>
        <w:t>电枢回路电阻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340" w:dyaOrig="360" w14:anchorId="714D8EE3">
          <v:shape id="_x0000_i1051" type="#_x0000_t75" style="width:67.2pt;height:18pt" o:ole="">
            <v:imagedata r:id="rId39" o:title=""/>
          </v:shape>
          <o:OLEObject Type="Embed" ProgID="Equation.3" ShapeID="_x0000_i1051" DrawAspect="Content" ObjectID="_1558181900" r:id="rId40"/>
        </w:object>
      </w:r>
      <w:r w:rsidRPr="005A5A18">
        <w:rPr>
          <w:rFonts w:ascii="SimSun" w:hAnsi="SimSun" w:hint="eastAsia"/>
          <w:sz w:val="24"/>
        </w:rPr>
        <w:t>,</w:t>
      </w:r>
      <w:r w:rsidR="00461E94" w:rsidRPr="005A5A18">
        <w:rPr>
          <w:rFonts w:ascii="SimSun" w:hAnsi="SimSun" w:hint="eastAsia"/>
          <w:noProof/>
          <w:position w:val="-14"/>
          <w:sz w:val="24"/>
          <w:lang w:eastAsia="en-US"/>
        </w:rPr>
        <w:object w:dxaOrig="1340" w:dyaOrig="380" w14:anchorId="476F90DA">
          <v:shape id="_x0000_i1052" type="#_x0000_t75" style="width:67.2pt;height:19.2pt" o:ole="">
            <v:imagedata r:id="rId41" o:title=""/>
          </v:shape>
          <o:OLEObject Type="Embed" ProgID="Equation.3" ShapeID="_x0000_i1052" DrawAspect="Content" ObjectID="_1558181901" r:id="rId42"/>
        </w:object>
      </w:r>
      <w:r w:rsidRPr="005A5A18">
        <w:rPr>
          <w:rFonts w:ascii="SimSun" w:hAnsi="SimSun" w:hint="eastAsia"/>
          <w:sz w:val="24"/>
        </w:rPr>
        <w:t>，试求电机在额定负载时的以下各量：</w:t>
      </w:r>
    </w:p>
    <w:p w:rsidR="00DB7593" w:rsidRPr="005A5A18" w:rsidRDefault="00DB7593" w:rsidP="00DB7593">
      <w:pPr>
        <w:spacing w:line="360" w:lineRule="auto"/>
        <w:ind w:firstLineChars="200" w:firstLine="48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1）电磁功率和电磁转矩； </w:t>
      </w:r>
    </w:p>
    <w:p w:rsidR="00DB7593" w:rsidRPr="005A5A18" w:rsidRDefault="00DB7593" w:rsidP="00DB7593">
      <w:pPr>
        <w:spacing w:line="360" w:lineRule="auto"/>
        <w:ind w:firstLineChars="200" w:firstLine="48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2）轴上输出转矩和空载转矩；</w:t>
      </w:r>
    </w:p>
    <w:p w:rsidR="00DB7593" w:rsidRPr="005A5A18" w:rsidRDefault="00DB7593" w:rsidP="00DB7593">
      <w:pPr>
        <w:spacing w:line="360" w:lineRule="auto"/>
        <w:ind w:firstLineChars="200" w:firstLine="48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3）输入功率和效率。</w: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解：1）</w:t>
      </w:r>
      <w:r w:rsidR="00461E94" w:rsidRPr="005A5A18">
        <w:rPr>
          <w:rFonts w:ascii="SimSun" w:hAnsi="SimSun" w:hint="eastAsia"/>
          <w:noProof/>
          <w:position w:val="-14"/>
          <w:sz w:val="24"/>
          <w:lang w:eastAsia="en-US"/>
        </w:rPr>
        <w:object w:dxaOrig="4140" w:dyaOrig="380" w14:anchorId="1E14D4BD">
          <v:shape id="_x0000_i1053" type="#_x0000_t75" style="width:207pt;height:19.2pt" o:ole="">
            <v:imagedata r:id="rId43" o:title=""/>
          </v:shape>
          <o:OLEObject Type="Embed" ProgID="Equation.3" ShapeID="_x0000_i1053" DrawAspect="Content" ObjectID="_1558181902" r:id="rId44"/>
        </w:objec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      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5460" w:dyaOrig="360" w14:anchorId="20320C76">
          <v:shape id="_x0000_i1054" type="#_x0000_t75" style="width:273pt;height:18pt" o:ole="">
            <v:imagedata r:id="rId45" o:title=""/>
          </v:shape>
          <o:OLEObject Type="Embed" ProgID="Equation.3" ShapeID="_x0000_i1054" DrawAspect="Content" ObjectID="_1558181903" r:id="rId46"/>
        </w:object>
      </w:r>
    </w:p>
    <w:p w:rsidR="00DB7593" w:rsidRPr="005A5A18" w:rsidRDefault="00461E94" w:rsidP="00DB7593">
      <w:pPr>
        <w:spacing w:line="360" w:lineRule="auto"/>
        <w:ind w:firstLineChars="299" w:firstLine="718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4340" w:dyaOrig="360" w14:anchorId="3B14CE61">
          <v:shape id="_x0000_i1055" type="#_x0000_t75" style="width:217.2pt;height:18pt" o:ole="">
            <v:imagedata r:id="rId47" o:title=""/>
          </v:shape>
          <o:OLEObject Type="Embed" ProgID="Equation.3" ShapeID="_x0000_i1055" DrawAspect="Content" ObjectID="_1558181904" r:id="rId48"/>
        </w:object>
      </w:r>
    </w:p>
    <w:p w:rsidR="00DB7593" w:rsidRPr="005A5A18" w:rsidRDefault="00461E94" w:rsidP="00DB7593">
      <w:pPr>
        <w:spacing w:line="360" w:lineRule="auto"/>
        <w:ind w:firstLineChars="299" w:firstLine="718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noProof/>
          <w:position w:val="-30"/>
          <w:sz w:val="24"/>
          <w:lang w:eastAsia="en-US"/>
        </w:rPr>
        <w:object w:dxaOrig="3300" w:dyaOrig="700" w14:anchorId="283E2BF7">
          <v:shape id="_x0000_i1056" type="#_x0000_t75" style="width:165pt;height:34.8pt" o:ole="">
            <v:imagedata r:id="rId49" o:title=""/>
          </v:shape>
          <o:OLEObject Type="Embed" ProgID="Equation.3" ShapeID="_x0000_i1056" DrawAspect="Content" ObjectID="_1558181905" r:id="rId50"/>
        </w:object>
      </w:r>
    </w:p>
    <w:p w:rsidR="00DB7593" w:rsidRPr="005A5A18" w:rsidRDefault="00DB7593" w:rsidP="00DB7593">
      <w:pPr>
        <w:spacing w:line="360" w:lineRule="auto"/>
        <w:ind w:firstLine="555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2）</w:t>
      </w:r>
      <w:r w:rsidR="00461E94" w:rsidRPr="005A5A18">
        <w:rPr>
          <w:rFonts w:ascii="SimSun" w:hAnsi="SimSun" w:hint="eastAsia"/>
          <w:noProof/>
          <w:position w:val="-30"/>
          <w:sz w:val="24"/>
          <w:lang w:eastAsia="en-US"/>
        </w:rPr>
        <w:object w:dxaOrig="2700" w:dyaOrig="700" w14:anchorId="74297C91">
          <v:shape id="_x0000_i1057" type="#_x0000_t75" style="width:135pt;height:34.8pt" o:ole="">
            <v:imagedata r:id="rId51" o:title=""/>
          </v:shape>
          <o:OLEObject Type="Embed" ProgID="Equation.3" ShapeID="_x0000_i1057" DrawAspect="Content" ObjectID="_1558181906" r:id="rId52"/>
        </w:object>
      </w:r>
    </w:p>
    <w:p w:rsidR="00DB7593" w:rsidRPr="005A5A18" w:rsidRDefault="00DB7593" w:rsidP="00DB7593">
      <w:pPr>
        <w:spacing w:line="360" w:lineRule="auto"/>
        <w:ind w:firstLine="555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  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2220" w:dyaOrig="360" w14:anchorId="769CBEB5">
          <v:shape id="_x0000_i1058" type="#_x0000_t75" style="width:111pt;height:18pt" o:ole="">
            <v:imagedata r:id="rId53" o:title=""/>
          </v:shape>
          <o:OLEObject Type="Embed" ProgID="Equation.3" ShapeID="_x0000_i1058" DrawAspect="Content" ObjectID="_1558181907" r:id="rId54"/>
        </w:object>
      </w:r>
    </w:p>
    <w:p w:rsidR="00DB7593" w:rsidRPr="005A5A18" w:rsidRDefault="00DB7593" w:rsidP="00DB7593">
      <w:pPr>
        <w:spacing w:line="360" w:lineRule="auto"/>
        <w:ind w:firstLine="555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3）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3600" w:dyaOrig="360" w14:anchorId="764D25A7">
          <v:shape id="_x0000_i1059" type="#_x0000_t75" style="width:180pt;height:18pt" o:ole="">
            <v:imagedata r:id="rId55" o:title=""/>
          </v:shape>
          <o:OLEObject Type="Embed" ProgID="Equation.3" ShapeID="_x0000_i1059" DrawAspect="Content" ObjectID="_1558181908" r:id="rId56"/>
        </w:object>
      </w:r>
    </w:p>
    <w:p w:rsidR="00DB7593" w:rsidRPr="005A5A18" w:rsidRDefault="00DB7593" w:rsidP="00DB7593">
      <w:pPr>
        <w:widowControl/>
        <w:autoSpaceDN w:val="0"/>
        <w:spacing w:line="360" w:lineRule="auto"/>
        <w:ind w:firstLineChars="100" w:firstLine="240"/>
        <w:jc w:val="left"/>
        <w:rPr>
          <w:rFonts w:ascii="SimSun" w:hAnsi="SimSun"/>
          <w:sz w:val="24"/>
        </w:rPr>
      </w:pPr>
      <w:r w:rsidRPr="005A5A18">
        <w:rPr>
          <w:rFonts w:ascii="SimSun" w:hAnsi="SimSun" w:hint="eastAsia"/>
          <w:sz w:val="24"/>
        </w:rPr>
        <w:t xml:space="preserve">   </w:t>
      </w:r>
      <w:r w:rsidR="00461E94" w:rsidRPr="005A5A18">
        <w:rPr>
          <w:rFonts w:ascii="SimSun" w:hAnsi="SimSun" w:hint="eastAsia"/>
          <w:noProof/>
          <w:position w:val="-24"/>
          <w:sz w:val="24"/>
          <w:lang w:eastAsia="en-US"/>
        </w:rPr>
        <w:object w:dxaOrig="2439" w:dyaOrig="620" w14:anchorId="08AA7A46">
          <v:shape id="_x0000_i1060" type="#_x0000_t75" style="width:121.8pt;height:31.2pt" o:ole="">
            <v:imagedata r:id="rId57" o:title=""/>
          </v:shape>
          <o:OLEObject Type="Embed" ProgID="Equation.3" ShapeID="_x0000_i1060" DrawAspect="Content" ObjectID="_1558181909" r:id="rId58"/>
        </w:object>
      </w:r>
    </w:p>
    <w:p w:rsidR="005841C9" w:rsidRPr="005A5A18" w:rsidRDefault="005841C9" w:rsidP="00DB7593">
      <w:pPr>
        <w:widowControl/>
        <w:autoSpaceDN w:val="0"/>
        <w:spacing w:line="360" w:lineRule="auto"/>
        <w:ind w:firstLineChars="100" w:firstLine="240"/>
        <w:jc w:val="left"/>
        <w:rPr>
          <w:rFonts w:ascii="SimSun" w:hAnsi="SimSun"/>
          <w:sz w:val="24"/>
        </w:rPr>
      </w:pPr>
    </w:p>
    <w:p w:rsidR="005841C9" w:rsidRDefault="005841C9" w:rsidP="005841C9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 w:rsidRPr="00FB64FC">
        <w:rPr>
          <w:rFonts w:ascii="SimSun" w:hAnsi="SimSun" w:hint="eastAsia"/>
          <w:color w:val="000000"/>
          <w:kern w:val="0"/>
          <w:sz w:val="24"/>
        </w:rPr>
        <w:t>一台他励直流电动机</w:t>
      </w:r>
      <w:r>
        <w:rPr>
          <w:rFonts w:ascii="SimSun" w:hAnsi="SimSun" w:hint="eastAsia"/>
          <w:kern w:val="0"/>
          <w:sz w:val="24"/>
        </w:rPr>
        <w:t>，额定数据为，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819150" cy="228600"/>
            <wp:effectExtent l="0" t="0" r="0" b="0"/>
            <wp:docPr id="37" name="图片 3" descr="wps_clip_image-177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wps_clip_image-17788"/>
                    <pic:cNvPicPr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42950" cy="228600"/>
            <wp:effectExtent l="0" t="0" r="0" b="0"/>
            <wp:docPr id="38" name="图片 4" descr="wps_clip_image-54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wps_clip_image-5478"/>
                    <pic:cNvPicPr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609600" cy="228600"/>
            <wp:effectExtent l="0" t="0" r="0" b="0"/>
            <wp:docPr id="39" name="图片 5" descr="wps_clip_image-21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wps_clip_image-21426"/>
                    <pic:cNvPicPr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1085850" cy="228600"/>
            <wp:effectExtent l="0" t="0" r="0" b="0"/>
            <wp:docPr id="40" name="图片 6" descr="wps_clip_image-7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wps_clip_image-7971"/>
                    <pic:cNvPicPr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，电枢回路电阻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552450" cy="228600"/>
            <wp:effectExtent l="0" t="0" r="0" b="0"/>
            <wp:docPr id="41" name="图片 7" descr="wps_clip_image-14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wps_clip_image-14469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。计算：（</w:t>
      </w:r>
      <w:r>
        <w:rPr>
          <w:rFonts w:hint="eastAsia"/>
          <w:kern w:val="0"/>
          <w:sz w:val="24"/>
        </w:rPr>
        <w:t>1</w:t>
      </w:r>
      <w:r>
        <w:rPr>
          <w:rFonts w:ascii="SimSun" w:hAnsi="SimSun" w:hint="eastAsia"/>
          <w:kern w:val="0"/>
          <w:sz w:val="24"/>
        </w:rPr>
        <w:t>）额定电磁转矩；（</w:t>
      </w:r>
      <w:r>
        <w:rPr>
          <w:rFonts w:hint="eastAsia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）额定输出转矩；（</w:t>
      </w:r>
      <w:r>
        <w:rPr>
          <w:rFonts w:hint="eastAsia"/>
          <w:kern w:val="0"/>
          <w:sz w:val="24"/>
        </w:rPr>
        <w:t>3</w:t>
      </w:r>
      <w:r>
        <w:rPr>
          <w:rFonts w:ascii="SimSun" w:hAnsi="SimSun" w:hint="eastAsia"/>
          <w:kern w:val="0"/>
          <w:sz w:val="24"/>
        </w:rPr>
        <w:t>）空载转矩；（</w:t>
      </w:r>
      <w:r>
        <w:rPr>
          <w:rFonts w:hint="eastAsia"/>
          <w:kern w:val="0"/>
          <w:sz w:val="24"/>
        </w:rPr>
        <w:t>4</w:t>
      </w:r>
      <w:r w:rsidR="00E562AF">
        <w:rPr>
          <w:rFonts w:ascii="SimSun" w:hAnsi="SimSun" w:hint="eastAsia"/>
          <w:kern w:val="0"/>
          <w:sz w:val="24"/>
        </w:rPr>
        <w:t>）理想空载转速</w:t>
      </w:r>
      <w:r>
        <w:rPr>
          <w:rFonts w:ascii="SimSun" w:hAnsi="SimSun" w:hint="eastAsia"/>
          <w:kern w:val="0"/>
          <w:sz w:val="24"/>
        </w:rPr>
        <w:t>；（</w:t>
      </w:r>
      <w:r>
        <w:rPr>
          <w:rFonts w:hint="eastAsia"/>
          <w:kern w:val="0"/>
          <w:sz w:val="24"/>
        </w:rPr>
        <w:t>5</w:t>
      </w:r>
      <w:r w:rsidR="00E562AF">
        <w:rPr>
          <w:rFonts w:ascii="SimSun" w:hAnsi="SimSun" w:hint="eastAsia"/>
          <w:kern w:val="0"/>
          <w:sz w:val="24"/>
        </w:rPr>
        <w:t>）实际空载转速</w:t>
      </w:r>
      <w:r>
        <w:rPr>
          <w:rFonts w:ascii="SimSun" w:hAnsi="SimSun" w:hint="eastAsia"/>
          <w:kern w:val="0"/>
          <w:sz w:val="24"/>
        </w:rPr>
        <w:t>。</w:t>
      </w:r>
    </w:p>
    <w:p w:rsidR="00E562AF" w:rsidRDefault="005841C9" w:rsidP="005841C9">
      <w:pPr>
        <w:widowControl/>
        <w:autoSpaceDN w:val="0"/>
        <w:spacing w:line="360" w:lineRule="auto"/>
        <w:rPr>
          <w:rFonts w:ascii="SimHei" w:eastAsia="SimHei"/>
          <w:color w:val="000000"/>
          <w:kern w:val="0"/>
          <w:sz w:val="24"/>
        </w:rPr>
      </w:pPr>
      <w:r>
        <w:rPr>
          <w:rFonts w:ascii="SimSun" w:hAnsi="SimSun" w:hint="eastAsia"/>
          <w:color w:val="000000"/>
          <w:kern w:val="0"/>
          <w:sz w:val="24"/>
        </w:rPr>
        <w:t xml:space="preserve"> 解：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3343275" cy="447675"/>
            <wp:effectExtent l="0" t="0" r="0" b="0"/>
            <wp:docPr id="42" name="图片 8" descr="wps_clip_image-3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wps_clip_image-3377"/>
                    <pic:cNvPicPr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Hei" w:eastAsia="SimHei" w:hint="eastAsia"/>
          <w:color w:val="000000"/>
          <w:kern w:val="0"/>
          <w:sz w:val="24"/>
        </w:rPr>
        <w:t xml:space="preserve"> ；</w:t>
      </w:r>
    </w:p>
    <w:p w:rsidR="00E562AF" w:rsidRPr="00E562AF" w:rsidRDefault="00E562AF" w:rsidP="005841C9">
      <w:pPr>
        <w:widowControl/>
        <w:autoSpaceDN w:val="0"/>
        <w:spacing w:line="360" w:lineRule="auto"/>
        <w:rPr>
          <w:color w:val="000000"/>
          <w:kern w:val="0"/>
          <w:sz w:val="24"/>
        </w:rPr>
      </w:pPr>
      <w:r w:rsidRPr="00E562AF">
        <w:rPr>
          <w:i/>
          <w:color w:val="000000"/>
          <w:kern w:val="0"/>
          <w:sz w:val="24"/>
        </w:rPr>
        <w:t>C</w:t>
      </w:r>
      <w:r w:rsidRPr="00E562AF">
        <w:rPr>
          <w:color w:val="000000"/>
          <w:kern w:val="0"/>
          <w:sz w:val="24"/>
          <w:vertAlign w:val="subscript"/>
        </w:rPr>
        <w:t>e</w:t>
      </w:r>
      <w:r w:rsidRPr="00E562AF">
        <w:rPr>
          <w:i/>
          <w:color w:val="000000"/>
          <w:kern w:val="0"/>
          <w:sz w:val="24"/>
        </w:rPr>
        <w:t xml:space="preserve"> </w:t>
      </w:r>
      <w:r>
        <w:rPr>
          <w:i/>
          <w:color w:val="000000"/>
          <w:kern w:val="0"/>
          <w:sz w:val="24"/>
        </w:rPr>
        <w:t>Φ</w:t>
      </w:r>
      <w:r>
        <w:rPr>
          <w:i/>
          <w:color w:val="000000"/>
          <w:kern w:val="0"/>
          <w:sz w:val="24"/>
          <w:vertAlign w:val="subscript"/>
        </w:rPr>
        <w:t>N</w:t>
      </w:r>
      <w:r>
        <w:rPr>
          <w:color w:val="000000"/>
          <w:kern w:val="0"/>
          <w:sz w:val="24"/>
        </w:rPr>
        <w:t>=</w:t>
      </w:r>
    </w:p>
    <w:p w:rsidR="005841C9" w:rsidRDefault="00461E94" w:rsidP="005841C9">
      <w:pPr>
        <w:widowControl/>
        <w:autoSpaceDN w:val="0"/>
        <w:spacing w:line="360" w:lineRule="auto"/>
        <w:ind w:firstLine="540"/>
        <w:rPr>
          <w:rFonts w:ascii="SimHei" w:eastAsia="SimHei" w:hint="eastAsia"/>
          <w:color w:val="000000"/>
          <w:kern w:val="0"/>
          <w:sz w:val="24"/>
        </w:rPr>
      </w:pPr>
      <w:r>
        <w:rPr>
          <w:noProof/>
          <w:kern w:val="0"/>
          <w:sz w:val="24"/>
          <w:lang w:eastAsia="en-US"/>
        </w:rPr>
        <w:drawing>
          <wp:inline distT="0" distB="0" distL="0" distR="0">
            <wp:extent cx="3190875" cy="228600"/>
            <wp:effectExtent l="0" t="0" r="0" b="0"/>
            <wp:docPr id="43" name="图片 9" descr="wps_clip_image-125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wps_clip_image-12517"/>
                    <pic:cNvPicPr>
                      <a:picLocks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1C9">
        <w:rPr>
          <w:rFonts w:ascii="SimHei" w:eastAsia="SimHei" w:hint="eastAsia"/>
          <w:color w:val="000000"/>
          <w:kern w:val="0"/>
          <w:sz w:val="24"/>
        </w:rPr>
        <w:t>；</w:t>
      </w:r>
    </w:p>
    <w:p w:rsidR="005841C9" w:rsidRDefault="005841C9" w:rsidP="005841C9">
      <w:pPr>
        <w:widowControl/>
        <w:autoSpaceDN w:val="0"/>
        <w:spacing w:line="360" w:lineRule="auto"/>
        <w:ind w:firstLine="45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ascii="SimSun" w:hAnsi="SimSun" w:hint="eastAsia"/>
          <w:kern w:val="0"/>
          <w:sz w:val="24"/>
        </w:rPr>
        <w:t>）额定电磁转矩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2543175" cy="228600"/>
            <wp:effectExtent l="0" t="0" r="0" b="0"/>
            <wp:docPr id="44" name="图片 10" descr="wps_clip_image-5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wps_clip_image-5142"/>
                    <pic:cNvPicPr>
                      <a:picLocks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；</w:t>
      </w:r>
    </w:p>
    <w:p w:rsidR="005841C9" w:rsidRDefault="005841C9" w:rsidP="005841C9">
      <w:pPr>
        <w:widowControl/>
        <w:autoSpaceDN w:val="0"/>
        <w:spacing w:line="360" w:lineRule="auto"/>
        <w:ind w:firstLine="45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）额定输出转矩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2571750" cy="447675"/>
            <wp:effectExtent l="0" t="0" r="0" b="0"/>
            <wp:docPr id="45" name="图片 11" descr="wps_clip_image-95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wps_clip_image-9544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；</w:t>
      </w:r>
    </w:p>
    <w:p w:rsidR="005841C9" w:rsidRDefault="005841C9" w:rsidP="005841C9">
      <w:pPr>
        <w:widowControl/>
        <w:autoSpaceDN w:val="0"/>
        <w:spacing w:line="360" w:lineRule="auto"/>
        <w:ind w:firstLine="45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ascii="SimSun" w:hAnsi="SimSun" w:hint="eastAsia"/>
          <w:kern w:val="0"/>
          <w:sz w:val="24"/>
        </w:rPr>
        <w:t>）空载转矩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2552700" cy="228600"/>
            <wp:effectExtent l="0" t="0" r="0" b="0"/>
            <wp:docPr id="46" name="图片 12" descr="wps_clip_image-4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wps_clip_image-4173"/>
                    <pic:cNvPicPr>
                      <a:picLocks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；</w:t>
      </w:r>
    </w:p>
    <w:p w:rsidR="005841C9" w:rsidRDefault="005841C9" w:rsidP="005841C9">
      <w:pPr>
        <w:widowControl/>
        <w:autoSpaceDN w:val="0"/>
        <w:spacing w:line="360" w:lineRule="auto"/>
        <w:ind w:firstLine="450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ascii="SimSun" w:hAnsi="SimSun" w:hint="eastAsia"/>
          <w:kern w:val="0"/>
          <w:sz w:val="24"/>
        </w:rPr>
        <w:t>）理想空载转矩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2247900" cy="447675"/>
            <wp:effectExtent l="0" t="0" r="0" b="0"/>
            <wp:docPr id="47" name="图片 13" descr="wps_clip_image-180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wps_clip_image-18077"/>
                    <pic:cNvPicPr>
                      <a:picLocks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；</w:t>
      </w:r>
    </w:p>
    <w:p w:rsidR="005841C9" w:rsidRDefault="005841C9" w:rsidP="005841C9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    （</w:t>
      </w:r>
      <w:r>
        <w:rPr>
          <w:rFonts w:hint="eastAsia"/>
          <w:kern w:val="0"/>
          <w:sz w:val="24"/>
        </w:rPr>
        <w:t>5</w:t>
      </w:r>
      <w:r>
        <w:rPr>
          <w:rFonts w:ascii="SimSun" w:hAnsi="SimSun" w:hint="eastAsia"/>
          <w:kern w:val="0"/>
          <w:sz w:val="24"/>
        </w:rPr>
        <w:t>）实际空载转矩</w:t>
      </w:r>
    </w:p>
    <w:p w:rsidR="005841C9" w:rsidRDefault="00461E94" w:rsidP="005841C9">
      <w:pPr>
        <w:widowControl/>
        <w:autoSpaceDN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>
        <w:rPr>
          <w:noProof/>
          <w:kern w:val="0"/>
          <w:sz w:val="24"/>
          <w:lang w:eastAsia="en-US"/>
        </w:rPr>
        <w:drawing>
          <wp:inline distT="0" distB="0" distL="0" distR="0">
            <wp:extent cx="3838575" cy="447675"/>
            <wp:effectExtent l="0" t="0" r="0" b="0"/>
            <wp:docPr id="48" name="图片 14" descr="wps_clip_image-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wps_clip_image-1026"/>
                    <pic:cNvPicPr>
                      <a:picLocks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  <w:sz w:val="24"/>
          <w:lang w:eastAsia="en-US"/>
        </w:rPr>
        <w:drawing>
          <wp:inline distT="0" distB="0" distL="0" distR="0">
            <wp:extent cx="981075" cy="180975"/>
            <wp:effectExtent l="0" t="0" r="0" b="0"/>
            <wp:docPr id="49" name="图片 15" descr="wps_clip_image-60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ps_clip_image-6023"/>
                    <pic:cNvPicPr>
                      <a:picLocks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06" w:rsidRDefault="00923C06" w:rsidP="00923C06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/>
          <w:kern w:val="0"/>
          <w:sz w:val="24"/>
        </w:rPr>
      </w:pPr>
      <w:r w:rsidRPr="00FB64FC">
        <w:rPr>
          <w:rFonts w:ascii="SimSun" w:hAnsi="SimSun" w:hint="eastAsia"/>
          <w:color w:val="000000"/>
          <w:kern w:val="0"/>
          <w:sz w:val="24"/>
        </w:rPr>
        <w:t>一台他励直流电动机数据为：</w:t>
      </w:r>
      <w:r>
        <w:rPr>
          <w:rFonts w:ascii="SimSun" w:hAnsi="SimSun" w:hint="eastAsia"/>
          <w:kern w:val="0"/>
          <w:sz w:val="24"/>
        </w:rPr>
        <w:t>P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</w:t>
      </w:r>
      <w:r>
        <w:rPr>
          <w:rFonts w:ascii="SimSun" w:hAnsi="SimSun"/>
          <w:kern w:val="0"/>
          <w:sz w:val="24"/>
        </w:rPr>
        <w:t>8</w:t>
      </w:r>
      <w:r>
        <w:rPr>
          <w:rFonts w:ascii="SimSun" w:hAnsi="SimSun" w:hint="eastAsia"/>
          <w:kern w:val="0"/>
          <w:sz w:val="24"/>
        </w:rPr>
        <w:t>kW，U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=110V，I</w:t>
      </w:r>
      <w:r>
        <w:rPr>
          <w:rFonts w:ascii="SimSun" w:hAnsi="SimSun" w:hint="eastAsia"/>
          <w:kern w:val="0"/>
          <w:sz w:val="24"/>
          <w:vertAlign w:val="subscript"/>
        </w:rPr>
        <w:t xml:space="preserve"> N</w:t>
      </w:r>
      <w:r>
        <w:rPr>
          <w:rFonts w:ascii="SimSun" w:hAnsi="SimSun" w:hint="eastAsia"/>
          <w:kern w:val="0"/>
          <w:sz w:val="24"/>
        </w:rPr>
        <w:t>=</w:t>
      </w:r>
      <w:r>
        <w:rPr>
          <w:rFonts w:ascii="SimSun" w:hAnsi="SimSun"/>
          <w:kern w:val="0"/>
          <w:sz w:val="24"/>
        </w:rPr>
        <w:t>80</w:t>
      </w:r>
      <w:r>
        <w:rPr>
          <w:rFonts w:ascii="SimSun" w:hAnsi="SimSun" w:hint="eastAsia"/>
          <w:kern w:val="0"/>
          <w:sz w:val="24"/>
        </w:rPr>
        <w:t>A，n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=1500r/min，电枢回路电阻R</w:t>
      </w:r>
      <w:r>
        <w:rPr>
          <w:rFonts w:ascii="SimSun" w:hAnsi="SimSun" w:hint="eastAsia"/>
          <w:kern w:val="0"/>
          <w:sz w:val="24"/>
          <w:vertAlign w:val="subscript"/>
        </w:rPr>
        <w:t>a</w:t>
      </w:r>
      <w:r>
        <w:rPr>
          <w:rFonts w:ascii="SimSun" w:hAnsi="SimSun" w:hint="eastAsia"/>
          <w:kern w:val="0"/>
          <w:sz w:val="24"/>
        </w:rPr>
        <w:t>=0.1</w:t>
      </w:r>
      <w:r w:rsidR="00F13BAA">
        <w:rPr>
          <w:rFonts w:ascii="SimSun" w:hAnsi="SimSun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Ω，求：（1）U=U</w:t>
      </w:r>
      <w:r>
        <w:rPr>
          <w:rFonts w:ascii="SimSun" w:hAnsi="SimSun" w:hint="eastAsia"/>
          <w:kern w:val="0"/>
          <w:sz w:val="24"/>
          <w:vertAlign w:val="subscript"/>
        </w:rPr>
        <w:t xml:space="preserve"> N</w:t>
      </w:r>
      <w:r>
        <w:rPr>
          <w:rFonts w:ascii="SimSun" w:hAnsi="SimSun" w:hint="eastAsia"/>
          <w:kern w:val="0"/>
          <w:sz w:val="24"/>
        </w:rPr>
        <w:t>，Φ=Φ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条件下，电枢电流I</w:t>
      </w:r>
      <w:r>
        <w:rPr>
          <w:rFonts w:ascii="SimSun" w:hAnsi="SimSun" w:hint="eastAsia"/>
          <w:kern w:val="0"/>
          <w:sz w:val="24"/>
          <w:vertAlign w:val="subscript"/>
        </w:rPr>
        <w:t>a</w:t>
      </w:r>
      <w:r>
        <w:rPr>
          <w:rFonts w:ascii="SimSun" w:hAnsi="SimSun" w:hint="eastAsia"/>
          <w:kern w:val="0"/>
          <w:sz w:val="24"/>
        </w:rPr>
        <w:t>=</w:t>
      </w:r>
      <w:r w:rsidR="00F13BAA">
        <w:rPr>
          <w:rFonts w:ascii="SimSun" w:hAnsi="SimSun"/>
          <w:kern w:val="0"/>
          <w:sz w:val="24"/>
        </w:rPr>
        <w:t>55</w:t>
      </w:r>
      <w:r>
        <w:rPr>
          <w:rFonts w:ascii="SimSun" w:hAnsi="SimSun" w:hint="eastAsia"/>
          <w:kern w:val="0"/>
          <w:sz w:val="24"/>
        </w:rPr>
        <w:t>A时转速是多少？（2） U=U</w:t>
      </w:r>
      <w:r>
        <w:rPr>
          <w:rFonts w:ascii="SimSun" w:hAnsi="SimSun" w:hint="eastAsia"/>
          <w:kern w:val="0"/>
          <w:sz w:val="24"/>
          <w:vertAlign w:val="subscript"/>
        </w:rPr>
        <w:t xml:space="preserve"> N  </w:t>
      </w:r>
      <w:r>
        <w:rPr>
          <w:rFonts w:ascii="SimSun" w:hAnsi="SimSun" w:hint="eastAsia"/>
          <w:kern w:val="0"/>
          <w:sz w:val="24"/>
        </w:rPr>
        <w:t>条件下，主磁通减少1</w:t>
      </w:r>
      <w:r w:rsidR="00F13BAA">
        <w:rPr>
          <w:rFonts w:ascii="SimSun" w:hAnsi="SimSun"/>
          <w:kern w:val="0"/>
          <w:sz w:val="24"/>
        </w:rPr>
        <w:t>0</w:t>
      </w:r>
      <w:r>
        <w:rPr>
          <w:rFonts w:ascii="SimSun" w:hAnsi="SimSun" w:hint="eastAsia"/>
          <w:kern w:val="0"/>
          <w:sz w:val="24"/>
        </w:rPr>
        <w:t>%，负载转矩为T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不变</w:t>
      </w:r>
      <w:r>
        <w:rPr>
          <w:rFonts w:ascii="SimSun" w:hAnsi="SimSun" w:hint="eastAsia"/>
          <w:kern w:val="0"/>
          <w:sz w:val="24"/>
        </w:rPr>
        <w:lastRenderedPageBreak/>
        <w:t>时，电动机电枢电流与转速是多少？（3）U=U</w:t>
      </w:r>
      <w:r>
        <w:rPr>
          <w:rFonts w:ascii="SimSun" w:hAnsi="SimSun" w:hint="eastAsia"/>
          <w:kern w:val="0"/>
          <w:sz w:val="24"/>
          <w:vertAlign w:val="subscript"/>
        </w:rPr>
        <w:t xml:space="preserve"> N</w:t>
      </w:r>
      <w:r>
        <w:rPr>
          <w:rFonts w:ascii="SimSun" w:hAnsi="SimSun" w:hint="eastAsia"/>
          <w:kern w:val="0"/>
          <w:sz w:val="24"/>
        </w:rPr>
        <w:t>，Φ=Φ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条件下，负载转矩为0.</w:t>
      </w:r>
      <w:r w:rsidR="00F13BAA">
        <w:rPr>
          <w:rFonts w:ascii="SimSun" w:hAnsi="SimSun"/>
          <w:kern w:val="0"/>
          <w:sz w:val="24"/>
        </w:rPr>
        <w:t>9</w:t>
      </w:r>
      <w:r>
        <w:rPr>
          <w:rFonts w:ascii="SimSun" w:hAnsi="SimSun" w:hint="eastAsia"/>
          <w:kern w:val="0"/>
          <w:sz w:val="24"/>
        </w:rPr>
        <w:t>T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，转速为</w:t>
      </w:r>
      <w:r w:rsidR="00F13BAA">
        <w:rPr>
          <w:rFonts w:ascii="SimSun" w:hAnsi="SimSun"/>
          <w:kern w:val="0"/>
          <w:sz w:val="24"/>
        </w:rPr>
        <w:t>9</w:t>
      </w:r>
      <w:r>
        <w:rPr>
          <w:rFonts w:ascii="SimSun" w:hAnsi="SimSun" w:hint="eastAsia"/>
          <w:kern w:val="0"/>
          <w:sz w:val="24"/>
        </w:rPr>
        <w:t xml:space="preserve">00r/min，电枢回路应串入多大电阻？ </w:t>
      </w:r>
    </w:p>
    <w:p w:rsidR="00923C06" w:rsidRDefault="00923C06" w:rsidP="00923C0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解：（1）            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24"/>
          <w:lang w:eastAsia="en-US"/>
        </w:rPr>
        <w:pict w14:anchorId="61BCC443">
          <v:shape id="_x0000_i1074" type="#_x0000_t75" style="width:126.6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2256C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E2256C&quot; wsp:rsidP=&quot;00E2256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0.067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24"/>
          <w:lang w:eastAsia="en-US"/>
        </w:rPr>
        <w:pict w14:anchorId="21C2321B">
          <v:shape id="_x0000_i1075" type="#_x0000_t75" style="width:126.6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2256C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E2256C&quot; wsp:rsidP=&quot;00E2256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0.067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</w:p>
    <w:p w:rsidR="00923C06" w:rsidRPr="009723CB" w:rsidRDefault="00461E94" w:rsidP="00F13BAA">
      <w:pPr>
        <w:widowControl/>
        <w:spacing w:line="360" w:lineRule="auto"/>
        <w:ind w:firstLineChars="1050" w:firstLine="2205"/>
        <w:jc w:val="left"/>
        <w:rPr>
          <w:rFonts w:ascii="SimSun" w:hAnsi="SimSun"/>
          <w:kern w:val="0"/>
          <w:sz w:val="24"/>
        </w:rPr>
      </w:pPr>
      <w:r w:rsidRPr="00923C06">
        <w:rPr>
          <w:noProof/>
          <w:lang w:eastAsia="en-US"/>
        </w:rPr>
        <w:pict w14:anchorId="320901A3">
          <v:shape id="_x0000_i1076" type="#_x0000_t75" style="width:150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25EE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625EE0&quot; wsp:rsidRDefault=&quot;00625EE0&quot; wsp:rsidP=&quot;00625EE0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n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543r/min&lt;/m:t&gt;&lt;/m:r&gt;&lt;/m:oMath&gt;&lt;/m:oMathPara&gt;&lt;/w:p&gt;&lt;w:sectPr wsp:rsidR=&quot;00000000&quot; wsp:rsidRPr=&quot;00625EE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</w:p>
    <w:p w:rsidR="00923C06" w:rsidRDefault="00923C06" w:rsidP="00923C0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    （2）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6"/>
          <w:lang w:eastAsia="en-US"/>
        </w:rPr>
        <w:pict w14:anchorId="1E909D2A">
          <v:shape id="_x0000_i1077" type="#_x0000_t75" style="width:12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059E6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1059E6&quot; wsp:rsidP=&quot;001059E6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6"/>
          <w:lang w:eastAsia="en-US"/>
        </w:rPr>
        <w:pict w14:anchorId="2CEA0AA8">
          <v:shape id="_x0000_i1078" type="#_x0000_t75" style="width:12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059E6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1059E6&quot; wsp:rsidP=&quot;001059E6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不变时，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6"/>
          <w:lang w:eastAsia="en-US"/>
        </w:rPr>
        <w:pict w14:anchorId="29A7A3ED">
          <v:shape id="_x0000_i1079" type="#_x0000_t75" style="width:18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51F98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851F98&quot; wsp:rsidP=&quot;00851F98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6"/>
          <w:lang w:eastAsia="en-US"/>
        </w:rPr>
        <w:pict w14:anchorId="1F488D39">
          <v:shape id="_x0000_i1080" type="#_x0000_t75" style="width:18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51F98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851F98&quot; wsp:rsidP=&quot;00851F98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不变，即</w:t>
      </w:r>
      <w:r w:rsidRPr="00923C06">
        <w:rPr>
          <w:kern w:val="0"/>
          <w:sz w:val="24"/>
        </w:rPr>
        <w:fldChar w:fldCharType="begin"/>
      </w:r>
      <w:r w:rsidRPr="00923C06">
        <w:rPr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6"/>
          <w:lang w:eastAsia="en-US"/>
        </w:rPr>
        <w:pict w14:anchorId="3D5E7A2E">
          <v:shape id="_x0000_i1081" type="#_x0000_t75" style="width:87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B78A1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1B78A1&quot; wsp:rsidP=&quot;001B78A1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Î¦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923C06">
        <w:rPr>
          <w:kern w:val="0"/>
          <w:sz w:val="24"/>
        </w:rPr>
        <w:instrText xml:space="preserve"> </w:instrText>
      </w:r>
      <w:r w:rsidRPr="00923C06">
        <w:rPr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6"/>
          <w:lang w:eastAsia="en-US"/>
        </w:rPr>
        <w:pict w14:anchorId="6C821292">
          <v:shape id="_x0000_i1082" type="#_x0000_t75" style="width:87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B78A1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1B78A1&quot; wsp:rsidP=&quot;001B78A1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Î¦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923C06">
        <w:rPr>
          <w:kern w:val="0"/>
          <w:sz w:val="24"/>
        </w:rPr>
        <w:fldChar w:fldCharType="end"/>
      </w:r>
    </w:p>
    <w:p w:rsidR="00923C06" w:rsidRPr="009723CB" w:rsidRDefault="00461E94" w:rsidP="00F13BAA">
      <w:pPr>
        <w:widowControl/>
        <w:spacing w:line="360" w:lineRule="auto"/>
        <w:ind w:firstLineChars="900" w:firstLine="1890"/>
        <w:jc w:val="left"/>
        <w:rPr>
          <w:rFonts w:ascii="SimSun" w:hAnsi="SimSun"/>
          <w:kern w:val="0"/>
          <w:sz w:val="24"/>
        </w:rPr>
      </w:pPr>
      <w:r w:rsidRPr="00923C06">
        <w:rPr>
          <w:noProof/>
          <w:lang w:eastAsia="en-US"/>
        </w:rPr>
        <w:pict w14:anchorId="550F5F67">
          <v:shape id="_x0000_i1083" type="#_x0000_t75" style="width:153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33E6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B33E66&quot; wsp:rsidRDefault=&quot;00B33E66&quot; wsp:rsidP=&quot;00B33E66&quot;&gt;&lt;m:oMathPara&gt;&lt;m:oMath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den&gt;&lt;/m:f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0.9Î¦&lt;/m:t&gt;&lt;/m:r&gt;&lt;/m:den&gt;&lt;/m:f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88.9A&lt;/m:t&gt;&lt;/m:r&gt;&lt;/m:oMath&gt;&lt;/m:oMathPara&gt;&lt;/w:p&gt;&lt;w:sectPr wsp:rsidR=&quot;00000000&quot; wsp:rsidRPr=&quot;00B33E6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</w:p>
    <w:p w:rsidR="00923C06" w:rsidRPr="009723CB" w:rsidRDefault="00923C06" w:rsidP="00923C06">
      <w:pPr>
        <w:widowControl/>
        <w:spacing w:line="360" w:lineRule="auto"/>
        <w:ind w:firstLine="570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</w:t>
      </w:r>
      <w:r w:rsidR="00F13BAA">
        <w:rPr>
          <w:rFonts w:ascii="SimSun" w:hAnsi="SimSun"/>
          <w:kern w:val="0"/>
          <w:sz w:val="24"/>
        </w:rPr>
        <w:t xml:space="preserve">        </w:t>
      </w:r>
      <w:r>
        <w:rPr>
          <w:rFonts w:ascii="SimSun" w:hAnsi="SimSun" w:hint="eastAsia"/>
          <w:kern w:val="0"/>
          <w:sz w:val="24"/>
        </w:rPr>
        <w:t xml:space="preserve">  </w:t>
      </w:r>
      <w:r w:rsidR="00461E94" w:rsidRPr="00923C06">
        <w:rPr>
          <w:rFonts w:hint="eastAsia"/>
          <w:noProof/>
          <w:lang w:eastAsia="en-US"/>
        </w:rPr>
        <w:pict w14:anchorId="49CBCFB4">
          <v:shape id="_x0000_i1084" type="#_x0000_t75" style="width:150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B79EF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CB79EF&quot; wsp:rsidRDefault=&quot;00CB79EF&quot; wsp:rsidP=&quot;00CB79EF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n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482r/min&lt;/m:t&gt;&lt;/m:r&gt;&lt;/m:oMath&gt;&lt;/m:oMathPara&gt;&lt;/w:p&gt;&lt;w:sectPr wsp:rsidR=&quot;00000000&quot; wsp:rsidRPr=&quot;00CB79EF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8" o:title="" chromakey="white"/>
          </v:shape>
        </w:pict>
      </w:r>
    </w:p>
    <w:p w:rsidR="00923C06" w:rsidRDefault="00923C06" w:rsidP="00923C0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    （3）不计空载转矩时，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6"/>
          <w:lang w:eastAsia="en-US"/>
        </w:rPr>
        <w:pict w14:anchorId="2AEC0BB3">
          <v:shape id="_x0000_i1085" type="#_x0000_t75" style="width:45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3226C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03226C&quot; wsp:rsidP=&quot;0003226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9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6"/>
          <w:lang w:eastAsia="en-US"/>
        </w:rPr>
        <w:pict w14:anchorId="3C89ADAA">
          <v:shape id="_x0000_i1086" type="#_x0000_t75" style="width:45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3226C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03226C&quot; wsp:rsidP=&quot;0003226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9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，故：</w:t>
      </w:r>
    </w:p>
    <w:p w:rsidR="00923C06" w:rsidRPr="009723CB" w:rsidRDefault="00461E94" w:rsidP="00F13BAA">
      <w:pPr>
        <w:widowControl/>
        <w:spacing w:line="360" w:lineRule="auto"/>
        <w:ind w:firstLineChars="850" w:firstLine="1785"/>
        <w:jc w:val="left"/>
        <w:rPr>
          <w:rFonts w:ascii="SimSun" w:hAnsi="SimSun" w:hint="eastAsia"/>
          <w:kern w:val="0"/>
          <w:sz w:val="24"/>
        </w:rPr>
      </w:pPr>
      <w:r w:rsidRPr="00923C06">
        <w:rPr>
          <w:noProof/>
          <w:lang w:eastAsia="en-US"/>
        </w:rPr>
        <w:pict w14:anchorId="08D83238">
          <v:shape id="_x0000_i1087" type="#_x0000_t75" style="width:212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05D01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F05D01&quot; wsp:rsidRDefault=&quot;00F05D01&quot; wsp:rsidP=&quot;00F05D01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9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9*9.55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45.84N.m&lt;/m:t&gt;&lt;/m:r&gt;&lt;/m:oMath&gt;&lt;/m:oMathPara&gt;&lt;/w:p&gt;&lt;w:sectPr wsp:rsidR=&quot;00000000&quot; wsp:rsidRPr=&quot;00F05D0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0" o:title="" chromakey="white"/>
          </v:shape>
        </w:pict>
      </w:r>
    </w:p>
    <w:p w:rsidR="00923C06" w:rsidRPr="00923C06" w:rsidRDefault="00923C06" w:rsidP="00F13BAA">
      <w:pPr>
        <w:widowControl/>
        <w:spacing w:line="360" w:lineRule="auto"/>
        <w:ind w:firstLine="570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</w:t>
      </w:r>
      <w:r w:rsidR="00F13BAA">
        <w:rPr>
          <w:rFonts w:ascii="SimSun" w:hAnsi="SimSun"/>
          <w:kern w:val="0"/>
          <w:sz w:val="24"/>
        </w:rPr>
        <w:t xml:space="preserve">       </w:t>
      </w:r>
      <w:r>
        <w:rPr>
          <w:rFonts w:ascii="SimSun" w:hAnsi="SimSun" w:hint="eastAsia"/>
          <w:kern w:val="0"/>
          <w:sz w:val="24"/>
        </w:rPr>
        <w:t xml:space="preserve">  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24"/>
          <w:lang w:eastAsia="en-US"/>
        </w:rPr>
        <w:pict w14:anchorId="690B518D">
          <v:shape id="_x0000_i1088" type="#_x0000_t75" style="width:98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E4880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EE4880&quot; wsp:rsidP=&quot;00EE4880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n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B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1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24"/>
          <w:lang w:eastAsia="en-US"/>
        </w:rPr>
        <w:pict w14:anchorId="72448BCD">
          <v:shape id="_x0000_i1089" type="#_x0000_t75" style="width:98.4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E4880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EE4880&quot; wsp:rsidP=&quot;00EE4880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n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U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B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sub&gt;&lt;/m:sSub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C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¦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1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 xml:space="preserve">    解得：</w:t>
      </w:r>
      <w:r w:rsidRPr="00923C06">
        <w:rPr>
          <w:rFonts w:ascii="SimSun" w:hAnsi="SimSun"/>
          <w:kern w:val="0"/>
          <w:sz w:val="24"/>
        </w:rPr>
        <w:fldChar w:fldCharType="begin"/>
      </w:r>
      <w:r w:rsidRPr="00923C06">
        <w:rPr>
          <w:rFonts w:ascii="SimSun" w:hAnsi="SimSun"/>
          <w:kern w:val="0"/>
          <w:sz w:val="24"/>
        </w:rPr>
        <w:instrText xml:space="preserve"> QUOTE </w:instrText>
      </w:r>
      <w:r w:rsidR="00461E94" w:rsidRPr="00923C06">
        <w:rPr>
          <w:rFonts w:hint="eastAsia"/>
          <w:noProof/>
          <w:position w:val="-6"/>
          <w:lang w:eastAsia="en-US"/>
        </w:rPr>
        <w:pict w14:anchorId="4AB421CC">
          <v:shape id="_x0000_i1090" type="#_x0000_t75" style="width:7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0D3728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0D3728&quot; wsp:rsidP=&quot;000D37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B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31.68Î©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923C06">
        <w:rPr>
          <w:rFonts w:ascii="SimSun" w:hAnsi="SimSun"/>
          <w:kern w:val="0"/>
          <w:sz w:val="24"/>
        </w:rPr>
        <w:instrText xml:space="preserve"> </w:instrText>
      </w:r>
      <w:r w:rsidRPr="00923C06">
        <w:rPr>
          <w:rFonts w:ascii="SimSun" w:hAnsi="SimSun"/>
          <w:kern w:val="0"/>
          <w:sz w:val="24"/>
        </w:rPr>
        <w:fldChar w:fldCharType="separate"/>
      </w:r>
      <w:r w:rsidR="00461E94" w:rsidRPr="00923C06">
        <w:rPr>
          <w:rFonts w:hint="eastAsia"/>
          <w:noProof/>
          <w:position w:val="-6"/>
          <w:lang w:eastAsia="en-US"/>
        </w:rPr>
        <w:pict w14:anchorId="7B815F5B">
          <v:shape id="_x0000_i1091" type="#_x0000_t75" style="width:7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0D3728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0D3728&quot; wsp:rsidP=&quot;000D37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B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31.68Î©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923C06">
        <w:rPr>
          <w:rFonts w:ascii="SimSun" w:hAnsi="SimSun"/>
          <w:kern w:val="0"/>
          <w:sz w:val="24"/>
        </w:rPr>
        <w:fldChar w:fldCharType="end"/>
      </w:r>
    </w:p>
    <w:p w:rsidR="0097366A" w:rsidRDefault="0097366A">
      <w:pPr>
        <w:ind w:left="1905"/>
        <w:rPr>
          <w:sz w:val="24"/>
        </w:rPr>
      </w:pPr>
    </w:p>
    <w:p w:rsidR="00BA1056" w:rsidRDefault="00BA1056">
      <w:pPr>
        <w:ind w:left="1905"/>
        <w:rPr>
          <w:rFonts w:hint="eastAsia"/>
          <w:sz w:val="24"/>
        </w:rPr>
      </w:pPr>
    </w:p>
    <w:p w:rsidR="00BA1056" w:rsidRPr="00BA1056" w:rsidRDefault="00BA1056" w:rsidP="00BA1056">
      <w:pPr>
        <w:numPr>
          <w:ilvl w:val="0"/>
          <w:numId w:val="13"/>
        </w:numPr>
        <w:rPr>
          <w:color w:val="FF0000"/>
        </w:rPr>
      </w:pPr>
    </w:p>
    <w:p w:rsidR="00BA1056" w:rsidRDefault="00461E94" w:rsidP="00BA1056">
      <w:pPr>
        <w:ind w:left="1230"/>
        <w:rPr>
          <w:rFonts w:hint="eastAsia"/>
        </w:rPr>
      </w:pPr>
      <w:r>
        <w:rPr>
          <w:rFonts w:hint="eastAsia"/>
          <w:noProof/>
          <w:lang w:eastAsia="en-US"/>
        </w:rPr>
        <w:drawing>
          <wp:inline distT="0" distB="0" distL="0" distR="0">
            <wp:extent cx="5273040" cy="137922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/>
                    <pic:cNvPicPr>
                      <a:picLocks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lastRenderedPageBreak/>
        <w:drawing>
          <wp:inline distT="0" distB="0" distL="0" distR="0">
            <wp:extent cx="5269230" cy="1906905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9"/>
                    <pic:cNvPicPr>
                      <a:picLocks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56" w:rsidRDefault="00461E94" w:rsidP="00BA1056">
      <w:pPr>
        <w:ind w:left="1230"/>
        <w:rPr>
          <w:rFonts w:hint="eastAsia"/>
        </w:rPr>
      </w:pPr>
      <w:r>
        <w:rPr>
          <w:rFonts w:hint="eastAsia"/>
          <w:noProof/>
          <w:lang w:eastAsia="en-US"/>
        </w:rPr>
        <w:drawing>
          <wp:inline distT="0" distB="0" distL="0" distR="0">
            <wp:extent cx="5271135" cy="2893695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0"/>
                    <pic:cNvPicPr>
                      <a:picLocks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drawing>
          <wp:inline distT="0" distB="0" distL="0" distR="0">
            <wp:extent cx="5269230" cy="3457575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1"/>
                    <pic:cNvPicPr>
                      <a:picLocks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56" w:rsidRDefault="00BA1056" w:rsidP="00BA1056">
      <w:pPr>
        <w:widowControl/>
        <w:spacing w:line="360" w:lineRule="auto"/>
        <w:ind w:left="540"/>
        <w:jc w:val="left"/>
        <w:rPr>
          <w:rFonts w:ascii="SimSun" w:hAnsi="SimSun" w:hint="eastAsia"/>
          <w:kern w:val="0"/>
          <w:sz w:val="24"/>
        </w:rPr>
      </w:pP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lastRenderedPageBreak/>
        <w:t>三相变压器额定容量为20kV·A，额定电压为10/0.4 kV，额定频率为50H</w:t>
      </w:r>
      <w:r>
        <w:rPr>
          <w:rFonts w:ascii="SimSun" w:hAnsi="SimSun" w:hint="eastAsia"/>
          <w:kern w:val="0"/>
          <w:sz w:val="24"/>
          <w:vertAlign w:val="subscript"/>
        </w:rPr>
        <w:t>Z</w:t>
      </w:r>
      <w:r>
        <w:rPr>
          <w:rFonts w:ascii="SimSun" w:hAnsi="SimSun" w:hint="eastAsia"/>
          <w:kern w:val="0"/>
          <w:sz w:val="24"/>
        </w:rPr>
        <w:t>，Y，y0联结，高压绕组匝数为3300。试求：（1）变压器高压侧和低压侧的额定电流；（2）高压和低压绕组的额定电压；（3）绘出变压器Y，y0的接线图。</w:t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解：（1）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323975" cy="447675"/>
            <wp:effectExtent l="0" t="0" r="0" b="0"/>
            <wp:docPr id="72" name="Picture 72" descr="wps_clip_image-18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2" descr="wps_clip_image-18555"/>
                    <pic:cNvPicPr>
                      <a:picLocks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47800" cy="447675"/>
            <wp:effectExtent l="0" t="0" r="0" b="0"/>
            <wp:docPr id="73" name="Picture 73" descr="wps_clip_image-69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3" descr="wps_clip_image-6947"/>
                    <pic:cNvPicPr>
                      <a:picLocks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（2）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09700" cy="419100"/>
            <wp:effectExtent l="0" t="0" r="0" b="0"/>
            <wp:docPr id="74" name="Picture 74" descr="wps_clip_image-323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4" descr="wps_clip_image-32307"/>
                    <pic:cNvPicPr>
                      <a:picLocks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38275" cy="419100"/>
            <wp:effectExtent l="0" t="0" r="0" b="0"/>
            <wp:docPr id="75" name="Picture 75" descr="wps_clip_image-135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 descr="wps_clip_image-13532"/>
                    <pic:cNvPicPr>
                      <a:picLocks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一台三相笼型异步电动机的数据为P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=40kW,U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=380V,n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=2930r/min,η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=0.9, cosΦ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=0.85，k</w:t>
      </w:r>
      <w:r>
        <w:rPr>
          <w:rFonts w:ascii="SimSun" w:hAnsi="SimSun" w:hint="eastAsia"/>
          <w:kern w:val="0"/>
          <w:sz w:val="24"/>
          <w:vertAlign w:val="subscript"/>
        </w:rPr>
        <w:t>i</w:t>
      </w:r>
      <w:r>
        <w:rPr>
          <w:rFonts w:ascii="SimSun" w:hAnsi="SimSun" w:hint="eastAsia"/>
          <w:kern w:val="0"/>
          <w:sz w:val="24"/>
        </w:rPr>
        <w:t>=5.5, k</w:t>
      </w:r>
      <w:r>
        <w:rPr>
          <w:rFonts w:ascii="SimSun" w:hAnsi="SimSun" w:hint="eastAsia"/>
          <w:kern w:val="0"/>
          <w:sz w:val="24"/>
          <w:vertAlign w:val="subscript"/>
        </w:rPr>
        <w:t>st</w:t>
      </w:r>
      <w:r>
        <w:rPr>
          <w:rFonts w:ascii="SimSun" w:hAnsi="SimSun" w:hint="eastAsia"/>
          <w:kern w:val="0"/>
          <w:sz w:val="24"/>
        </w:rPr>
        <w:t>=1.2，定子绕组为三角形联结，供电变压器允许起动电流为150A，能否在下列情况下用Y—△降压起动？ （1）负载转矩为0.25TN;(2)负载转矩为0.5TN。</w:t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解：额定电流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448050" cy="447675"/>
            <wp:effectExtent l="0" t="0" r="0" b="0"/>
            <wp:docPr id="76" name="Picture 76" descr="wps_clip_image-40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6" descr="wps_clip_image-4057"/>
                    <pic:cNvPicPr>
                      <a:picLocks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直接起动电流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019300" cy="228600"/>
            <wp:effectExtent l="0" t="0" r="0" b="0"/>
            <wp:docPr id="77" name="Picture 77" descr="wps_clip_image-22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7" descr="wps_clip_image-22770"/>
                    <pic:cNvPicPr>
                      <a:picLocks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采用Y-Δ降压起动时</w:t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起动电流：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381250" cy="400050"/>
            <wp:effectExtent l="0" t="0" r="0" b="0"/>
            <wp:docPr id="78" name="Picture 78" descr="wps_clip_image-25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8" descr="wps_clip_image-2506"/>
                    <pic:cNvPicPr>
                      <a:picLocks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起动转矩：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476500" cy="400050"/>
            <wp:effectExtent l="0" t="0" r="0" b="0"/>
            <wp:docPr id="79" name="Picture 79" descr="wps_clip_image-165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9" descr="wps_clip_image-16585"/>
                    <pic:cNvPicPr>
                      <a:picLocks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Default="004C2098" w:rsidP="004C2098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可见：（1）当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752475" cy="228600"/>
            <wp:effectExtent l="0" t="0" r="0" b="0"/>
            <wp:docPr id="80" name="Picture 80" descr="wps_clip_image-136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0" descr="wps_clip_image-13669"/>
                    <pic:cNvPicPr>
                      <a:picLocks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>时，可以起动；（2）当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676275" cy="228600"/>
            <wp:effectExtent l="0" t="0" r="0" b="0"/>
            <wp:docPr id="81" name="Picture 81" descr="wps_clip_image-266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1" descr="wps_clip_image-26680"/>
                    <pic:cNvPicPr>
                      <a:picLocks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>时，不能起动。</w:t>
      </w:r>
    </w:p>
    <w:p w:rsidR="00DB7593" w:rsidRDefault="00DB7593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</w:p>
    <w:p w:rsidR="00DB7593" w:rsidRPr="005A5A18" w:rsidRDefault="00DB7593" w:rsidP="00DB7593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某三相六极</w:t>
      </w:r>
      <w:r w:rsidR="00A04B99">
        <w:rPr>
          <w:rFonts w:ascii="SimSun" w:hAnsi="SimSun" w:hint="eastAsia"/>
          <w:sz w:val="24"/>
        </w:rPr>
        <w:t>50Hz</w:t>
      </w:r>
      <w:r w:rsidRPr="005A5A18">
        <w:rPr>
          <w:rFonts w:ascii="SimSun" w:hAnsi="SimSun" w:hint="eastAsia"/>
          <w:sz w:val="24"/>
        </w:rPr>
        <w:t>感应电动机，额定转速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600" w:dyaOrig="360" w14:anchorId="45B60B56">
          <v:shape id="_x0000_i1106" type="#_x0000_t75" style="width:79.5pt;height:18pt" o:ole="">
            <v:imagedata r:id="rId97" o:title=""/>
          </v:shape>
          <o:OLEObject Type="Embed" ProgID="Equation.3" ShapeID="_x0000_i1106" DrawAspect="Content" ObjectID="_1558181789" r:id="rId98"/>
        </w:object>
      </w:r>
      <w:r w:rsidRPr="005A5A18">
        <w:rPr>
          <w:rFonts w:ascii="SimSun" w:hAnsi="SimSun" w:hint="eastAsia"/>
          <w:sz w:val="24"/>
        </w:rPr>
        <w:t>，转子每相电阻</w:t>
      </w:r>
      <w:r w:rsidR="00461E94" w:rsidRPr="005A5A18">
        <w:rPr>
          <w:rFonts w:ascii="SimSun" w:hAnsi="SimSun" w:hint="eastAsia"/>
          <w:noProof/>
          <w:position w:val="-10"/>
          <w:sz w:val="24"/>
          <w:lang w:eastAsia="en-US"/>
        </w:rPr>
        <w:object w:dxaOrig="1120" w:dyaOrig="340" w14:anchorId="73DDC140">
          <v:shape id="_x0000_i1107" type="#_x0000_t75" style="width:55.5pt;height:16.5pt" o:ole="">
            <v:imagedata r:id="rId99" o:title=""/>
          </v:shape>
          <o:OLEObject Type="Embed" ProgID="Equation.3" ShapeID="_x0000_i1107" DrawAspect="Content" ObjectID="_1558181790" r:id="rId100"/>
        </w:object>
      </w:r>
      <w:r w:rsidRPr="005A5A18">
        <w:rPr>
          <w:rFonts w:ascii="SimSun" w:hAnsi="SimSun" w:hint="eastAsia"/>
          <w:sz w:val="24"/>
        </w:rPr>
        <w:t>，为使恒转矩负载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820" w:dyaOrig="360" w14:anchorId="1D4B9A61">
          <v:shape id="_x0000_i1108" type="#_x0000_t75" style="width:40.5pt;height:18pt" o:ole="">
            <v:imagedata r:id="rId101" o:title=""/>
          </v:shape>
          <o:OLEObject Type="Embed" ProgID="Equation.3" ShapeID="_x0000_i1108" DrawAspect="Content" ObjectID="_1558181791" r:id="rId102"/>
        </w:object>
      </w:r>
      <w:r w:rsidRPr="005A5A18">
        <w:rPr>
          <w:rFonts w:ascii="SimSun" w:hAnsi="SimSun" w:hint="eastAsia"/>
          <w:sz w:val="24"/>
        </w:rPr>
        <w:t>时的转速降为</w:t>
      </w:r>
      <w:r w:rsidR="00461E94" w:rsidRPr="005A5A18">
        <w:rPr>
          <w:rFonts w:ascii="SimSun" w:hAnsi="SimSun" w:hint="eastAsia"/>
          <w:noProof/>
          <w:position w:val="-6"/>
          <w:sz w:val="24"/>
          <w:lang w:eastAsia="en-US"/>
        </w:rPr>
        <w:object w:dxaOrig="1440" w:dyaOrig="279" w14:anchorId="786E44E4">
          <v:shape id="_x0000_i1109" type="#_x0000_t75" style="width:1in;height:13.5pt" o:ole="">
            <v:imagedata r:id="rId103" o:title=""/>
          </v:shape>
          <o:OLEObject Type="Embed" ProgID="Equation.3" ShapeID="_x0000_i1109" DrawAspect="Content" ObjectID="_1558181792" r:id="rId104"/>
        </w:object>
      </w:r>
      <w:r w:rsidRPr="005A5A18">
        <w:rPr>
          <w:rFonts w:ascii="SimSun" w:hAnsi="SimSun" w:hint="eastAsia"/>
          <w:sz w:val="24"/>
        </w:rPr>
        <w:t>，试求：</w:t>
      </w:r>
    </w:p>
    <w:p w:rsidR="00DB7593" w:rsidRPr="005A5A18" w:rsidRDefault="00DB7593" w:rsidP="005C27E6">
      <w:pPr>
        <w:spacing w:line="360" w:lineRule="auto"/>
        <w:ind w:firstLineChars="200" w:firstLine="48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lastRenderedPageBreak/>
        <w:t>（1）画出感应电动机固有机械特性和转子串电阻人为特性；</w:t>
      </w:r>
      <w:r w:rsidR="000A4BEC" w:rsidRPr="005A5A18">
        <w:rPr>
          <w:rFonts w:ascii="SimSun" w:hAnsi="SimSun" w:hint="eastAsia"/>
          <w:sz w:val="24"/>
        </w:rPr>
        <w:t xml:space="preserve"> </w:t>
      </w:r>
    </w:p>
    <w:p w:rsidR="00DB7593" w:rsidRPr="005A5A18" w:rsidRDefault="00DB7593" w:rsidP="005C27E6">
      <w:pPr>
        <w:spacing w:line="360" w:lineRule="auto"/>
        <w:ind w:firstLineChars="200" w:firstLine="48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（2）求在转子回路中每相串入多大电阻？</w:t>
      </w:r>
      <w:r w:rsidR="000A4BEC" w:rsidRPr="005A5A18">
        <w:rPr>
          <w:rFonts w:ascii="SimSun" w:hAnsi="SimSun" w:hint="eastAsia"/>
          <w:sz w:val="24"/>
        </w:rPr>
        <w:t xml:space="preserve"> </w: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     解：（1）感应电动机固有特性、转子串电阻特性如下图</w: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        </w:t>
      </w:r>
      <w:r w:rsidR="00461E94" w:rsidRPr="005A5A18">
        <w:rPr>
          <w:rFonts w:ascii="SimSun" w:hAnsi="SimSun" w:hint="eastAsia"/>
          <w:noProof/>
          <w:sz w:val="24"/>
          <w:lang w:eastAsia="en-US"/>
        </w:rPr>
        <w:drawing>
          <wp:inline distT="0" distB="0" distL="0" distR="0">
            <wp:extent cx="1943100" cy="1514475"/>
            <wp:effectExtent l="0" t="0" r="0" b="0"/>
            <wp:docPr id="86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6"/>
                    <pic:cNvPicPr>
                      <a:picLocks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93" w:rsidRPr="005A5A18" w:rsidRDefault="00DB7593" w:rsidP="00DB7593">
      <w:pPr>
        <w:spacing w:line="360" w:lineRule="auto"/>
        <w:ind w:firstLineChars="300" w:firstLine="72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（2）恒转矩负载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2580" w:dyaOrig="360" w14:anchorId="2BC7C558">
          <v:shape id="_x0000_i1111" type="#_x0000_t75" style="width:129pt;height:18pt" o:ole="">
            <v:imagedata r:id="rId106" o:title=""/>
          </v:shape>
          <o:OLEObject Type="Embed" ProgID="Equation.3" ShapeID="_x0000_i1111" DrawAspect="Content" ObjectID="_1558181793" r:id="rId107"/>
        </w:object>
      </w:r>
    </w:p>
    <w:p w:rsidR="00DB7593" w:rsidRPr="005A5A18" w:rsidRDefault="00DB7593" w:rsidP="00DB7593">
      <w:pPr>
        <w:spacing w:line="360" w:lineRule="auto"/>
        <w:ind w:firstLineChars="400" w:firstLine="960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按题意A和B两点的转差率为：</w: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 xml:space="preserve">  </w:t>
      </w:r>
      <w:r w:rsidR="00461E94" w:rsidRPr="005A5A18">
        <w:rPr>
          <w:rFonts w:ascii="SimSun" w:hAnsi="SimSun" w:hint="eastAsia"/>
          <w:noProof/>
          <w:position w:val="-30"/>
          <w:sz w:val="24"/>
          <w:lang w:eastAsia="en-US"/>
        </w:rPr>
        <w:object w:dxaOrig="3900" w:dyaOrig="700" w14:anchorId="29EA98F0">
          <v:shape id="_x0000_i1112" type="#_x0000_t75" style="width:195pt;height:34.5pt" o:ole="">
            <v:imagedata r:id="rId108" o:title=""/>
          </v:shape>
          <o:OLEObject Type="Embed" ProgID="Equation.3" ShapeID="_x0000_i1112" DrawAspect="Content" ObjectID="_1558181794" r:id="rId109"/>
        </w:object>
      </w:r>
      <w:r w:rsidRPr="005A5A18">
        <w:rPr>
          <w:rFonts w:ascii="SimSun" w:hAnsi="SimSun" w:hint="eastAsia"/>
          <w:sz w:val="24"/>
        </w:rPr>
        <w:t xml:space="preserve">   </w:t>
      </w:r>
      <w:r w:rsidR="00461E94" w:rsidRPr="005A5A18">
        <w:rPr>
          <w:rFonts w:ascii="SimSun" w:hAnsi="SimSun" w:hint="eastAsia"/>
          <w:noProof/>
          <w:position w:val="-30"/>
          <w:sz w:val="24"/>
          <w:lang w:eastAsia="en-US"/>
        </w:rPr>
        <w:object w:dxaOrig="2000" w:dyaOrig="700" w14:anchorId="27F9EC1B">
          <v:shape id="_x0000_i1113" type="#_x0000_t75" style="width:100.5pt;height:34.5pt" o:ole="">
            <v:imagedata r:id="rId110" o:title=""/>
          </v:shape>
          <o:OLEObject Type="Embed" ProgID="Equation.3" ShapeID="_x0000_i1113" DrawAspect="Content" ObjectID="_1558181795" r:id="rId111"/>
        </w:object>
      </w:r>
    </w:p>
    <w:p w:rsidR="00DB7593" w:rsidRPr="005A5A18" w:rsidRDefault="00DB7593" w:rsidP="00DB7593">
      <w:pPr>
        <w:spacing w:line="360" w:lineRule="auto"/>
        <w:rPr>
          <w:rFonts w:ascii="SimSun" w:hAnsi="SimSun" w:hint="eastAsia"/>
          <w:sz w:val="24"/>
        </w:rPr>
      </w:pPr>
      <w:r w:rsidRPr="005A5A18">
        <w:rPr>
          <w:rFonts w:ascii="SimSun" w:hAnsi="SimSun" w:hint="eastAsia"/>
          <w:sz w:val="24"/>
        </w:rPr>
        <w:t>要满足</w:t>
      </w:r>
      <w:r w:rsidR="00461E94" w:rsidRPr="005A5A18">
        <w:rPr>
          <w:rFonts w:ascii="SimSun" w:hAnsi="SimSun" w:hint="eastAsia"/>
          <w:noProof/>
          <w:position w:val="-12"/>
          <w:sz w:val="24"/>
          <w:lang w:eastAsia="en-US"/>
        </w:rPr>
        <w:object w:dxaOrig="1560" w:dyaOrig="360" w14:anchorId="39E39523">
          <v:shape id="_x0000_i1114" type="#_x0000_t75" style="width:78pt;height:18pt" o:ole="">
            <v:imagedata r:id="rId112" o:title=""/>
          </v:shape>
          <o:OLEObject Type="Embed" ProgID="Equation.3" ShapeID="_x0000_i1114" DrawAspect="Content" ObjectID="_1558181796" r:id="rId113"/>
        </w:object>
      </w:r>
      <w:r w:rsidRPr="005A5A18">
        <w:rPr>
          <w:rFonts w:ascii="SimSun" w:hAnsi="SimSun" w:hint="eastAsia"/>
          <w:sz w:val="24"/>
        </w:rPr>
        <w:t xml:space="preserve">   只有当</w:t>
      </w:r>
      <w:r w:rsidR="00461E94" w:rsidRPr="005A5A18">
        <w:rPr>
          <w:rFonts w:ascii="SimSun" w:hAnsi="SimSun" w:hint="eastAsia"/>
          <w:noProof/>
          <w:position w:val="-30"/>
          <w:sz w:val="24"/>
          <w:lang w:eastAsia="en-US"/>
        </w:rPr>
        <w:object w:dxaOrig="2299" w:dyaOrig="700" w14:anchorId="6ADD2492">
          <v:shape id="_x0000_i1115" type="#_x0000_t75" style="width:115.5pt;height:34.5pt" o:ole="">
            <v:imagedata r:id="rId114" o:title=""/>
          </v:shape>
          <o:OLEObject Type="Embed" ProgID="Equation.3" ShapeID="_x0000_i1115" DrawAspect="Content" ObjectID="_1558181797" r:id="rId115"/>
        </w:object>
      </w:r>
      <w:r w:rsidRPr="005A5A18">
        <w:rPr>
          <w:rFonts w:ascii="SimSun" w:hAnsi="SimSun" w:hint="eastAsia"/>
          <w:sz w:val="24"/>
        </w:rPr>
        <w:t>时才可能，</w:t>
      </w:r>
    </w:p>
    <w:p w:rsidR="00DB7593" w:rsidRPr="005A5A18" w:rsidRDefault="00DB7593" w:rsidP="00DB7593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5A5A18">
        <w:rPr>
          <w:rFonts w:ascii="SimSun" w:hAnsi="SimSun" w:hint="eastAsia"/>
          <w:sz w:val="24"/>
        </w:rPr>
        <w:t xml:space="preserve">则  </w:t>
      </w:r>
      <w:r w:rsidR="00461E94" w:rsidRPr="005A5A18">
        <w:rPr>
          <w:rFonts w:ascii="SimSun" w:hAnsi="SimSun" w:hint="eastAsia"/>
          <w:noProof/>
          <w:position w:val="-32"/>
          <w:sz w:val="24"/>
          <w:lang w:eastAsia="en-US"/>
        </w:rPr>
        <w:object w:dxaOrig="3019" w:dyaOrig="760" w14:anchorId="40D0F278">
          <v:shape id="_x0000_i1116" type="#_x0000_t75" style="width:151.5pt;height:37.5pt" o:ole="">
            <v:imagedata r:id="rId116" o:title=""/>
          </v:shape>
          <o:OLEObject Type="Embed" ProgID="Equation.3" ShapeID="_x0000_i1116" DrawAspect="Content" ObjectID="_1558181798" r:id="rId117"/>
        </w:object>
      </w:r>
    </w:p>
    <w:p w:rsidR="0097366A" w:rsidRPr="004C2098" w:rsidRDefault="0097366A">
      <w:pPr>
        <w:widowControl/>
        <w:autoSpaceDN w:val="0"/>
        <w:spacing w:line="360" w:lineRule="auto"/>
        <w:rPr>
          <w:rFonts w:hint="eastAsia"/>
          <w:sz w:val="24"/>
        </w:rPr>
      </w:pPr>
    </w:p>
    <w:p w:rsidR="0097366A" w:rsidRPr="004C2098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color w:val="000000"/>
          <w:kern w:val="0"/>
          <w:sz w:val="24"/>
        </w:rPr>
        <w:t>一台他励直流电动机，铭牌数据如下：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42950" cy="228600"/>
            <wp:effectExtent l="0" t="0" r="0" b="0"/>
            <wp:docPr id="93" name="Picture 1" descr="wps_clip_image-296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29639"/>
                    <pic:cNvPicPr>
                      <a:picLocks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52475" cy="228600"/>
            <wp:effectExtent l="0" t="0" r="0" b="0"/>
            <wp:docPr id="94" name="Picture 2" descr="wps_clip_image-278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_clip_image-27851"/>
                    <pic:cNvPicPr>
                      <a:picLocks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52475" cy="228600"/>
            <wp:effectExtent l="0" t="0" r="0" b="0"/>
            <wp:docPr id="95" name="Picture 3" descr="wps_clip_image-86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_clip_image-8677"/>
                    <pic:cNvPicPr>
                      <a:picLocks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1085850" cy="228600"/>
            <wp:effectExtent l="0" t="0" r="0" b="0"/>
            <wp:docPr id="96" name="Picture 4" descr="wps_clip_image-14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_clip_image-1494"/>
                    <pic:cNvPicPr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838200" cy="228600"/>
            <wp:effectExtent l="0" t="0" r="0" b="0"/>
            <wp:docPr id="97" name="Picture 5" descr="wps_clip_image-259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_clip_image-25906"/>
                    <pic:cNvPicPr>
                      <a:picLocks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。该电动机拖动额定负载运行，要求把转速降低到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42950" cy="180975"/>
            <wp:effectExtent l="0" t="0" r="0" b="0"/>
            <wp:docPr id="98" name="Picture 6" descr="wps_clip_image-99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_clip_image-9924"/>
                    <pic:cNvPicPr>
                      <a:picLocks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，不计电动机的空载转矩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171450" cy="228600"/>
            <wp:effectExtent l="0" t="0" r="0" b="0"/>
            <wp:docPr id="99" name="Picture 7" descr="wps_clip_image-326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_clip_image-32657"/>
                    <pic:cNvPicPr>
                      <a:picLocks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，试计算：采用电枢串电阻调速时需串入的电阻值。</w:t>
      </w:r>
    </w:p>
    <w:p w:rsidR="004C2098" w:rsidRDefault="004C2098" w:rsidP="004C2098">
      <w:pPr>
        <w:widowControl/>
        <w:spacing w:line="360" w:lineRule="auto"/>
        <w:jc w:val="left"/>
        <w:rPr>
          <w:rFonts w:hint="eastAsia"/>
          <w:sz w:val="24"/>
        </w:rPr>
      </w:pP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086100" cy="447675"/>
            <wp:effectExtent l="0" t="0" r="0" b="0"/>
            <wp:docPr id="100" name="Picture 100" descr="wps_clip_image-100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0" descr="wps_clip_image-10064"/>
                    <pic:cNvPicPr>
                      <a:picLocks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266950" cy="447675"/>
            <wp:effectExtent l="0" t="0" r="0" b="0"/>
            <wp:docPr id="101" name="Picture 101" descr="wps_clip_image-147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1" descr="wps_clip_image-14734"/>
                    <pic:cNvPicPr>
                      <a:picLocks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hint="eastAsia"/>
          <w:color w:val="000000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838450" cy="228600"/>
            <wp:effectExtent l="0" t="0" r="0" b="0"/>
            <wp:docPr id="102" name="Picture 102" descr="wps_clip_image-18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2" descr="wps_clip_image-18068"/>
                    <pic:cNvPicPr>
                      <a:picLocks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Hei" w:eastAsia="SimHei"/>
          <w:color w:val="000000"/>
          <w:kern w:val="0"/>
          <w:sz w:val="24"/>
        </w:rPr>
      </w:pPr>
      <w:r w:rsidRPr="003D0857">
        <w:rPr>
          <w:rFonts w:ascii="SimHei" w:eastAsia="SimHei" w:hint="eastAsia"/>
          <w:color w:val="000000"/>
          <w:kern w:val="0"/>
          <w:sz w:val="24"/>
        </w:rPr>
        <w:lastRenderedPageBreak/>
        <w:t xml:space="preserve"> </w:t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在人为机械特性上运行时的转速降</w:t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</w:t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657475" cy="228600"/>
            <wp:effectExtent l="0" t="0" r="0" b="0"/>
            <wp:docPr id="103" name="Picture 103" descr="wps_clip_image-296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3" descr="wps_clip_image-29615"/>
                    <pic:cNvPicPr>
                      <a:picLocks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hint="eastAsia"/>
          <w:color w:val="000000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457200" cy="228600"/>
            <wp:effectExtent l="0" t="0" r="0" b="0"/>
            <wp:docPr id="104" name="Picture 104" descr="wps_clip_image-208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4" descr="wps_clip_image-20872"/>
                    <pic:cNvPicPr>
                      <a:picLocks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Sun" w:hAnsi="SimSun" w:hint="eastAsia"/>
          <w:color w:val="000000"/>
          <w:kern w:val="0"/>
          <w:sz w:val="24"/>
        </w:rPr>
        <w:t>时，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009650" cy="447675"/>
            <wp:effectExtent l="0" t="0" r="0" b="0"/>
            <wp:docPr id="105" name="Picture 105" descr="wps_clip_image-90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5" descr="wps_clip_image-9071"/>
                    <pic:cNvPicPr>
                      <a:picLocks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color w:val="000000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所以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124200" cy="485775"/>
            <wp:effectExtent l="0" t="0" r="0" b="0"/>
            <wp:docPr id="106" name="Picture 106" descr="wps_clip_image-23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6" descr="wps_clip_image-23189"/>
                    <pic:cNvPicPr>
                      <a:picLocks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 xml:space="preserve"> </w:t>
      </w:r>
    </w:p>
    <w:p w:rsidR="004C2098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Hei" w:eastAsia="SimHei" w:hint="eastAsia"/>
          <w:color w:val="000000"/>
          <w:kern w:val="0"/>
          <w:sz w:val="24"/>
        </w:rPr>
      </w:pPr>
      <w:r>
        <w:rPr>
          <w:rFonts w:ascii="SimSun" w:hAnsi="SimSun" w:hint="eastAsia"/>
          <w:color w:val="000000"/>
          <w:kern w:val="0"/>
          <w:sz w:val="24"/>
        </w:rPr>
        <w:t>一台他励直流电动机，铭牌数据如下：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52475" cy="228600"/>
            <wp:effectExtent l="0" t="0" r="0" b="0"/>
            <wp:docPr id="107" name="Picture 8" descr="wps_clip_image-20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s_clip_image-20903"/>
                    <pic:cNvPicPr>
                      <a:picLocks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52475" cy="228600"/>
            <wp:effectExtent l="0" t="0" r="0" b="0"/>
            <wp:docPr id="108" name="Picture 9" descr="wps_clip_image-254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s_clip_image-25429"/>
                    <pic:cNvPicPr>
                      <a:picLocks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04850" cy="228600"/>
            <wp:effectExtent l="0" t="0" r="0" b="0"/>
            <wp:docPr id="109" name="Picture 10" descr="wps_clip_image-50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ps_clip_image-5078"/>
                    <pic:cNvPicPr>
                      <a:picLocks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，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1085850" cy="228600"/>
            <wp:effectExtent l="0" t="0" r="0" b="0"/>
            <wp:docPr id="110" name="Picture 11" descr="wps_clip_image-238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s_clip_image-23839"/>
                    <pic:cNvPicPr>
                      <a:picLocks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。试求：（</w:t>
      </w:r>
      <w:r>
        <w:rPr>
          <w:rFonts w:hint="eastAsia"/>
          <w:kern w:val="0"/>
          <w:sz w:val="24"/>
        </w:rPr>
        <w:t>1</w:t>
      </w:r>
      <w:r>
        <w:rPr>
          <w:rFonts w:ascii="SimSun" w:hAnsi="SimSun" w:hint="eastAsia"/>
          <w:kern w:val="0"/>
          <w:sz w:val="24"/>
        </w:rPr>
        <w:t>）固有机械特性。（</w:t>
      </w:r>
      <w:r>
        <w:rPr>
          <w:rFonts w:hint="eastAsia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）</w:t>
      </w:r>
      <w:r w:rsidR="00461E94">
        <w:rPr>
          <w:noProof/>
          <w:kern w:val="0"/>
          <w:sz w:val="24"/>
          <w:lang w:eastAsia="en-US"/>
        </w:rPr>
        <w:drawing>
          <wp:inline distT="0" distB="0" distL="0" distR="0">
            <wp:extent cx="704850" cy="228600"/>
            <wp:effectExtent l="0" t="0" r="0" b="0"/>
            <wp:docPr id="111" name="Picture 12" descr="wps_clip_image-3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ps_clip_image-3730"/>
                    <pic:cNvPicPr>
                      <a:picLocks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kern w:val="0"/>
          <w:sz w:val="24"/>
        </w:rPr>
        <w:t>的人为机械特性。</w:t>
      </w:r>
    </w:p>
    <w:p w:rsidR="0097366A" w:rsidRDefault="0097366A">
      <w:pPr>
        <w:ind w:leftChars="446" w:left="937" w:firstLineChars="400" w:firstLine="960"/>
        <w:rPr>
          <w:rFonts w:hint="eastAsia"/>
          <w:sz w:val="24"/>
        </w:rPr>
      </w:pP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解：（</w:t>
      </w:r>
      <w:r w:rsidRPr="003D0857">
        <w:rPr>
          <w:rFonts w:hint="eastAsia"/>
          <w:kern w:val="0"/>
          <w:sz w:val="24"/>
        </w:rPr>
        <w:t>1</w:t>
      </w:r>
      <w:r w:rsidRPr="003D0857">
        <w:rPr>
          <w:rFonts w:ascii="SimSun" w:hAnsi="SimSun" w:hint="eastAsia"/>
          <w:kern w:val="0"/>
          <w:sz w:val="24"/>
        </w:rPr>
        <w:t>）固有机械特性</w:t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①估算电枢电阻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09550" cy="228600"/>
            <wp:effectExtent l="0" t="0" r="0" b="0"/>
            <wp:docPr id="112" name="Picture 112" descr="wps_clip_image-146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2" descr="wps_clip_image-14658"/>
                    <pic:cNvPicPr>
                      <a:picLocks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962400" cy="514350"/>
            <wp:effectExtent l="0" t="0" r="0" b="0"/>
            <wp:docPr id="113" name="Picture 113" descr="wps_clip_image-18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3" descr="wps_clip_image-1864"/>
                    <pic:cNvPicPr>
                      <a:picLocks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②计算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400050" cy="228600"/>
            <wp:effectExtent l="0" t="0" r="0" b="0"/>
            <wp:docPr id="114" name="Picture 114" descr="wps_clip_image-208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4" descr="wps_clip_image-20838"/>
                    <pic:cNvPicPr>
                      <a:picLocks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829050" cy="447675"/>
            <wp:effectExtent l="0" t="0" r="0" b="0"/>
            <wp:docPr id="115" name="Picture 115" descr="wps_clip_image-15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5" descr="wps_clip_image-15145"/>
                    <pic:cNvPicPr>
                      <a:picLocks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③理想空载转速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71450" cy="228600"/>
            <wp:effectExtent l="0" t="0" r="0" b="0"/>
            <wp:docPr id="116" name="Picture 116" descr="wps_clip_image-14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6" descr="wps_clip_image-14204"/>
                    <pic:cNvPicPr>
                      <a:picLocks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 xml:space="preserve">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228850" cy="447675"/>
            <wp:effectExtent l="0" t="0" r="0" b="0"/>
            <wp:docPr id="117" name="Picture 117" descr="wps_clip_image-8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7" descr="wps_clip_image-8157"/>
                    <pic:cNvPicPr>
                      <a:picLocks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④额定电磁转矩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90500" cy="228600"/>
            <wp:effectExtent l="0" t="0" r="0" b="0"/>
            <wp:docPr id="118" name="Picture 118" descr="wps_clip_image-287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8" descr="wps_clip_image-28702"/>
                    <pic:cNvPicPr>
                      <a:picLocks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Hei" w:eastAsia="SimHei" w:hint="eastAsia"/>
          <w:color w:val="000000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257550" cy="228600"/>
            <wp:effectExtent l="0" t="0" r="0" b="0"/>
            <wp:docPr id="119" name="Picture 119" descr="wps_clip_image-160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9" descr="wps_clip_image-16098"/>
                    <pic:cNvPicPr>
                      <a:picLocks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color w:val="000000"/>
          <w:kern w:val="0"/>
          <w:sz w:val="24"/>
        </w:rPr>
        <w:t>注：理想空载点（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047750" cy="228600"/>
            <wp:effectExtent l="0" t="0" r="0" b="0"/>
            <wp:docPr id="120" name="Picture 120" descr="wps_clip_image-166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0" descr="wps_clip_image-16626"/>
                    <pic:cNvPicPr>
                      <a:picLocks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Hei" w:eastAsia="SimHei" w:hint="eastAsia"/>
          <w:color w:val="000000"/>
          <w:kern w:val="0"/>
          <w:sz w:val="24"/>
        </w:rPr>
        <w:t>，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81000" cy="180975"/>
            <wp:effectExtent l="0" t="0" r="0" b="0"/>
            <wp:docPr id="121" name="Picture 121" descr="wps_clip_image-104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1" descr="wps_clip_image-10459"/>
                    <pic:cNvPicPr>
                      <a:picLocks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Hei" w:eastAsia="SimHei" w:hint="eastAsia"/>
          <w:color w:val="000000"/>
          <w:kern w:val="0"/>
          <w:sz w:val="24"/>
        </w:rPr>
        <w:t>）；</w:t>
      </w:r>
      <w:r w:rsidRPr="003D0857">
        <w:rPr>
          <w:rFonts w:ascii="SimSun" w:hAnsi="SimSun" w:hint="eastAsia"/>
          <w:color w:val="000000"/>
          <w:kern w:val="0"/>
          <w:sz w:val="24"/>
        </w:rPr>
        <w:t>额定运行点（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323975" cy="228600"/>
            <wp:effectExtent l="0" t="0" r="0" b="0"/>
            <wp:docPr id="122" name="Picture 122" descr="wps_clip_image-15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2" descr="wps_clip_image-15171"/>
                    <pic:cNvPicPr>
                      <a:picLocks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kern w:val="0"/>
          <w:sz w:val="24"/>
        </w:rPr>
        <w:t>，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971550" cy="228600"/>
            <wp:effectExtent l="0" t="0" r="0" b="0"/>
            <wp:docPr id="123" name="Picture 123" descr="wps_clip_image-10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3" descr="wps_clip_image-10328"/>
                    <pic:cNvPicPr>
                      <a:picLocks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Hei" w:eastAsia="SimHei" w:hint="eastAsia"/>
          <w:color w:val="000000"/>
          <w:kern w:val="0"/>
          <w:sz w:val="24"/>
        </w:rPr>
        <w:t>）；</w:t>
      </w:r>
      <w:r w:rsidRPr="003D0857">
        <w:rPr>
          <w:rFonts w:ascii="SimSun" w:hAnsi="SimSun" w:hint="eastAsia"/>
          <w:color w:val="000000"/>
          <w:kern w:val="0"/>
          <w:sz w:val="24"/>
        </w:rPr>
        <w:t>绘出固有机械特性，如图直线1。</w:t>
      </w:r>
    </w:p>
    <w:p w:rsidR="004C2098" w:rsidRPr="003D0857" w:rsidRDefault="00461E94" w:rsidP="004C2098">
      <w:pPr>
        <w:widowControl/>
        <w:numPr>
          <w:ilvl w:val="0"/>
          <w:numId w:val="15"/>
        </w:numPr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704850" cy="228600"/>
            <wp:effectExtent l="0" t="0" r="0" b="0"/>
            <wp:docPr id="124" name="Picture 124" descr="wps_clip_image-11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4" descr="wps_clip_image-11295"/>
                    <pic:cNvPicPr>
                      <a:picLocks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Sun" w:hAnsi="SimSun" w:hint="eastAsia"/>
          <w:kern w:val="0"/>
          <w:sz w:val="24"/>
        </w:rPr>
        <w:t>的人为机械特性。</w:t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lastRenderedPageBreak/>
        <w:t>①理想空载转速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047750" cy="228600"/>
            <wp:effectExtent l="0" t="0" r="0" b="0"/>
            <wp:docPr id="125" name="Picture 125" descr="wps_clip_image-224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5" descr="wps_clip_image-22497"/>
                    <pic:cNvPicPr>
                      <a:picLocks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②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457200" cy="228600"/>
            <wp:effectExtent l="0" t="0" r="0" b="0"/>
            <wp:docPr id="126" name="Picture 126" descr="wps_clip_image-99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6" descr="wps_clip_image-9927"/>
                    <pic:cNvPicPr>
                      <a:picLocks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857">
        <w:rPr>
          <w:rFonts w:ascii="SimSun" w:hAnsi="SimSun" w:hint="eastAsia"/>
          <w:color w:val="000000"/>
          <w:kern w:val="0"/>
          <w:sz w:val="24"/>
        </w:rPr>
        <w:t>时电动机的转速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57175" cy="228600"/>
            <wp:effectExtent l="0" t="0" r="0" b="0"/>
            <wp:docPr id="127" name="Picture 127" descr="wps_clip_image-74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7" descr="wps_clip_image-7491"/>
                    <pic:cNvPicPr>
                      <a:picLocks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4400550" cy="457200"/>
            <wp:effectExtent l="0" t="0" r="0" b="0"/>
            <wp:docPr id="128" name="Picture 128" descr="wps_clip_image-17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8" descr="wps_clip_image-17200"/>
                    <pic:cNvPicPr>
                      <a:picLocks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Sun" w:hAnsi="SimSun" w:hint="eastAsia"/>
          <w:kern w:val="0"/>
          <w:sz w:val="24"/>
        </w:rPr>
        <w:t>通过</w:t>
      </w:r>
      <w:r w:rsidR="004C2098" w:rsidRPr="003D0857">
        <w:rPr>
          <w:rFonts w:ascii="SimSun" w:hAnsi="SimSun" w:hint="eastAsia"/>
          <w:color w:val="000000"/>
          <w:kern w:val="0"/>
          <w:sz w:val="24"/>
        </w:rPr>
        <w:t>（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285875" cy="228600"/>
            <wp:effectExtent l="0" t="0" r="0" b="0"/>
            <wp:docPr id="129" name="Picture 129" descr="wps_clip_image-236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9" descr="wps_clip_image-23674"/>
                    <pic:cNvPicPr>
                      <a:picLocks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Hei" w:eastAsia="SimHei" w:hint="eastAsia"/>
          <w:color w:val="000000"/>
          <w:kern w:val="0"/>
          <w:sz w:val="24"/>
        </w:rPr>
        <w:t>，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81000" cy="180975"/>
            <wp:effectExtent l="0" t="0" r="0" b="0"/>
            <wp:docPr id="130" name="Picture 130" descr="wps_clip_image-148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0" descr="wps_clip_image-14811"/>
                    <pic:cNvPicPr>
                      <a:picLocks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Hei" w:eastAsia="SimHei" w:hint="eastAsia"/>
          <w:color w:val="000000"/>
          <w:kern w:val="0"/>
          <w:sz w:val="24"/>
        </w:rPr>
        <w:t>）</w:t>
      </w:r>
      <w:r w:rsidR="004C2098" w:rsidRPr="003D0857">
        <w:rPr>
          <w:rFonts w:ascii="SimSun" w:hAnsi="SimSun" w:hint="eastAsia"/>
          <w:color w:val="000000"/>
          <w:kern w:val="0"/>
          <w:sz w:val="24"/>
        </w:rPr>
        <w:t>及（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323975" cy="228600"/>
            <wp:effectExtent l="0" t="0" r="0" b="0"/>
            <wp:docPr id="131" name="Picture 131" descr="wps_clip_image-17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1" descr="wps_clip_image-1704"/>
                    <pic:cNvPicPr>
                      <a:picLocks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Sun" w:hAnsi="SimSun" w:hint="eastAsia"/>
          <w:kern w:val="0"/>
          <w:sz w:val="24"/>
        </w:rPr>
        <w:t>，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238250" cy="228600"/>
            <wp:effectExtent l="0" t="0" r="0" b="0"/>
            <wp:docPr id="132" name="Picture 132" descr="wps_clip_image-39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2" descr="wps_clip_image-3941"/>
                    <pic:cNvPicPr>
                      <a:picLocks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Hei" w:eastAsia="SimHei" w:hint="eastAsia"/>
          <w:color w:val="000000"/>
          <w:kern w:val="0"/>
          <w:sz w:val="24"/>
        </w:rPr>
        <w:t>）</w:t>
      </w:r>
      <w:r w:rsidR="004C2098" w:rsidRPr="003D0857">
        <w:rPr>
          <w:rFonts w:ascii="SimSun" w:hAnsi="SimSun" w:hint="eastAsia"/>
          <w:color w:val="000000"/>
          <w:kern w:val="0"/>
          <w:sz w:val="24"/>
        </w:rPr>
        <w:t>两点连一直线，即得</w:t>
      </w: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704850" cy="228600"/>
            <wp:effectExtent l="0" t="0" r="0" b="0"/>
            <wp:docPr id="133" name="Picture 133" descr="wps_clip_image-35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3" descr="wps_clip_image-3571"/>
                    <pic:cNvPicPr>
                      <a:picLocks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098" w:rsidRPr="003D0857">
        <w:rPr>
          <w:rFonts w:ascii="SimSun" w:hAnsi="SimSun" w:hint="eastAsia"/>
          <w:kern w:val="0"/>
          <w:sz w:val="24"/>
        </w:rPr>
        <w:t>的人为机械特性，</w:t>
      </w:r>
      <w:r w:rsidR="004C2098" w:rsidRPr="003D0857">
        <w:rPr>
          <w:rFonts w:ascii="SimSun" w:hAnsi="SimSun" w:hint="eastAsia"/>
          <w:color w:val="000000"/>
          <w:kern w:val="0"/>
          <w:sz w:val="24"/>
        </w:rPr>
        <w:t>如图直线2。</w:t>
      </w:r>
    </w:p>
    <w:p w:rsidR="004C2098" w:rsidRPr="003D0857" w:rsidRDefault="00461E94" w:rsidP="004C2098">
      <w:pPr>
        <w:widowControl/>
        <w:autoSpaceDN w:val="0"/>
        <w:spacing w:line="360" w:lineRule="auto"/>
        <w:rPr>
          <w:rFonts w:ascii="SimSun" w:hAnsi="SimSun" w:hint="eastAsia"/>
          <w:kern w:val="0"/>
          <w:sz w:val="24"/>
        </w:rPr>
      </w:pPr>
      <w:r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3371850" cy="3400425"/>
            <wp:effectExtent l="0" t="0" r="0" b="0"/>
            <wp:docPr id="134" name="Picture 134" descr="wps_clip_image-218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4" descr="wps_clip_image-21867"/>
                    <pic:cNvPicPr>
                      <a:picLocks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6A" w:rsidRDefault="004C2098" w:rsidP="005C27E6">
      <w:pPr>
        <w:widowControl/>
        <w:spacing w:line="360" w:lineRule="auto"/>
        <w:ind w:right="659" w:firstLine="645"/>
        <w:rPr>
          <w:rFonts w:hint="eastAsia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</w:t>
      </w:r>
    </w:p>
    <w:p w:rsidR="0097366A" w:rsidRDefault="005B0932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一</w:t>
      </w:r>
      <w:r w:rsidR="00AB2C3A">
        <w:rPr>
          <w:rFonts w:ascii="SimSun" w:hAnsi="SimSun" w:hint="eastAsia"/>
          <w:kern w:val="0"/>
          <w:sz w:val="24"/>
        </w:rPr>
        <w:t>台并励直流发电机，铭牌数据如下：P</w:t>
      </w:r>
      <w:r w:rsidR="00AB2C3A">
        <w:rPr>
          <w:rFonts w:ascii="SimSun" w:hAnsi="SimSun" w:hint="eastAsia"/>
          <w:kern w:val="0"/>
          <w:sz w:val="24"/>
          <w:vertAlign w:val="subscript"/>
        </w:rPr>
        <w:t>N</w:t>
      </w:r>
      <w:r w:rsidR="00AB2C3A">
        <w:rPr>
          <w:rFonts w:ascii="SimSun" w:hAnsi="SimSun" w:hint="eastAsia"/>
          <w:kern w:val="0"/>
          <w:sz w:val="24"/>
        </w:rPr>
        <w:t>=23kW，U</w:t>
      </w:r>
      <w:r w:rsidR="00AB2C3A">
        <w:rPr>
          <w:rFonts w:ascii="SimSun" w:hAnsi="SimSun" w:hint="eastAsia"/>
          <w:kern w:val="0"/>
          <w:sz w:val="24"/>
          <w:vertAlign w:val="subscript"/>
        </w:rPr>
        <w:t>N</w:t>
      </w:r>
      <w:r w:rsidR="00AB2C3A">
        <w:rPr>
          <w:rFonts w:ascii="SimSun" w:hAnsi="SimSun" w:hint="eastAsia"/>
          <w:kern w:val="0"/>
          <w:sz w:val="24"/>
        </w:rPr>
        <w:t>=230V，n</w:t>
      </w:r>
      <w:r w:rsidR="00AB2C3A">
        <w:rPr>
          <w:rFonts w:ascii="SimSun" w:hAnsi="SimSun" w:hint="eastAsia"/>
          <w:kern w:val="0"/>
          <w:sz w:val="24"/>
          <w:vertAlign w:val="subscript"/>
        </w:rPr>
        <w:t>N</w:t>
      </w:r>
      <w:r w:rsidR="00AB2C3A">
        <w:rPr>
          <w:rFonts w:ascii="SimSun" w:hAnsi="SimSun" w:hint="eastAsia"/>
          <w:kern w:val="0"/>
          <w:sz w:val="24"/>
        </w:rPr>
        <w:t>=1500r/min，励磁回路电阻Rf=57.5Ω，电枢电阻R</w:t>
      </w:r>
      <w:r w:rsidR="00AB2C3A">
        <w:rPr>
          <w:rFonts w:ascii="SimSun" w:hAnsi="SimSun" w:hint="eastAsia"/>
          <w:kern w:val="0"/>
          <w:sz w:val="24"/>
          <w:vertAlign w:val="subscript"/>
        </w:rPr>
        <w:t>a</w:t>
      </w:r>
      <w:r w:rsidR="00AB2C3A">
        <w:rPr>
          <w:rFonts w:ascii="SimSun" w:hAnsi="SimSun" w:hint="eastAsia"/>
          <w:kern w:val="0"/>
          <w:sz w:val="24"/>
        </w:rPr>
        <w:t xml:space="preserve">=0.1Ω,不计电枢反应磁路饱和。现将这台电机改为并励直流电动机运行，把电枢两端和励磁绕组两端都接到220V的直流电源：运行时维持电枢电流为原额定值。求（1）转速n；（2）电磁功率；(3)电磁转矩。 </w:t>
      </w:r>
    </w:p>
    <w:p w:rsidR="0097366A" w:rsidRDefault="0097366A">
      <w:pPr>
        <w:widowControl/>
        <w:autoSpaceDN w:val="0"/>
        <w:spacing w:line="360" w:lineRule="auto"/>
        <w:rPr>
          <w:rFonts w:hint="eastAsia"/>
        </w:rPr>
      </w:pP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解：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66850" cy="447675"/>
            <wp:effectExtent l="0" t="0" r="0" b="0"/>
            <wp:docPr id="135" name="Picture 135" descr="wps_clip_image-45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5" descr="wps_clip_image-4597"/>
                    <pic:cNvPicPr>
                      <a:picLocks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lastRenderedPageBreak/>
        <w:t xml:space="preserve">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809750" cy="457200"/>
            <wp:effectExtent l="0" t="0" r="0" b="0"/>
            <wp:docPr id="136" name="Picture 136" descr="wps_clip_image-262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6" descr="wps_clip_image-26216"/>
                    <pic:cNvPicPr>
                      <a:picLocks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238250" cy="247650"/>
            <wp:effectExtent l="0" t="0" r="0" b="0"/>
            <wp:docPr id="137" name="Picture 137" descr="wps_clip_image-226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7" descr="wps_clip_image-22664"/>
                    <pic:cNvPicPr>
                      <a:picLocks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28750" cy="247650"/>
            <wp:effectExtent l="0" t="0" r="0" b="0"/>
            <wp:docPr id="138" name="Picture 138" descr="wps_clip_image-224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8" descr="wps_clip_image-22447"/>
                    <pic:cNvPicPr>
                      <a:picLocks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（1）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581150" cy="228600"/>
            <wp:effectExtent l="0" t="0" r="0" b="0"/>
            <wp:docPr id="139" name="Picture 139" descr="wps_clip_image-117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9" descr="wps_clip_image-11733"/>
                    <pic:cNvPicPr>
                      <a:picLocks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ind w:firstLine="420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219200" cy="438150"/>
            <wp:effectExtent l="0" t="0" r="0" b="0"/>
            <wp:docPr id="140" name="Picture 140" descr="wps_clip_image-296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0" descr="wps_clip_image-29699"/>
                    <pic:cNvPicPr>
                      <a:picLocks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电动机运行：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562100" cy="228600"/>
            <wp:effectExtent l="0" t="0" r="0" b="0"/>
            <wp:docPr id="141" name="Picture 141" descr="wps_clip_image-156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1" descr="wps_clip_image-15684"/>
                    <pic:cNvPicPr>
                      <a:picLocks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543175" cy="400050"/>
            <wp:effectExtent l="0" t="0" r="0" b="0"/>
            <wp:docPr id="142" name="Picture 142" descr="wps_clip_image-279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2" descr="wps_clip_image-27921"/>
                    <pic:cNvPicPr>
                      <a:picLocks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 xml:space="preserve">            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47800" cy="438150"/>
            <wp:effectExtent l="0" t="0" r="0" b="0"/>
            <wp:docPr id="143" name="Picture 143" descr="wps_clip_image-24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3" descr="wps_clip_image-24109"/>
                    <pic:cNvPicPr>
                      <a:picLocks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（2）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1466850" cy="228600"/>
            <wp:effectExtent l="0" t="0" r="0" b="0"/>
            <wp:docPr id="144" name="Picture 144" descr="wps_clip_image-24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4" descr="wps_clip_image-24514"/>
                    <pic:cNvPicPr>
                      <a:picLocks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Pr="003D0857" w:rsidRDefault="004C2098" w:rsidP="004C2098">
      <w:pPr>
        <w:widowControl/>
        <w:spacing w:line="360" w:lineRule="auto"/>
        <w:jc w:val="left"/>
        <w:rPr>
          <w:rFonts w:ascii="SimSun" w:hAnsi="SimSun" w:hint="eastAsia"/>
          <w:b/>
          <w:bCs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（3）</w:t>
      </w:r>
      <w:r w:rsidR="00461E94" w:rsidRPr="003D0857">
        <w:rPr>
          <w:noProof/>
          <w:kern w:val="0"/>
          <w:sz w:val="24"/>
          <w:lang w:eastAsia="en-US"/>
        </w:rPr>
        <w:drawing>
          <wp:inline distT="0" distB="0" distL="0" distR="0">
            <wp:extent cx="2809875" cy="419100"/>
            <wp:effectExtent l="0" t="0" r="0" b="0"/>
            <wp:docPr id="145" name="Picture 145" descr="wps_clip_image-63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5" descr="wps_clip_image-6396"/>
                    <pic:cNvPicPr>
                      <a:picLocks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Default="004C2098">
      <w:pPr>
        <w:widowControl/>
        <w:autoSpaceDN w:val="0"/>
        <w:spacing w:line="360" w:lineRule="auto"/>
        <w:rPr>
          <w:rFonts w:hint="eastAsia"/>
        </w:rPr>
      </w:pPr>
    </w:p>
    <w:p w:rsidR="00663B8E" w:rsidRDefault="00663B8E" w:rsidP="00663B8E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FB64FC">
        <w:rPr>
          <w:rFonts w:ascii="SimSun" w:hAnsi="SimSun" w:hint="eastAsia"/>
          <w:color w:val="000000"/>
          <w:kern w:val="0"/>
          <w:sz w:val="24"/>
        </w:rPr>
        <w:t>已知一台三相四极异步电动机的额定数据为</w:t>
      </w:r>
      <w:r>
        <w:rPr>
          <w:rFonts w:ascii="SimSun" w:hAnsi="SimSun" w:hint="eastAsia"/>
          <w:kern w:val="0"/>
          <w:sz w:val="24"/>
        </w:rPr>
        <w:t>：P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=10</w:t>
      </w:r>
      <w:r>
        <w:rPr>
          <w:rFonts w:ascii="SimSun" w:hAnsi="SimSun"/>
          <w:kern w:val="0"/>
          <w:sz w:val="24"/>
        </w:rPr>
        <w:t>.5</w:t>
      </w:r>
      <w:r>
        <w:rPr>
          <w:rFonts w:ascii="SimSun" w:hAnsi="SimSun" w:hint="eastAsia"/>
          <w:kern w:val="0"/>
          <w:sz w:val="24"/>
        </w:rPr>
        <w:t>kW，U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=380V，I</w:t>
      </w:r>
      <w:r>
        <w:rPr>
          <w:rFonts w:ascii="SimSun" w:hAnsi="SimSun" w:hint="eastAsia"/>
          <w:kern w:val="0"/>
          <w:sz w:val="24"/>
          <w:vertAlign w:val="subscript"/>
        </w:rPr>
        <w:t>N</w:t>
      </w:r>
      <w:r>
        <w:rPr>
          <w:rFonts w:ascii="SimSun" w:hAnsi="SimSun" w:hint="eastAsia"/>
          <w:kern w:val="0"/>
          <w:sz w:val="24"/>
        </w:rPr>
        <w:t>=1</w:t>
      </w:r>
      <w:r>
        <w:rPr>
          <w:rFonts w:ascii="SimSun" w:hAnsi="SimSun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A，定子为Y联结，额定运行时，定子铜损耗P</w:t>
      </w:r>
      <w:r>
        <w:rPr>
          <w:rFonts w:ascii="SimSun" w:hAnsi="SimSun" w:hint="eastAsia"/>
          <w:kern w:val="0"/>
          <w:sz w:val="24"/>
          <w:vertAlign w:val="subscript"/>
        </w:rPr>
        <w:t>Cu1</w:t>
      </w:r>
      <w:r>
        <w:rPr>
          <w:rFonts w:ascii="SimSun" w:hAnsi="SimSun" w:hint="eastAsia"/>
          <w:kern w:val="0"/>
          <w:sz w:val="24"/>
        </w:rPr>
        <w:t>=5</w:t>
      </w:r>
      <w:r>
        <w:rPr>
          <w:rFonts w:ascii="SimSun" w:hAnsi="SimSun"/>
          <w:kern w:val="0"/>
          <w:sz w:val="24"/>
        </w:rPr>
        <w:t>8</w:t>
      </w:r>
      <w:r>
        <w:rPr>
          <w:rFonts w:ascii="SimSun" w:hAnsi="SimSun" w:hint="eastAsia"/>
          <w:kern w:val="0"/>
          <w:sz w:val="24"/>
        </w:rPr>
        <w:t>0W,转子铜损耗P</w:t>
      </w:r>
      <w:r>
        <w:rPr>
          <w:rFonts w:ascii="SimSun" w:hAnsi="SimSun" w:hint="eastAsia"/>
          <w:kern w:val="0"/>
          <w:sz w:val="24"/>
          <w:vertAlign w:val="subscript"/>
        </w:rPr>
        <w:t>Cu2</w:t>
      </w:r>
      <w:r>
        <w:rPr>
          <w:rFonts w:ascii="SimSun" w:hAnsi="SimSun" w:hint="eastAsia"/>
          <w:kern w:val="0"/>
          <w:sz w:val="24"/>
        </w:rPr>
        <w:t>=3</w:t>
      </w:r>
      <w:r>
        <w:rPr>
          <w:rFonts w:ascii="SimSun" w:hAnsi="SimSun"/>
          <w:kern w:val="0"/>
          <w:sz w:val="24"/>
        </w:rPr>
        <w:t>05</w:t>
      </w:r>
      <w:r>
        <w:rPr>
          <w:rFonts w:ascii="SimSun" w:hAnsi="SimSun" w:hint="eastAsia"/>
          <w:kern w:val="0"/>
          <w:sz w:val="24"/>
        </w:rPr>
        <w:t>W，机械损耗P</w:t>
      </w:r>
      <w:r>
        <w:rPr>
          <w:rFonts w:ascii="SimSun" w:hAnsi="SimSun" w:hint="eastAsia"/>
          <w:kern w:val="0"/>
          <w:sz w:val="24"/>
          <w:vertAlign w:val="subscript"/>
        </w:rPr>
        <w:t>mec</w:t>
      </w:r>
      <w:r>
        <w:rPr>
          <w:rFonts w:ascii="SimSun" w:hAnsi="SimSun" w:hint="eastAsia"/>
          <w:kern w:val="0"/>
          <w:sz w:val="24"/>
        </w:rPr>
        <w:t>=7</w:t>
      </w:r>
      <w:r>
        <w:rPr>
          <w:rFonts w:ascii="SimSun" w:hAnsi="SimSun"/>
          <w:kern w:val="0"/>
          <w:sz w:val="24"/>
        </w:rPr>
        <w:t>5</w:t>
      </w:r>
      <w:r>
        <w:rPr>
          <w:rFonts w:ascii="SimSun" w:hAnsi="SimSun" w:hint="eastAsia"/>
          <w:kern w:val="0"/>
          <w:sz w:val="24"/>
        </w:rPr>
        <w:t>W，附加损耗P</w:t>
      </w:r>
      <w:r>
        <w:rPr>
          <w:rFonts w:ascii="SimSun" w:hAnsi="SimSun" w:hint="eastAsia"/>
          <w:kern w:val="0"/>
          <w:sz w:val="24"/>
          <w:vertAlign w:val="subscript"/>
        </w:rPr>
        <w:t>ad</w:t>
      </w:r>
      <w:r>
        <w:rPr>
          <w:rFonts w:ascii="SimSun" w:hAnsi="SimSun" w:hint="eastAsia"/>
          <w:kern w:val="0"/>
          <w:sz w:val="24"/>
        </w:rPr>
        <w:t>=2</w:t>
      </w:r>
      <w:r>
        <w:rPr>
          <w:rFonts w:ascii="SimSun" w:hAnsi="SimSun"/>
          <w:kern w:val="0"/>
          <w:sz w:val="24"/>
        </w:rPr>
        <w:t>20</w:t>
      </w:r>
      <w:r>
        <w:rPr>
          <w:rFonts w:ascii="SimSun" w:hAnsi="SimSun" w:hint="eastAsia"/>
          <w:kern w:val="0"/>
          <w:sz w:val="24"/>
        </w:rPr>
        <w:t>W，试计算该电动机在额定负载时的：（1）额定转速；（2）空载转矩；（3）转轴上的输出转矩；（4）电磁转矩。</w:t>
      </w:r>
    </w:p>
    <w:p w:rsidR="00663B8E" w:rsidRDefault="00663B8E" w:rsidP="00663B8E">
      <w:pPr>
        <w:widowControl/>
        <w:autoSpaceDN w:val="0"/>
        <w:spacing w:line="360" w:lineRule="auto"/>
        <w:rPr>
          <w:rFonts w:hint="eastAsia"/>
          <w:sz w:val="24"/>
        </w:rPr>
      </w:pPr>
    </w:p>
    <w:p w:rsidR="00663B8E" w:rsidRDefault="00663B8E" w:rsidP="00663B8E">
      <w:pPr>
        <w:widowControl/>
        <w:autoSpaceDN w:val="0"/>
        <w:spacing w:line="360" w:lineRule="auto"/>
        <w:jc w:val="left"/>
        <w:rPr>
          <w:rFonts w:ascii="SimSun" w:hAnsi="SimSun"/>
          <w:kern w:val="0"/>
          <w:sz w:val="24"/>
        </w:rPr>
      </w:pPr>
      <w:r w:rsidRPr="003D0857">
        <w:rPr>
          <w:rFonts w:ascii="SimSun" w:hAnsi="SimSun" w:hint="eastAsia"/>
          <w:kern w:val="0"/>
          <w:sz w:val="24"/>
        </w:rPr>
        <w:t>解：（1）</w:t>
      </w:r>
      <w:r w:rsidRPr="00663B8E">
        <w:rPr>
          <w:rFonts w:ascii="SimSun" w:hAnsi="SimSun"/>
          <w:kern w:val="0"/>
          <w:sz w:val="24"/>
        </w:rPr>
        <w:fldChar w:fldCharType="begin"/>
      </w:r>
      <w:r w:rsidRPr="00663B8E">
        <w:rPr>
          <w:rFonts w:ascii="SimSun" w:hAnsi="SimSun"/>
          <w:kern w:val="0"/>
          <w:sz w:val="24"/>
        </w:rPr>
        <w:instrText xml:space="preserve"> QUOTE </w:instrText>
      </w:r>
      <w:r w:rsidR="00461E94" w:rsidRPr="00663B8E">
        <w:rPr>
          <w:rFonts w:hint="eastAsia"/>
          <w:noProof/>
          <w:position w:val="-6"/>
          <w:lang w:eastAsia="en-US"/>
        </w:rPr>
        <w:pict w14:anchorId="512B7A05">
          <v:shape id="_x0000_i1170" type="#_x0000_t75" style="width:18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2B1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82B1E&quot; wsp:rsidP=&quot;00282B1E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3" o:title="" chromakey="white"/>
          </v:shape>
        </w:pict>
      </w:r>
      <w:r w:rsidRPr="00663B8E">
        <w:rPr>
          <w:rFonts w:ascii="SimSun" w:hAnsi="SimSun"/>
          <w:kern w:val="0"/>
          <w:sz w:val="24"/>
        </w:rPr>
        <w:instrText xml:space="preserve"> </w:instrText>
      </w:r>
      <w:r w:rsidRPr="00663B8E">
        <w:rPr>
          <w:rFonts w:ascii="SimSun" w:hAnsi="SimSun"/>
          <w:kern w:val="0"/>
          <w:sz w:val="24"/>
        </w:rPr>
        <w:fldChar w:fldCharType="separate"/>
      </w:r>
      <w:r w:rsidR="00461E94" w:rsidRPr="00663B8E">
        <w:rPr>
          <w:rFonts w:hint="eastAsia"/>
          <w:noProof/>
          <w:position w:val="-6"/>
          <w:lang w:eastAsia="en-US"/>
        </w:rPr>
        <w:pict w14:anchorId="0BF4EC09">
          <v:shape id="_x0000_i1171" type="#_x0000_t75" style="width:18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2B1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82B1E&quot; wsp:rsidP=&quot;00282B1E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3" o:title="" chromakey="white"/>
          </v:shape>
        </w:pict>
      </w:r>
      <w:r w:rsidRPr="00663B8E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=</w:t>
      </w:r>
      <w:r w:rsidRPr="00663B8E">
        <w:rPr>
          <w:rFonts w:ascii="SimSun" w:hAnsi="SimSun"/>
          <w:kern w:val="0"/>
          <w:sz w:val="24"/>
        </w:rPr>
        <w:fldChar w:fldCharType="begin"/>
      </w:r>
      <w:r w:rsidRPr="00663B8E">
        <w:rPr>
          <w:rFonts w:ascii="SimSun" w:hAnsi="SimSun"/>
          <w:kern w:val="0"/>
          <w:sz w:val="24"/>
        </w:rPr>
        <w:instrText xml:space="preserve"> QUOTE </w:instrText>
      </w:r>
      <w:r w:rsidR="00461E94" w:rsidRPr="00663B8E">
        <w:rPr>
          <w:rFonts w:hint="eastAsia"/>
          <w:noProof/>
          <w:position w:val="-6"/>
          <w:lang w:eastAsia="en-US"/>
        </w:rPr>
        <w:pict w14:anchorId="4E0FBD0E">
          <v:shape id="_x0000_i1172" type="#_x0000_t75" style="width:334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39F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B439F&quot; wsp:rsidP=&quot;002B439F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ec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d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cu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10.5+0.075+0.22+0.305=11.1kW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4" o:title="" chromakey="white"/>
          </v:shape>
        </w:pict>
      </w:r>
      <w:r w:rsidRPr="00663B8E">
        <w:rPr>
          <w:rFonts w:ascii="SimSun" w:hAnsi="SimSun"/>
          <w:kern w:val="0"/>
          <w:sz w:val="24"/>
        </w:rPr>
        <w:instrText xml:space="preserve"> </w:instrText>
      </w:r>
      <w:r w:rsidRPr="00663B8E">
        <w:rPr>
          <w:rFonts w:ascii="SimSun" w:hAnsi="SimSun"/>
          <w:kern w:val="0"/>
          <w:sz w:val="24"/>
        </w:rPr>
        <w:fldChar w:fldCharType="separate"/>
      </w:r>
      <w:r w:rsidR="00461E94" w:rsidRPr="00663B8E">
        <w:rPr>
          <w:rFonts w:hint="eastAsia"/>
          <w:noProof/>
          <w:position w:val="-6"/>
          <w:lang w:eastAsia="en-US"/>
        </w:rPr>
        <w:pict w14:anchorId="4CD4AD3C">
          <v:shape id="_x0000_i1173" type="#_x0000_t75" style="width:334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39F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B439F&quot; wsp:rsidP=&quot;002B439F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ec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d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cu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10.5+0.075+0.22+0.305=11.1kW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4" o:title="" chromakey="white"/>
          </v:shape>
        </w:pict>
      </w:r>
      <w:r w:rsidRPr="00663B8E">
        <w:rPr>
          <w:rFonts w:ascii="SimSun" w:hAnsi="SimSun"/>
          <w:kern w:val="0"/>
          <w:sz w:val="24"/>
        </w:rPr>
        <w:fldChar w:fldCharType="end"/>
      </w:r>
    </w:p>
    <w:p w:rsidR="00663B8E" w:rsidRPr="002D3100" w:rsidRDefault="00461E94" w:rsidP="00663B8E">
      <w:pPr>
        <w:widowControl/>
        <w:autoSpaceDN w:val="0"/>
        <w:spacing w:line="360" w:lineRule="auto"/>
        <w:jc w:val="left"/>
        <w:rPr>
          <w:rFonts w:ascii="SimSun" w:hAnsi="SimSun"/>
          <w:kern w:val="0"/>
          <w:sz w:val="24"/>
        </w:rPr>
      </w:pPr>
      <w:r w:rsidRPr="00663B8E">
        <w:rPr>
          <w:noProof/>
          <w:lang w:eastAsia="en-US"/>
        </w:rPr>
        <w:pict w14:anchorId="1606A6E6">
          <v:shape id="_x0000_i1174" type="#_x0000_t75" style="width:147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011B2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1011B2&quot; wsp:rsidRDefault=&quot;001011B2&quot; wsp:rsidP=&quot;001011B2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cu2&lt;/m:t&gt;&lt;/m:r&gt;&lt;/m:sub&gt;&lt;/m:sSub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0.31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11.1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0.02793&lt;/m:t&gt;&lt;/m:r&gt;&lt;/m:oMath&gt;&lt;/m:oMathPara&gt;&lt;/w:p&gt;&lt;w:sectPr wsp:rsidR=&quot;00000000&quot; wsp:rsidRPr=&quot;001011B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5" o:title="" chromakey="white"/>
          </v:shape>
        </w:pict>
      </w:r>
    </w:p>
    <w:p w:rsidR="00663B8E" w:rsidRPr="002D3100" w:rsidRDefault="00461E94" w:rsidP="00663B8E">
      <w:pPr>
        <w:widowControl/>
        <w:autoSpaceDN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 w:rsidRPr="00663B8E">
        <w:rPr>
          <w:noProof/>
          <w:lang w:eastAsia="en-US"/>
        </w:rPr>
        <w:pict w14:anchorId="183D7FB4">
          <v:shape id="_x0000_i1175" type="#_x0000_t75" style="width:177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19AC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8D19AC&quot; wsp:rsidRDefault=&quot;008D19AC&quot; wsp:rsidP=&quot;008D19A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60f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60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50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500r/min&lt;/m:t&gt;&lt;/m:r&gt;&lt;/m:oMath&gt;&lt;/m:oMathPara&gt;&lt;/w:p&gt;&lt;w:sectPr wsp:rsidR=&quot;00000000&quot; wsp:rsidRPr=&quot;008D19A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6" o:title="" chromakey="white"/>
          </v:shape>
        </w:pict>
      </w:r>
    </w:p>
    <w:p w:rsidR="00663B8E" w:rsidRPr="002D3100" w:rsidRDefault="00461E94" w:rsidP="00663B8E">
      <w:pPr>
        <w:widowControl/>
        <w:autoSpaceDN w:val="0"/>
        <w:spacing w:line="360" w:lineRule="auto"/>
        <w:jc w:val="left"/>
        <w:rPr>
          <w:rFonts w:ascii="SimSun" w:hAnsi="SimSun"/>
          <w:kern w:val="0"/>
          <w:sz w:val="24"/>
        </w:rPr>
      </w:pPr>
      <w:r w:rsidRPr="00663B8E">
        <w:rPr>
          <w:rFonts w:hint="eastAsia"/>
          <w:noProof/>
          <w:lang w:eastAsia="en-US"/>
        </w:rPr>
        <w:lastRenderedPageBreak/>
        <w:pict w14:anchorId="0A58CE12">
          <v:shape id="_x0000_i1176" type="#_x0000_t75" style="width:286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54DC0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Pr=&quot;00754DC0&quot; wsp:rsidRDefault=&quot;00754DC0&quot; wsp:rsidP=&quot;00754DC0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-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e&gt;&lt;/m:d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-0.02793&lt;/m:t&gt;&lt;/m:r&gt;&lt;/m:e&gt;&lt;/m:d&gt;&lt;m:r&gt;&lt;w:rPr&gt;&lt;w:rFonts w:ascii=&quot;Cambria Math&quot; w:h-ansi=&quot;Cambria Math&quot;/&gt;&lt;wx:font wx:val=&quot;Cambria Math&quot;/&gt;&lt;w:i/&gt;&lt;w:kern w:val=&quot;0&quot;/&gt;&lt;w:sz w:val=&quot;24&quot;/&gt;&lt;/w:rPr&gt;&lt;m:t&gt;*1500=1458r/min&lt;/m:t&gt;&lt;/m:r&gt;&lt;/m:oMath&gt;&lt;/m:oMathPara&gt;&lt;/w:p&gt;&lt;w:sectPr wsp:rsidR=&quot;00000000&quot; wsp:rsidRPr=&quot;00754DC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7" o:title="" chromakey="white"/>
          </v:shape>
        </w:pict>
      </w:r>
    </w:p>
    <w:p w:rsidR="00663B8E" w:rsidRDefault="00663B8E" w:rsidP="00663B8E">
      <w:pPr>
        <w:widowControl/>
        <w:autoSpaceDN w:val="0"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(</w:t>
      </w:r>
      <w:r>
        <w:rPr>
          <w:rFonts w:ascii="SimSun" w:hAnsi="SimSun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)</w:t>
      </w:r>
      <w:r w:rsidRPr="00663B8E">
        <w:rPr>
          <w:rFonts w:ascii="SimSun" w:hAnsi="SimSun"/>
          <w:kern w:val="0"/>
          <w:sz w:val="24"/>
        </w:rPr>
        <w:fldChar w:fldCharType="begin"/>
      </w:r>
      <w:r w:rsidRPr="00663B8E">
        <w:rPr>
          <w:rFonts w:ascii="SimSun" w:hAnsi="SimSun"/>
          <w:kern w:val="0"/>
          <w:sz w:val="24"/>
        </w:rPr>
        <w:instrText xml:space="preserve"> QUOTE </w:instrText>
      </w:r>
      <w:r w:rsidR="00461E94" w:rsidRPr="00663B8E">
        <w:rPr>
          <w:rFonts w:hint="eastAsia"/>
          <w:noProof/>
          <w:position w:val="-24"/>
          <w:lang w:eastAsia="en-US"/>
        </w:rPr>
        <w:pict w14:anchorId="0BE64C6D">
          <v:shape id="_x0000_i1177" type="#_x0000_t75" style="width:295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4168A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4168A&quot; wsp:rsidP=&quot;0024168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ec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d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Î©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r&gt;&lt;w:rPr&gt;&lt;w:rFonts w:ascii=&quot;Cambria Math&quot; w:h-ansi=&quot;Cambria Math&quot;/&gt;&lt;wx:font wx:val=&quot;Cambria Math&quot;/&gt;&lt;w:i/&gt;&lt;w:kern w:val=&quot;0&quot;/&gt;&lt;w:sz w:val=&quot;24&quot;/&gt;&lt;/w:rPr&gt;&lt;m:t&gt;0.075+0.22&lt;/m:t&gt;&lt;/m:r&gt;&lt;/m:e&gt;&lt;/m:d&gt;&lt;m:r&gt;&lt;w:rPr&gt;&lt;w:rFonts w:ascii=&quot;Cambria Math&quot; w:h-ansi=&quot;Cambria Math&quot;/&gt;&lt;wx:font wx:val=&quot;Cambria Math&quot;/&gt;&lt;w:i/&gt;&lt;w:kern w:val=&quot;0&quot;/&gt;&lt;w:sz w:val=&quot;24&quot;/&gt;&lt;/w:rPr&gt;&lt;m:t&gt;*1000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m:r&gt;&lt;w:rPr&gt;&lt;w:rFonts w:ascii=&quot;Cambria Math&quot; w:h-ansi=&quot;Cambria Math&quot; w:hint=&quot;fareast&quot;/&gt;&lt;wx:font wx:val=&quot;Cambria Math&quot;/&gt;&lt;w:i/&gt;&lt;w:kern w:val=&quot;0&quot;/&gt;&lt;w:sz w:val=&quot;24&quot;/&gt;&lt;/w:rPr&gt;&lt;m:t&gt;Ï€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.93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8" o:title="" chromakey="white"/>
          </v:shape>
        </w:pict>
      </w:r>
      <w:r w:rsidRPr="00663B8E">
        <w:rPr>
          <w:rFonts w:ascii="SimSun" w:hAnsi="SimSun"/>
          <w:kern w:val="0"/>
          <w:sz w:val="24"/>
        </w:rPr>
        <w:instrText xml:space="preserve"> </w:instrText>
      </w:r>
      <w:r w:rsidRPr="00663B8E">
        <w:rPr>
          <w:rFonts w:ascii="SimSun" w:hAnsi="SimSun"/>
          <w:kern w:val="0"/>
          <w:sz w:val="24"/>
        </w:rPr>
        <w:fldChar w:fldCharType="separate"/>
      </w:r>
      <w:r w:rsidR="00461E94" w:rsidRPr="00663B8E">
        <w:rPr>
          <w:rFonts w:hint="eastAsia"/>
          <w:noProof/>
          <w:position w:val="-24"/>
          <w:lang w:eastAsia="en-US"/>
        </w:rPr>
        <w:pict w14:anchorId="1D0EBACE">
          <v:shape id="_x0000_i1178" type="#_x0000_t75" style="width:295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4168A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24168A&quot; wsp:rsidP=&quot;0024168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ec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d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Î©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r&gt;&lt;w:rPr&gt;&lt;w:rFonts w:ascii=&quot;Cambria Math&quot; w:h-ansi=&quot;Cambria Math&quot;/&gt;&lt;wx:font wx:val=&quot;Cambria Math&quot;/&gt;&lt;w:i/&gt;&lt;w:kern w:val=&quot;0&quot;/&gt;&lt;w:sz w:val=&quot;24&quot;/&gt;&lt;/w:rPr&gt;&lt;m:t&gt;0.075+0.22&lt;/m:t&gt;&lt;/m:r&gt;&lt;/m:e&gt;&lt;/m:d&gt;&lt;m:r&gt;&lt;w:rPr&gt;&lt;w:rFonts w:ascii=&quot;Cambria Math&quot; w:h-ansi=&quot;Cambria Math&quot;/&gt;&lt;wx:font wx:val=&quot;Cambria Math&quot;/&gt;&lt;w:i/&gt;&lt;w:kern w:val=&quot;0&quot;/&gt;&lt;w:sz w:val=&quot;24&quot;/&gt;&lt;/w:rPr&gt;&lt;m:t&gt;*1000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m:r&gt;&lt;w:rPr&gt;&lt;w:rFonts w:ascii=&quot;Cambria Math&quot; w:h-ansi=&quot;Cambria Math&quot; w:hint=&quot;fareast&quot;/&gt;&lt;wx:font wx:val=&quot;Cambria Math&quot;/&gt;&lt;w:i/&gt;&lt;w:kern w:val=&quot;0&quot;/&gt;&lt;w:sz w:val=&quot;24&quot;/&gt;&lt;/w:rPr&gt;&lt;m:t&gt;Ï€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.93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8" o:title="" chromakey="white"/>
          </v:shape>
        </w:pict>
      </w:r>
      <w:r w:rsidRPr="00663B8E">
        <w:rPr>
          <w:rFonts w:ascii="SimSun" w:hAnsi="SimSun"/>
          <w:kern w:val="0"/>
          <w:sz w:val="24"/>
        </w:rPr>
        <w:fldChar w:fldCharType="end"/>
      </w:r>
    </w:p>
    <w:p w:rsidR="00663B8E" w:rsidRDefault="00663B8E" w:rsidP="00663B8E">
      <w:pPr>
        <w:widowControl/>
        <w:autoSpaceDN w:val="0"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(</w:t>
      </w:r>
      <w:r>
        <w:rPr>
          <w:rFonts w:ascii="SimSun" w:hAnsi="SimSun"/>
          <w:kern w:val="0"/>
          <w:sz w:val="24"/>
        </w:rPr>
        <w:t>3</w:t>
      </w:r>
      <w:r>
        <w:rPr>
          <w:rFonts w:ascii="SimSun" w:hAnsi="SimSun" w:hint="eastAsia"/>
          <w:kern w:val="0"/>
          <w:sz w:val="24"/>
        </w:rPr>
        <w:t>)</w:t>
      </w:r>
      <w:r w:rsidRPr="00663B8E">
        <w:rPr>
          <w:rFonts w:ascii="SimSun" w:hAnsi="SimSun"/>
          <w:kern w:val="0"/>
          <w:sz w:val="24"/>
        </w:rPr>
        <w:fldChar w:fldCharType="begin"/>
      </w:r>
      <w:r w:rsidRPr="00663B8E">
        <w:rPr>
          <w:rFonts w:ascii="SimSun" w:hAnsi="SimSun"/>
          <w:kern w:val="0"/>
          <w:sz w:val="24"/>
        </w:rPr>
        <w:instrText xml:space="preserve"> QUOTE </w:instrText>
      </w:r>
      <w:r w:rsidR="00461E94" w:rsidRPr="00663B8E">
        <w:rPr>
          <w:rFonts w:hint="eastAsia"/>
          <w:noProof/>
          <w:position w:val="-24"/>
          <w:lang w:eastAsia="en-US"/>
        </w:rPr>
        <w:pict w14:anchorId="59213612">
          <v:shape id="_x0000_i1179" type="#_x0000_t75" style="width:3in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3B5E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CF3B5E&quot; wsp:rsidP=&quot;00CF3B5E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Î©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0.5*1000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m:r&gt;&lt;w:rPr&gt;&lt;w:rFonts w:ascii=&quot;Cambria Math&quot; w:h-ansi=&quot;Cambria Math&quot; w:hint=&quot;fareast&quot;/&gt;&lt;wx:font wx:val=&quot;Cambria Math&quot;/&gt;&lt;w:i/&gt;&lt;w:kern w:val=&quot;0&quot;/&gt;&lt;w:sz w:val=&quot;24&quot;/&gt;&lt;/w:rPr&gt;&lt;m:t&gt;Ï€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68.86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9" o:title="" chromakey="white"/>
          </v:shape>
        </w:pict>
      </w:r>
      <w:r w:rsidRPr="00663B8E">
        <w:rPr>
          <w:rFonts w:ascii="SimSun" w:hAnsi="SimSun"/>
          <w:kern w:val="0"/>
          <w:sz w:val="24"/>
        </w:rPr>
        <w:instrText xml:space="preserve"> </w:instrText>
      </w:r>
      <w:r w:rsidRPr="00663B8E">
        <w:rPr>
          <w:rFonts w:ascii="SimSun" w:hAnsi="SimSun"/>
          <w:kern w:val="0"/>
          <w:sz w:val="24"/>
        </w:rPr>
        <w:fldChar w:fldCharType="separate"/>
      </w:r>
      <w:r w:rsidR="00461E94" w:rsidRPr="00663B8E">
        <w:rPr>
          <w:rFonts w:hint="eastAsia"/>
          <w:noProof/>
          <w:position w:val="-24"/>
          <w:lang w:eastAsia="en-US"/>
        </w:rPr>
        <w:pict w14:anchorId="6A242415">
          <v:shape id="_x0000_i1180" type="#_x0000_t75" style="width:3in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3B5E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CF3B5E&quot; wsp:rsidP=&quot;00CF3B5E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Î©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0.5*1000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m:r&gt;&lt;w:rPr&gt;&lt;w:rFonts w:ascii=&quot;Cambria Math&quot; w:h-ansi=&quot;Cambria Math&quot; w:hint=&quot;fareast&quot;/&gt;&lt;wx:font wx:val=&quot;Cambria Math&quot;/&gt;&lt;w:i/&gt;&lt;w:kern w:val=&quot;0&quot;/&gt;&lt;w:sz w:val=&quot;24&quot;/&gt;&lt;/w:rPr&gt;&lt;m:t&gt;Ï€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68.86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9" o:title="" chromakey="white"/>
          </v:shape>
        </w:pict>
      </w:r>
      <w:r w:rsidRPr="00663B8E">
        <w:rPr>
          <w:rFonts w:ascii="SimSun" w:hAnsi="SimSun"/>
          <w:kern w:val="0"/>
          <w:sz w:val="24"/>
        </w:rPr>
        <w:fldChar w:fldCharType="end"/>
      </w:r>
    </w:p>
    <w:p w:rsidR="00663B8E" w:rsidRDefault="00663B8E" w:rsidP="00663B8E">
      <w:pPr>
        <w:widowControl/>
        <w:autoSpaceDN w:val="0"/>
        <w:spacing w:line="360" w:lineRule="auto"/>
        <w:jc w:val="left"/>
        <w:rPr>
          <w:rFonts w:ascii="SimSun" w:hAnsi="SimSun" w:hint="eastAsia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(</w:t>
      </w:r>
      <w:r>
        <w:rPr>
          <w:rFonts w:ascii="SimSun" w:hAnsi="SimSun"/>
          <w:kern w:val="0"/>
          <w:sz w:val="24"/>
        </w:rPr>
        <w:t>4</w:t>
      </w:r>
      <w:r>
        <w:rPr>
          <w:rFonts w:ascii="SimSun" w:hAnsi="SimSun" w:hint="eastAsia"/>
          <w:kern w:val="0"/>
          <w:sz w:val="24"/>
        </w:rPr>
        <w:t>)</w:t>
      </w:r>
      <w:r w:rsidRPr="00663B8E">
        <w:rPr>
          <w:rFonts w:ascii="SimSun" w:hAnsi="SimSun"/>
          <w:kern w:val="0"/>
          <w:sz w:val="24"/>
        </w:rPr>
        <w:fldChar w:fldCharType="begin"/>
      </w:r>
      <w:r w:rsidRPr="00663B8E">
        <w:rPr>
          <w:rFonts w:ascii="SimSun" w:hAnsi="SimSun"/>
          <w:kern w:val="0"/>
          <w:sz w:val="24"/>
        </w:rPr>
        <w:instrText xml:space="preserve"> QUOTE </w:instrText>
      </w:r>
      <w:r w:rsidR="00461E94" w:rsidRPr="00663B8E">
        <w:rPr>
          <w:rFonts w:hint="eastAsia"/>
          <w:noProof/>
          <w:position w:val="-6"/>
          <w:lang w:eastAsia="en-US"/>
        </w:rPr>
        <w:pict w14:anchorId="078927C7">
          <v:shape id="_x0000_i1181" type="#_x0000_t75" style="width:14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94593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B94593&quot; wsp:rsidP=&quot;00B9459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70.79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0" o:title="" chromakey="white"/>
          </v:shape>
        </w:pict>
      </w:r>
      <w:r w:rsidRPr="00663B8E">
        <w:rPr>
          <w:rFonts w:ascii="SimSun" w:hAnsi="SimSun"/>
          <w:kern w:val="0"/>
          <w:sz w:val="24"/>
        </w:rPr>
        <w:instrText xml:space="preserve"> </w:instrText>
      </w:r>
      <w:r w:rsidRPr="00663B8E">
        <w:rPr>
          <w:rFonts w:ascii="SimSun" w:hAnsi="SimSun"/>
          <w:kern w:val="0"/>
          <w:sz w:val="24"/>
        </w:rPr>
        <w:fldChar w:fldCharType="separate"/>
      </w:r>
      <w:r w:rsidR="00461E94" w:rsidRPr="00663B8E">
        <w:rPr>
          <w:rFonts w:hint="eastAsia"/>
          <w:noProof/>
          <w:position w:val="-6"/>
          <w:lang w:eastAsia="en-US"/>
        </w:rPr>
        <w:pict w14:anchorId="33C7B138">
          <v:shape id="_x0000_i1182" type="#_x0000_t75" style="width:14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B2C3A&quot;/&gt;&lt;wsp:rsid wsp:val=&quot;00B24AEC&quot;/&gt;&lt;wsp:rsid wsp:val=&quot;00B94593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48C94296&quot;/&gt;&lt;wsp:rsid wsp:val=&quot;7B2643D1&quot;/&gt;&lt;wsp:rsid wsp:val=&quot;7F0E2401&quot;/&gt;&lt;/wsp:rsids&gt;&lt;/w:docPr&gt;&lt;w:body&gt;&lt;wx:sect&gt;&lt;w:p wsp:rsidR=&quot;00000000&quot; wsp:rsidRDefault=&quot;00B94593&quot; wsp:rsidP=&quot;00B9459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em&lt;/m:t&gt;&lt;/m:r&gt;&lt;/m:sub&gt;&lt;/m:sSub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70.79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0" o:title="" chromakey="white"/>
          </v:shape>
        </w:pict>
      </w:r>
      <w:r w:rsidRPr="00663B8E">
        <w:rPr>
          <w:rFonts w:ascii="SimSun" w:hAnsi="SimSun"/>
          <w:kern w:val="0"/>
          <w:sz w:val="24"/>
        </w:rPr>
        <w:fldChar w:fldCharType="end"/>
      </w:r>
    </w:p>
    <w:p w:rsidR="0097366A" w:rsidRPr="0097366A" w:rsidRDefault="0097366A" w:rsidP="00663B8E">
      <w:pPr>
        <w:widowControl/>
        <w:spacing w:line="360" w:lineRule="auto"/>
        <w:ind w:left="540"/>
        <w:jc w:val="left"/>
        <w:rPr>
          <w:rFonts w:hint="eastAsia"/>
          <w:sz w:val="24"/>
        </w:rPr>
      </w:pP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>
        <w:rPr>
          <w:rFonts w:hint="eastAsia"/>
        </w:rPr>
        <w:t>一台三相绕线式异步电动机，额定功率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=30KW</w:t>
      </w:r>
      <w:r>
        <w:rPr>
          <w:rFonts w:hint="eastAsia"/>
        </w:rPr>
        <w:t>，额定电压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1N</w:t>
      </w:r>
      <w:r>
        <w:rPr>
          <w:rFonts w:hint="eastAsia"/>
        </w:rPr>
        <w:t>=380V</w:t>
      </w:r>
      <w:r>
        <w:rPr>
          <w:rFonts w:hint="eastAsia"/>
        </w:rPr>
        <w:t>，额定转速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=578r/min</w:t>
      </w:r>
      <w:r>
        <w:rPr>
          <w:rFonts w:hint="eastAsia"/>
        </w:rPr>
        <w:t>，额定频率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1N</w:t>
      </w:r>
      <w:r>
        <w:rPr>
          <w:rFonts w:hint="eastAsia"/>
        </w:rPr>
        <w:t>=50HZ</w:t>
      </w:r>
      <w:r>
        <w:rPr>
          <w:rFonts w:hint="eastAsia"/>
        </w:rPr>
        <w:t>，</w:t>
      </w:r>
      <w:r w:rsidR="00610FA0">
        <w:rPr>
          <w:rFonts w:hint="eastAsia"/>
        </w:rPr>
        <w:t>同步速度为</w:t>
      </w:r>
      <w:r w:rsidR="00610FA0">
        <w:rPr>
          <w:rFonts w:hint="eastAsia"/>
        </w:rPr>
        <w:t>600r/min</w:t>
      </w:r>
      <w:r w:rsidR="00610FA0"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形联结，定转子绕组数据为：</w:t>
      </w:r>
      <w:r w:rsidR="00461E94">
        <w:rPr>
          <w:noProof/>
          <w:position w:val="-12"/>
          <w:lang w:eastAsia="en-US"/>
        </w:rPr>
        <w:object w:dxaOrig="2220" w:dyaOrig="360" w14:anchorId="0EE68677">
          <v:shape id="_x0000_i1183" type="#_x0000_t75" style="width:111pt;height:18pt;mso-position-horizontal-relative:page;mso-position-vertical-relative:page" o:ole="">
            <v:imagedata r:id="rId171" o:title=""/>
          </v:shape>
          <o:OLEObject Type="Embed" ProgID="Equation.3" ShapeID="_x0000_i1183" DrawAspect="Content" ObjectID="_1558181910" r:id="rId172"/>
        </w:object>
      </w:r>
      <w:r w:rsidR="00461E94">
        <w:rPr>
          <w:noProof/>
          <w:position w:val="-12"/>
          <w:lang w:eastAsia="en-US"/>
        </w:rPr>
        <w:object w:dxaOrig="2260" w:dyaOrig="360" w14:anchorId="3CC143E5">
          <v:shape id="_x0000_i1184" type="#_x0000_t75" style="width:112.5pt;height:18pt;mso-position-horizontal-relative:page;mso-position-vertical-relative:page" o:ole="">
            <v:imagedata r:id="rId173" o:title=""/>
          </v:shape>
          <o:OLEObject Type="Embed" ProgID="Equation.3" ShapeID="_x0000_i1184" DrawAspect="Content" ObjectID="_1558181911" r:id="rId174"/>
        </w:object>
      </w:r>
      <w:r>
        <w:rPr>
          <w:rFonts w:hint="eastAsia"/>
        </w:rPr>
        <w:t>每相参数为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461E94">
        <w:rPr>
          <w:noProof/>
          <w:position w:val="-10"/>
          <w:lang w:eastAsia="en-US"/>
        </w:rPr>
        <w:object w:dxaOrig="1339" w:dyaOrig="340" w14:anchorId="5D5678AA">
          <v:shape id="_x0000_i1185" type="#_x0000_t75" style="width:67.5pt;height:16.5pt;mso-position-horizontal-relative:page;mso-position-vertical-relative:page" o:ole="">
            <v:imagedata r:id="rId175" o:title=""/>
          </v:shape>
          <o:OLEObject Type="Embed" ProgID="Equation.3" ShapeID="_x0000_i1185" DrawAspect="Content" ObjectID="_1558181912" r:id="rId176"/>
        </w:object>
      </w:r>
      <w:r w:rsidR="00461E94">
        <w:rPr>
          <w:noProof/>
          <w:position w:val="-10"/>
          <w:lang w:eastAsia="en-US"/>
        </w:rPr>
        <w:object w:dxaOrig="1040" w:dyaOrig="360" w14:anchorId="595FEEBE">
          <v:shape id="_x0000_i1186" type="#_x0000_t75" style="width:52.5pt;height:18pt;mso-position-horizontal-relative:page;mso-position-vertical-relative:page" o:ole="">
            <v:imagedata r:id="rId177" o:title=""/>
          </v:shape>
          <o:OLEObject Type="Embed" ProgID="Equation.3" ShapeID="_x0000_i1186" DrawAspect="Content" ObjectID="_1558181913" r:id="rId178"/>
        </w:object>
      </w:r>
      <w:r>
        <w:rPr>
          <w:rFonts w:hint="eastAsia"/>
        </w:rPr>
        <w:t>，</w:t>
      </w:r>
      <w:r w:rsidR="00461E94">
        <w:rPr>
          <w:noProof/>
          <w:position w:val="-10"/>
          <w:lang w:eastAsia="en-US"/>
        </w:rPr>
        <w:object w:dxaOrig="1359" w:dyaOrig="340" w14:anchorId="5056D8D2">
          <v:shape id="_x0000_i1187" type="#_x0000_t75" style="width:67.5pt;height:16.5pt;mso-position-horizontal-relative:page;mso-position-vertical-relative:page" o:ole="">
            <v:imagedata r:id="rId179" o:title=""/>
          </v:shape>
          <o:OLEObject Type="Embed" ProgID="Equation.3" ShapeID="_x0000_i1187" DrawAspect="Content" ObjectID="_1558181914" r:id="rId180"/>
        </w:object>
      </w:r>
      <w:r>
        <w:rPr>
          <w:rFonts w:hint="eastAsia"/>
        </w:rPr>
        <w:t>，</w:t>
      </w:r>
      <w:r w:rsidR="00461E94">
        <w:rPr>
          <w:noProof/>
          <w:position w:val="-10"/>
          <w:lang w:eastAsia="en-US"/>
        </w:rPr>
        <w:object w:dxaOrig="1359" w:dyaOrig="340" w14:anchorId="2EC8DC69">
          <v:shape id="_x0000_i1188" type="#_x0000_t75" style="width:67.5pt;height:16.5pt;mso-position-horizontal-relative:page;mso-position-vertical-relative:page" o:ole="">
            <v:imagedata r:id="rId181" o:title=""/>
          </v:shape>
          <o:OLEObject Type="Embed" ProgID="Equation.3" ShapeID="_x0000_i1188" DrawAspect="Content" ObjectID="_1558181915" r:id="rId182"/>
        </w:object>
      </w:r>
      <w:r>
        <w:rPr>
          <w:rFonts w:hint="eastAsia"/>
        </w:rPr>
        <w:t>，</w:t>
      </w:r>
      <w:r w:rsidR="00461E94">
        <w:rPr>
          <w:noProof/>
          <w:position w:val="-12"/>
          <w:lang w:eastAsia="en-US"/>
        </w:rPr>
        <w:object w:dxaOrig="1020" w:dyaOrig="360" w14:anchorId="6ABC861A">
          <v:shape id="_x0000_i1189" type="#_x0000_t75" style="width:51pt;height:18pt;mso-position-horizontal-relative:page;mso-position-vertical-relative:page" o:ole="">
            <v:imagedata r:id="rId183" o:title=""/>
          </v:shape>
          <o:OLEObject Type="Embed" ProgID="Equation.3" ShapeID="_x0000_i1189" DrawAspect="Content" ObjectID="_1558181916" r:id="rId184"/>
        </w:object>
      </w:r>
      <w:r>
        <w:rPr>
          <w:rFonts w:hint="eastAsia"/>
        </w:rPr>
        <w:t>，</w:t>
      </w:r>
      <w:r w:rsidR="00461E94">
        <w:rPr>
          <w:noProof/>
          <w:position w:val="-12"/>
          <w:lang w:eastAsia="en-US"/>
        </w:rPr>
        <w:object w:dxaOrig="1080" w:dyaOrig="360" w14:anchorId="5D718B1B">
          <v:shape id="_x0000_i1190" type="#_x0000_t75" style="width:54pt;height:18pt;mso-position-horizontal-relative:page;mso-position-vertical-relative:page" o:ole="">
            <v:imagedata r:id="rId185" o:title=""/>
          </v:shape>
          <o:OLEObject Type="Embed" ProgID="Equation.3" ShapeID="_x0000_i1190" DrawAspect="Content" ObjectID="_1558181917" r:id="rId186"/>
        </w:object>
      </w:r>
      <w:r>
        <w:rPr>
          <w:rFonts w:hint="eastAsia"/>
        </w:rPr>
        <w:t>，试求：</w:t>
      </w:r>
      <w:r w:rsidR="00DF2609">
        <w:rPr>
          <w:rFonts w:hint="eastAsia"/>
          <w:sz w:val="24"/>
        </w:rPr>
        <w:t xml:space="preserve"> </w:t>
      </w:r>
    </w:p>
    <w:p w:rsidR="0097366A" w:rsidRDefault="0097366A" w:rsidP="0097366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转子漏阻抗的折算值</w:t>
      </w:r>
      <w:r w:rsidR="00461E94">
        <w:rPr>
          <w:noProof/>
          <w:position w:val="-10"/>
          <w:lang w:eastAsia="en-US"/>
        </w:rPr>
        <w:object w:dxaOrig="240" w:dyaOrig="360" w14:anchorId="67F267B8">
          <v:shape id="_x0000_i1191" type="#_x0000_t75" style="width:13.5pt;height:16.5pt;mso-position-horizontal-relative:page;mso-position-vertical-relative:page" o:ole="">
            <v:imagedata r:id="rId187" o:title=""/>
          </v:shape>
          <o:OLEObject Type="Embed" ProgID="Equation.3" ShapeID="_x0000_i1191" DrawAspect="Content" ObjectID="_1558181918" r:id="rId188"/>
        </w:object>
      </w:r>
      <w:r>
        <w:rPr>
          <w:rFonts w:hint="eastAsia"/>
        </w:rPr>
        <w:t>及</w:t>
      </w:r>
      <w:r w:rsidR="00461E94">
        <w:rPr>
          <w:noProof/>
          <w:position w:val="-10"/>
          <w:lang w:eastAsia="en-US"/>
        </w:rPr>
        <w:object w:dxaOrig="280" w:dyaOrig="360" w14:anchorId="5981E0AC">
          <v:shape id="_x0000_i1192" type="#_x0000_t75" style="width:13.5pt;height:18pt;mso-position-horizontal-relative:page;mso-position-vertical-relative:page" o:ole="">
            <v:imagedata r:id="rId189" o:title=""/>
          </v:shape>
          <o:OLEObject Type="Embed" ProgID="Equation.3" ShapeID="_x0000_i1192" DrawAspect="Content" ObjectID="_1558181919" r:id="rId190"/>
        </w:object>
      </w:r>
      <w:r>
        <w:rPr>
          <w:rFonts w:hint="eastAsia"/>
        </w:rPr>
        <w:t>；</w:t>
      </w:r>
    </w:p>
    <w:p w:rsidR="0097366A" w:rsidRDefault="0097366A" w:rsidP="0097366A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</w:rPr>
        <w:t>用</w:t>
      </w:r>
      <w:r w:rsidR="00461E94">
        <w:rPr>
          <w:noProof/>
          <w:position w:val="-4"/>
          <w:lang w:eastAsia="en-US"/>
        </w:rPr>
        <w:object w:dxaOrig="220" w:dyaOrig="240" w14:anchorId="669516BA">
          <v:shape id="_x0000_i1193" type="#_x0000_t75" style="width:10.5pt;height:12pt;mso-position-horizontal-relative:page;mso-position-vertical-relative:page" o:ole="">
            <v:imagedata r:id="rId191" o:title=""/>
          </v:shape>
          <o:OLEObject Type="Embed" ProgID="Equation.3" ShapeID="_x0000_i1193" DrawAspect="Content" ObjectID="_1558181920" r:id="rId192"/>
        </w:object>
      </w:r>
      <w:r>
        <w:rPr>
          <w:rFonts w:hint="eastAsia"/>
        </w:rPr>
        <w:t>型等效电路计算额定电流；</w:t>
      </w:r>
    </w:p>
    <w:p w:rsidR="0097366A" w:rsidRDefault="0097366A" w:rsidP="0097366A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</w:rPr>
        <w:t>额定运行时的功率因数</w:t>
      </w:r>
      <w:r w:rsidR="00461E94">
        <w:rPr>
          <w:noProof/>
          <w:position w:val="-12"/>
          <w:lang w:eastAsia="en-US"/>
        </w:rPr>
        <w:object w:dxaOrig="680" w:dyaOrig="360" w14:anchorId="0095BB29">
          <v:shape id="Picture 13" o:spid="_x0000_i1194" type="#_x0000_t75" style="width:34.5pt;height:18pt;mso-position-horizontal-relative:page;mso-position-vertical-relative:page" o:ole="">
            <v:imagedata r:id="rId193" o:title=""/>
          </v:shape>
          <o:OLEObject Type="Embed" ProgID="Equation.3" ShapeID="Picture 13" DrawAspect="Content" ObjectID="_1558181921" r:id="rId194"/>
        </w:object>
      </w:r>
      <w:r>
        <w:rPr>
          <w:rFonts w:hint="eastAsia"/>
        </w:rPr>
        <w:t>和效率</w:t>
      </w:r>
      <w:r w:rsidR="00461E94">
        <w:rPr>
          <w:noProof/>
          <w:position w:val="-12"/>
          <w:lang w:eastAsia="en-US"/>
        </w:rPr>
        <w:object w:dxaOrig="320" w:dyaOrig="360" w14:anchorId="0B39C25B">
          <v:shape id="Picture 14" o:spid="_x0000_i1195" type="#_x0000_t75" style="width:16.5pt;height:18pt;mso-position-horizontal-relative:page;mso-position-vertical-relative:page" o:ole="">
            <v:imagedata r:id="rId195" o:title=""/>
          </v:shape>
          <o:OLEObject Type="Embed" ProgID="Equation.3" ShapeID="Picture 14" DrawAspect="Content" ObjectID="_1558181922" r:id="rId196"/>
        </w:object>
      </w:r>
      <w:r>
        <w:rPr>
          <w:rFonts w:hint="eastAsia"/>
        </w:rPr>
        <w:t>。</w:t>
      </w:r>
    </w:p>
    <w:p w:rsidR="004C2098" w:rsidRPr="00742F91" w:rsidRDefault="004C2098" w:rsidP="004C2098">
      <w:pPr>
        <w:rPr>
          <w:rFonts w:hint="eastAsia"/>
          <w:sz w:val="24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1E94" w:rsidRPr="005D0768">
        <w:rPr>
          <w:noProof/>
          <w:position w:val="-32"/>
          <w:lang w:eastAsia="en-US"/>
        </w:rPr>
        <w:object w:dxaOrig="2860" w:dyaOrig="800" w14:anchorId="41E1C1DA">
          <v:shape id="_x0000_i1196" type="#_x0000_t75" style="width:142.5pt;height:40.5pt" o:ole="">
            <v:imagedata r:id="rId197" o:title=""/>
          </v:shape>
          <o:OLEObject Type="Embed" ProgID="Equation.3" ShapeID="_x0000_i1196" DrawAspect="Content" ObjectID="_1558181923" r:id="rId198"/>
        </w:object>
      </w:r>
    </w:p>
    <w:p w:rsidR="004C2098" w:rsidRDefault="004C2098" w:rsidP="004C2098">
      <w:pPr>
        <w:rPr>
          <w:rFonts w:hint="eastAsia"/>
        </w:rPr>
      </w:pPr>
      <w:r>
        <w:rPr>
          <w:rFonts w:hint="eastAsia"/>
          <w:sz w:val="24"/>
        </w:rPr>
        <w:t xml:space="preserve">   </w:t>
      </w:r>
      <w:r w:rsidR="00461E94" w:rsidRPr="00BA55E6">
        <w:rPr>
          <w:noProof/>
          <w:position w:val="-12"/>
          <w:lang w:eastAsia="en-US"/>
        </w:rPr>
        <w:object w:dxaOrig="1820" w:dyaOrig="380" w14:anchorId="0CD68E4B">
          <v:shape id="_x0000_i1197" type="#_x0000_t75" style="width:126pt;height:22.5pt" o:ole="">
            <v:imagedata r:id="rId199" o:title=""/>
          </v:shape>
          <o:OLEObject Type="Embed" ProgID="Equation.3" ShapeID="_x0000_i1197" DrawAspect="Content" ObjectID="_1558181924" r:id="rId200"/>
        </w:object>
      </w:r>
    </w:p>
    <w:p w:rsidR="004C2098" w:rsidRDefault="00461E94" w:rsidP="004C2098">
      <w:pPr>
        <w:ind w:firstLine="420"/>
        <w:rPr>
          <w:rFonts w:hint="eastAsia"/>
        </w:rPr>
      </w:pPr>
      <w:r w:rsidRPr="00BA55E6">
        <w:rPr>
          <w:noProof/>
          <w:position w:val="-12"/>
          <w:lang w:eastAsia="en-US"/>
        </w:rPr>
        <w:object w:dxaOrig="2000" w:dyaOrig="380" w14:anchorId="1E1D96FC">
          <v:shape id="_x0000_i1198" type="#_x0000_t75" style="width:138pt;height:22.5pt" o:ole="">
            <v:imagedata r:id="rId201" o:title=""/>
          </v:shape>
          <o:OLEObject Type="Embed" ProgID="Equation.3" ShapeID="_x0000_i1198" DrawAspect="Content" ObjectID="_1558181925" r:id="rId202"/>
        </w:object>
      </w:r>
    </w:p>
    <w:p w:rsidR="004C2098" w:rsidRPr="00F74902" w:rsidRDefault="004C2098" w:rsidP="004C2098">
      <w:pPr>
        <w:ind w:firstLine="420"/>
        <w:rPr>
          <w:rFonts w:hint="eastAsia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C2098" w:rsidRPr="00742F91" w:rsidRDefault="004C2098" w:rsidP="004C209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461E94" w:rsidRPr="002D5E11">
        <w:rPr>
          <w:noProof/>
          <w:position w:val="-30"/>
          <w:lang w:eastAsia="en-US"/>
        </w:rPr>
        <w:object w:dxaOrig="7760" w:dyaOrig="840" w14:anchorId="7035FCD0">
          <v:shape id="_x0000_i1199" type="#_x0000_t75" style="width:388.5pt;height:42pt" o:ole="">
            <v:imagedata r:id="rId203" o:title=""/>
          </v:shape>
          <o:OLEObject Type="Embed" ProgID="Equation.3" ShapeID="_x0000_i1199" DrawAspect="Content" ObjectID="_1558181926" r:id="rId204"/>
        </w:object>
      </w:r>
    </w:p>
    <w:p w:rsidR="004C2098" w:rsidRDefault="00461E94" w:rsidP="004C2098">
      <w:pPr>
        <w:ind w:firstLineChars="150" w:firstLine="315"/>
        <w:rPr>
          <w:rFonts w:hint="eastAsia"/>
          <w:sz w:val="24"/>
        </w:rPr>
      </w:pPr>
      <w:r w:rsidRPr="007D7E54">
        <w:rPr>
          <w:noProof/>
          <w:position w:val="-24"/>
          <w:lang w:eastAsia="en-US"/>
        </w:rPr>
        <w:object w:dxaOrig="3320" w:dyaOrig="639" w14:anchorId="6230AB66">
          <v:shape id="_x0000_i1200" type="#_x0000_t75" style="width:166.5pt;height:31.5pt" o:ole="">
            <v:imagedata r:id="rId205" o:title=""/>
          </v:shape>
          <o:OLEObject Type="Embed" ProgID="Equation.3" ShapeID="_x0000_i1200" DrawAspect="Content" ObjectID="_1558181927" r:id="rId206"/>
        </w:object>
      </w:r>
    </w:p>
    <w:p w:rsidR="004C2098" w:rsidRDefault="004C2098" w:rsidP="004C2098">
      <w:pPr>
        <w:rPr>
          <w:rFonts w:hint="eastAsia"/>
        </w:rPr>
      </w:pPr>
      <w:r>
        <w:rPr>
          <w:rFonts w:hint="eastAsia"/>
          <w:sz w:val="24"/>
        </w:rPr>
        <w:t xml:space="preserve">   </w:t>
      </w:r>
      <w:r w:rsidR="00461E94" w:rsidRPr="00DA0055">
        <w:rPr>
          <w:noProof/>
          <w:position w:val="-60"/>
          <w:lang w:eastAsia="en-US"/>
        </w:rPr>
        <w:object w:dxaOrig="8400" w:dyaOrig="1140" w14:anchorId="002C615E">
          <v:shape id="_x0000_i1201" type="#_x0000_t75" style="width:420pt;height:57pt" o:ole="">
            <v:imagedata r:id="rId207" o:title=""/>
          </v:shape>
          <o:OLEObject Type="Embed" ProgID="Equation.3" ShapeID="_x0000_i1201" DrawAspect="Content" ObjectID="_1558181928" r:id="rId208"/>
        </w:object>
      </w:r>
      <w:r w:rsidR="00461E94" w:rsidRPr="005373E2">
        <w:rPr>
          <w:noProof/>
          <w:position w:val="-12"/>
          <w:lang w:eastAsia="en-US"/>
        </w:rPr>
        <w:object w:dxaOrig="2560" w:dyaOrig="639" w14:anchorId="41A0098C">
          <v:shape id="_x0000_i1202" type="#_x0000_t75" style="width:127.5pt;height:31.5pt" o:ole="">
            <v:imagedata r:id="rId209" o:title=""/>
          </v:shape>
          <o:OLEObject Type="Embed" ProgID="Equation.3" ShapeID="_x0000_i1202" DrawAspect="Content" ObjectID="_1558181929" r:id="rId210"/>
        </w:object>
      </w:r>
    </w:p>
    <w:p w:rsidR="004C2098" w:rsidRDefault="004C2098" w:rsidP="004C2098">
      <w:pPr>
        <w:rPr>
          <w:rFonts w:hint="eastAsia"/>
          <w:sz w:val="24"/>
        </w:rPr>
      </w:pPr>
    </w:p>
    <w:p w:rsidR="004C2098" w:rsidRDefault="004C2098" w:rsidP="004C2098">
      <w:pPr>
        <w:rPr>
          <w:rFonts w:hint="eastAsia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461E94" w:rsidRPr="00BB06E0">
        <w:rPr>
          <w:noProof/>
          <w:position w:val="-12"/>
          <w:lang w:eastAsia="en-US"/>
        </w:rPr>
        <w:object w:dxaOrig="2320" w:dyaOrig="360" w14:anchorId="339B14C1">
          <v:shape id="_x0000_i1203" type="#_x0000_t75" style="width:115.5pt;height:18pt" o:ole="">
            <v:imagedata r:id="rId211" o:title=""/>
          </v:shape>
          <o:OLEObject Type="Embed" ProgID="Equation.3" ShapeID="_x0000_i1203" DrawAspect="Content" ObjectID="_1558181930" r:id="rId212"/>
        </w:object>
      </w:r>
    </w:p>
    <w:p w:rsidR="004C2098" w:rsidRDefault="00461E94" w:rsidP="004C2098">
      <w:pPr>
        <w:rPr>
          <w:rFonts w:hint="eastAsia"/>
          <w:sz w:val="24"/>
        </w:rPr>
      </w:pPr>
      <w:r w:rsidRPr="00D33C79">
        <w:rPr>
          <w:noProof/>
          <w:position w:val="-12"/>
          <w:lang w:eastAsia="en-US"/>
        </w:rPr>
        <w:object w:dxaOrig="3260" w:dyaOrig="499" w14:anchorId="5F78109F">
          <v:shape id="_x0000_i1204" type="#_x0000_t75" style="width:163.5pt;height:25.5pt" o:ole="">
            <v:imagedata r:id="rId213" o:title=""/>
          </v:shape>
          <o:OLEObject Type="Embed" ProgID="Equation.3" ShapeID="_x0000_i1204" DrawAspect="Content" ObjectID="_1558181931" r:id="rId214"/>
        </w:object>
      </w:r>
    </w:p>
    <w:p w:rsidR="004C2098" w:rsidRDefault="00461E94" w:rsidP="004C2098">
      <w:pPr>
        <w:rPr>
          <w:rFonts w:hint="eastAsia"/>
          <w:sz w:val="24"/>
        </w:rPr>
      </w:pPr>
      <w:r w:rsidRPr="00D33C79">
        <w:rPr>
          <w:noProof/>
          <w:position w:val="-30"/>
          <w:lang w:eastAsia="en-US"/>
        </w:rPr>
        <w:object w:dxaOrig="1860" w:dyaOrig="700" w14:anchorId="1C227BCE">
          <v:shape id="_x0000_i1205" type="#_x0000_t75" style="width:93pt;height:34.5pt" o:ole="">
            <v:imagedata r:id="rId215" o:title=""/>
          </v:shape>
          <o:OLEObject Type="Embed" ProgID="Equation.3" ShapeID="_x0000_i1205" DrawAspect="Content" ObjectID="_1558181932" r:id="rId216"/>
        </w:object>
      </w:r>
    </w:p>
    <w:p w:rsidR="00FA22A6" w:rsidRDefault="00FA22A6" w:rsidP="00FA22A6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/>
          <w:kern w:val="0"/>
          <w:sz w:val="24"/>
        </w:rPr>
      </w:pPr>
      <w:r w:rsidRPr="00FB64FC">
        <w:rPr>
          <w:rFonts w:ascii="SimSun" w:hAnsi="SimSun" w:hint="eastAsia"/>
          <w:color w:val="000000"/>
          <w:kern w:val="0"/>
          <w:sz w:val="24"/>
        </w:rPr>
        <w:t>已知一台三相异步电动机</w:t>
      </w:r>
      <w:r>
        <w:rPr>
          <w:rFonts w:ascii="SimSun" w:hAnsi="SimSun" w:hint="eastAsia"/>
          <w:kern w:val="0"/>
          <w:sz w:val="24"/>
        </w:rPr>
        <w:t>，额定频率为15</w:t>
      </w:r>
      <w:r>
        <w:rPr>
          <w:rFonts w:ascii="SimSun" w:hAnsi="SimSun"/>
          <w:kern w:val="0"/>
          <w:sz w:val="24"/>
        </w:rPr>
        <w:t>5</w:t>
      </w:r>
      <w:r>
        <w:rPr>
          <w:rFonts w:ascii="SimSun" w:hAnsi="SimSun" w:hint="eastAsia"/>
          <w:kern w:val="0"/>
          <w:sz w:val="24"/>
        </w:rPr>
        <w:t>kW，额定电压为380V，额定转速为14</w:t>
      </w:r>
      <w:r>
        <w:rPr>
          <w:rFonts w:ascii="SimSun" w:hAnsi="SimSun"/>
          <w:kern w:val="0"/>
          <w:sz w:val="24"/>
        </w:rPr>
        <w:t>5</w:t>
      </w:r>
      <w:r>
        <w:rPr>
          <w:rFonts w:ascii="SimSun" w:hAnsi="SimSun" w:hint="eastAsia"/>
          <w:kern w:val="0"/>
          <w:sz w:val="24"/>
        </w:rPr>
        <w:t>0r/min，过载倍数为2.</w:t>
      </w:r>
      <w:r>
        <w:rPr>
          <w:rFonts w:ascii="SimSun" w:hAnsi="SimSun"/>
          <w:kern w:val="0"/>
          <w:sz w:val="24"/>
        </w:rPr>
        <w:t>2</w:t>
      </w:r>
      <w:r>
        <w:rPr>
          <w:rFonts w:ascii="SimSun" w:hAnsi="SimSun" w:hint="eastAsia"/>
          <w:kern w:val="0"/>
          <w:sz w:val="24"/>
        </w:rPr>
        <w:t>，试求：（1）转矩的实用表达式；（2）问电动机能否带动额定负载起动。</w:t>
      </w:r>
    </w:p>
    <w:p w:rsidR="00FA22A6" w:rsidRDefault="00FA22A6" w:rsidP="00FA22A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解：（1）</w:t>
      </w:r>
    </w:p>
    <w:p w:rsidR="00FA22A6" w:rsidRDefault="00FA22A6" w:rsidP="00FA22A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noProof/>
          <w:position w:val="-6"/>
          <w:lang w:eastAsia="en-US"/>
        </w:rPr>
        <w:pict w14:anchorId="71F451B8">
          <v:shape id="_x0000_i1206" type="#_x0000_t75" style="width:6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46E6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DB46E6&quot; wsp:rsidP=&quot;00DB46E6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9550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7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noProof/>
          <w:position w:val="-6"/>
          <w:lang w:eastAsia="en-US"/>
        </w:rPr>
        <w:pict w14:anchorId="44EFEF69">
          <v:shape id="_x0000_i1207" type="#_x0000_t75" style="width:6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46E6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DB46E6&quot; wsp:rsidP=&quot;00DB46E6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9550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7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/</w:t>
      </w: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rFonts w:hint="eastAsia"/>
          <w:noProof/>
          <w:position w:val="-23"/>
          <w:lang w:eastAsia="en-US"/>
        </w:rPr>
        <w:pict w14:anchorId="43C07AD1">
          <v:shape id="_x0000_i1208" type="#_x0000_t75" style="width:151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80F81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E80F81&quot; wsp:rsidP=&quot;00E80F81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9550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155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145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r&gt;&lt;m:rPr&gt;&lt;m:sty m:val=&quot;p&quot;/&gt;&lt;/m:rPr&gt;&lt;w:rPr&gt;&lt;w:rFonts w:ascii=&quot;Cambria Math&quot; w:h-ansi=&quot;Cambria Math&quot; w:hint=&quot;fareast&quot;/&gt;&lt;wx:font wx:val=&quot;Cambria Math&quot;/&gt;&lt;w:kern w:val=&quot;0&quot;/&gt;&lt;w:sz w:val=&quot;24&quot;/&gt;&lt;/w:rPr&gt;&lt;m:t&gt;1020.8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8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rFonts w:hint="eastAsia"/>
          <w:noProof/>
          <w:position w:val="-23"/>
          <w:lang w:eastAsia="en-US"/>
        </w:rPr>
        <w:pict w14:anchorId="4A347E70">
          <v:shape id="_x0000_i1209" type="#_x0000_t75" style="width:151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80F81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E80F81&quot; wsp:rsidP=&quot;00E80F81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9550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155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145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r&gt;&lt;m:rPr&gt;&lt;m:sty m:val=&quot;p&quot;/&gt;&lt;/m:rPr&gt;&lt;w:rPr&gt;&lt;w:rFonts w:ascii=&quot;Cambria Math&quot; w:h-ansi=&quot;Cambria Math&quot; w:hint=&quot;fareast&quot;/&gt;&lt;wx:font wx:val=&quot;Cambria Math&quot;/&gt;&lt;w:kern w:val=&quot;0&quot;/&gt;&lt;w:sz w:val=&quot;24&quot;/&gt;&lt;/w:rPr&gt;&lt;m:t&gt;1020.8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8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</w:p>
    <w:p w:rsidR="00FA22A6" w:rsidRDefault="00461E94" w:rsidP="00FA22A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 w:rsidRPr="00FA22A6">
        <w:rPr>
          <w:noProof/>
          <w:lang w:eastAsia="en-US"/>
        </w:rPr>
        <w:pict w14:anchorId="5AE378B6">
          <v:shape id="_x0000_i1210" type="#_x0000_t75" style="width:21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62A8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062A86&quot; wsp:rsidRDefault=&quot;00062A86&quot; wsp:rsidP=&quot;00062A86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»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2.2*1020.8=2245.9N.m&lt;/m:t&gt;&lt;/m:r&gt;&lt;/m:oMath&gt;&lt;/m:oMathPara&gt;&lt;/w:p&gt;&lt;w:sectPr wsp:rsidR=&quot;00000000&quot; wsp:rsidRPr=&quot;00062A8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9" o:title="" chromakey="white"/>
          </v:shape>
        </w:pict>
      </w:r>
    </w:p>
    <w:p w:rsidR="00FA22A6" w:rsidRDefault="00FA22A6" w:rsidP="00FA22A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根据额定转速为1460r/min，可判断出同步转速</w:t>
      </w: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rFonts w:hint="eastAsia"/>
          <w:noProof/>
          <w:position w:val="-6"/>
          <w:lang w:eastAsia="en-US"/>
        </w:rPr>
        <w:pict w14:anchorId="639AB8C7">
          <v:shape id="_x0000_i1211" type="#_x0000_t75" style="width:1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06C9C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E06C9C&quot; wsp:rsidP=&quot;00E06C9C&quot;&gt;&lt;m:oMathPara&gt;&lt;m:oMath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0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rFonts w:hint="eastAsia"/>
          <w:noProof/>
          <w:position w:val="-6"/>
          <w:lang w:eastAsia="en-US"/>
        </w:rPr>
        <w:pict w14:anchorId="41AFA241">
          <v:shape id="_x0000_i1212" type="#_x0000_t75" style="width:1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06C9C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E06C9C&quot; wsp:rsidP=&quot;00E06C9C&quot;&gt;&lt;m:oMathPara&gt;&lt;m:oMath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0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=1500 r/min，则额定转差率为</w:t>
      </w:r>
    </w:p>
    <w:p w:rsidR="00FA22A6" w:rsidRDefault="00FA22A6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   </w:t>
      </w: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rFonts w:hint="eastAsia"/>
          <w:noProof/>
          <w:position w:val="-6"/>
          <w:lang w:eastAsia="en-US"/>
        </w:rPr>
        <w:pict w14:anchorId="09F06A0A">
          <v:shape id="_x0000_i1213" type="#_x0000_t75" style="width:141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15065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615065&quot; wsp:rsidP=&quot;00615065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(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)/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033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1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rFonts w:hint="eastAsia"/>
          <w:noProof/>
          <w:position w:val="-6"/>
          <w:lang w:eastAsia="en-US"/>
        </w:rPr>
        <w:pict w14:anchorId="6720AD9D">
          <v:shape id="_x0000_i1214" type="#_x0000_t75" style="width:141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15065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615065&quot; wsp:rsidP=&quot;00615065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(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)/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033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1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</w:p>
    <w:p w:rsidR="00FA22A6" w:rsidRDefault="00FA22A6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 xml:space="preserve">     </w:t>
      </w: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rFonts w:hint="eastAsia"/>
          <w:noProof/>
          <w:position w:val="-38"/>
          <w:lang w:eastAsia="en-US"/>
        </w:rPr>
        <w:pict w14:anchorId="6BB151C6">
          <v:shape id="_x0000_i1215" type="#_x0000_t75" style="width:150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0F174D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0F174D&quot; wsp:rsidP=&quot;000F174D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»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rad&gt;&lt;m:radPr&gt;&lt;m:degHide m:val=&quot;1&quot;/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»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-1&lt;/m:t&gt;&lt;/m:r&gt;&lt;/m:e&gt;&lt;/m:rad&gt;&lt;/m:e&gt;&lt;/m:d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2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rFonts w:hint="eastAsia"/>
          <w:noProof/>
          <w:position w:val="-38"/>
          <w:lang w:eastAsia="en-US"/>
        </w:rPr>
        <w:pict w14:anchorId="0C9B0ECC">
          <v:shape id="_x0000_i1216" type="#_x0000_t75" style="width:150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0F174D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0F174D&quot; wsp:rsidP=&quot;000F174D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m:d&gt;&lt;m:d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»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rad&gt;&lt;m:radPr&gt;&lt;m:degHide m:val=&quot;1&quot;/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»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-1&lt;/m:t&gt;&lt;/m:r&gt;&lt;/m:e&gt;&lt;/m:rad&gt;&lt;/m:e&gt;&lt;/m:d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2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0.139</w:t>
      </w:r>
    </w:p>
    <w:p w:rsidR="00FA22A6" w:rsidRDefault="00FA22A6" w:rsidP="00FA22A6">
      <w:pPr>
        <w:widowControl/>
        <w:spacing w:line="360" w:lineRule="auto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转子不串电阻的实用表达式为：</w:t>
      </w:r>
    </w:p>
    <w:p w:rsidR="00FA22A6" w:rsidRDefault="00461E94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 w:rsidRPr="00FA22A6">
        <w:rPr>
          <w:noProof/>
          <w:lang w:eastAsia="en-US"/>
        </w:rPr>
        <w:pict w14:anchorId="339350F2">
          <v:shape id="_x0000_i1217" type="#_x0000_t75" style="width:153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D27FB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7D27FB&quot; wsp:rsidRDefault=&quot;007D27FB&quot; wsp:rsidP=&quot;007D27FB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T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/m:num&gt;&lt;m:den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den&gt;&lt;/m:f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4491.8&lt;/m:t&gt;&lt;/m:r&gt;&lt;/m:num&gt;&lt;m:den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num&gt;&lt;m:den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0.139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0.139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den&gt;&lt;/m:f&gt;&lt;/m:den&gt;&lt;/m:f&gt;&lt;/m:oMath&gt;&lt;/m:oMathPara&gt;&lt;/w:p&gt;&lt;w:sectPr wsp:rsidR=&quot;00000000&quot; wsp:rsidRPr=&quot;007D27FB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3" o:title="" chromakey="white"/>
          </v:shape>
        </w:pict>
      </w:r>
    </w:p>
    <w:p w:rsidR="00FA22A6" w:rsidRDefault="00FA22A6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kern w:val="0"/>
          <w:sz w:val="24"/>
        </w:rPr>
        <w:t>（2）电机开始起动时，s=1，T=</w:t>
      </w:r>
      <w:r w:rsidRPr="003B0C1A">
        <w:rPr>
          <w:rFonts w:ascii="SimSun" w:hAnsi="SimSun" w:hint="eastAsia"/>
          <w:i/>
          <w:kern w:val="0"/>
          <w:sz w:val="24"/>
        </w:rPr>
        <w:t>T</w:t>
      </w:r>
      <w:r w:rsidRPr="003B0C1A">
        <w:rPr>
          <w:rFonts w:ascii="SimSun" w:hAnsi="SimSun" w:hint="eastAsia"/>
          <w:kern w:val="0"/>
          <w:sz w:val="24"/>
          <w:vertAlign w:val="subscript"/>
        </w:rPr>
        <w:t>s</w:t>
      </w:r>
      <w:r>
        <w:rPr>
          <w:rFonts w:ascii="SimSun" w:hAnsi="SimSun" w:hint="eastAsia"/>
          <w:kern w:val="0"/>
          <w:sz w:val="24"/>
        </w:rPr>
        <w:t>，代入实用表达式得：</w:t>
      </w:r>
    </w:p>
    <w:p w:rsidR="00FA22A6" w:rsidRDefault="00461E94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  <w:r w:rsidRPr="00FA22A6">
        <w:rPr>
          <w:noProof/>
          <w:lang w:eastAsia="en-US"/>
        </w:rPr>
        <w:pict w14:anchorId="35952D87">
          <v:shape id="_x0000_i1218" type="#_x0000_t75" style="width:166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71CF0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671CF0&quot; wsp:rsidRDefault=&quot;00671CF0&quot; wsp:rsidP=&quot;00671CF0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4491.8&lt;/m:t&gt;&lt;/m:r&gt;&lt;/m:num&gt;&lt;m:den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0.139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0.139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den&gt;&lt;/m:f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612.5N.m&lt;/m:t&gt;&lt;/m:r&gt;&lt;/m:oMath&gt;&lt;/m:oMathPara&gt;&lt;/w:p&gt;&lt;w:sectPr wsp:rsidR=&quot;00000000&quot; wsp:rsidRPr=&quot;00671CF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4" o:title="" chromakey="white"/>
          </v:shape>
        </w:pict>
      </w:r>
    </w:p>
    <w:p w:rsidR="00FA22A6" w:rsidRDefault="00FA22A6" w:rsidP="00FA22A6">
      <w:pPr>
        <w:widowControl/>
        <w:spacing w:line="360" w:lineRule="auto"/>
        <w:ind w:firstLine="420"/>
        <w:jc w:val="left"/>
        <w:rPr>
          <w:rFonts w:ascii="SimSun" w:hAnsi="SimSun"/>
          <w:kern w:val="0"/>
          <w:sz w:val="24"/>
        </w:rPr>
      </w:pPr>
    </w:p>
    <w:p w:rsidR="00FA22A6" w:rsidRDefault="00FA22A6" w:rsidP="00FA22A6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</w:pPr>
      <w:r>
        <w:rPr>
          <w:rFonts w:ascii="SimSun" w:hAnsi="SimSun" w:hint="eastAsia"/>
          <w:kern w:val="0"/>
          <w:sz w:val="24"/>
        </w:rPr>
        <w:t xml:space="preserve"> 因为</w:t>
      </w:r>
      <w:r w:rsidRPr="00FA22A6">
        <w:rPr>
          <w:rFonts w:ascii="SimSun" w:hAnsi="SimSun"/>
          <w:kern w:val="0"/>
          <w:sz w:val="24"/>
        </w:rPr>
        <w:fldChar w:fldCharType="begin"/>
      </w:r>
      <w:r w:rsidRPr="00FA22A6">
        <w:rPr>
          <w:rFonts w:ascii="SimSun" w:hAnsi="SimSun"/>
          <w:kern w:val="0"/>
          <w:sz w:val="24"/>
        </w:rPr>
        <w:instrText xml:space="preserve"> QUOTE </w:instrText>
      </w:r>
      <w:r w:rsidR="00461E94" w:rsidRPr="00FA22A6">
        <w:rPr>
          <w:rFonts w:hint="eastAsia"/>
          <w:noProof/>
          <w:position w:val="-6"/>
          <w:lang w:eastAsia="en-US"/>
        </w:rPr>
        <w:pict w14:anchorId="3700772D">
          <v:shape id="_x0000_i1219" type="#_x0000_t75" style="width:3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77113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877113&quot; wsp:rsidP=&quot;00877113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&amp;lt;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5" o:title="" chromakey="white"/>
          </v:shape>
        </w:pict>
      </w:r>
      <w:r w:rsidRPr="00FA22A6">
        <w:rPr>
          <w:rFonts w:ascii="SimSun" w:hAnsi="SimSun"/>
          <w:kern w:val="0"/>
          <w:sz w:val="24"/>
        </w:rPr>
        <w:instrText xml:space="preserve"> </w:instrText>
      </w:r>
      <w:r w:rsidRPr="00FA22A6">
        <w:rPr>
          <w:rFonts w:ascii="SimSun" w:hAnsi="SimSun"/>
          <w:kern w:val="0"/>
          <w:sz w:val="24"/>
        </w:rPr>
        <w:fldChar w:fldCharType="separate"/>
      </w:r>
      <w:r w:rsidR="00461E94" w:rsidRPr="00FA22A6">
        <w:rPr>
          <w:rFonts w:hint="eastAsia"/>
          <w:noProof/>
          <w:position w:val="-6"/>
          <w:lang w:eastAsia="en-US"/>
        </w:rPr>
        <w:pict w14:anchorId="27E8B8BD">
          <v:shape id="_x0000_i1220" type="#_x0000_t75" style="width:3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5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77113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877113&quot; wsp:rsidP=&quot;00877113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s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&amp;lt;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5" o:title="" chromakey="white"/>
          </v:shape>
        </w:pict>
      </w:r>
      <w:r w:rsidRPr="00FA22A6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，故电动机不能拖动额定负载起动。</w:t>
      </w:r>
    </w:p>
    <w:p w:rsidR="004C2098" w:rsidRDefault="004C2098" w:rsidP="00712865">
      <w:pPr>
        <w:widowControl/>
        <w:autoSpaceDN w:val="0"/>
        <w:spacing w:line="360" w:lineRule="auto"/>
        <w:rPr>
          <w:rFonts w:hint="eastAsia"/>
        </w:rPr>
      </w:pPr>
    </w:p>
    <w:p w:rsidR="0097366A" w:rsidRDefault="0097366A" w:rsidP="005B0932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kern w:val="0"/>
          <w:sz w:val="24"/>
        </w:rPr>
      </w:pPr>
      <w:r>
        <w:rPr>
          <w:rFonts w:hint="eastAsia"/>
        </w:rPr>
        <w:lastRenderedPageBreak/>
        <w:t xml:space="preserve"> </w:t>
      </w:r>
      <w:r>
        <w:rPr>
          <w:rFonts w:ascii="SimSun" w:hAnsi="SimSun" w:hint="eastAsia"/>
          <w:sz w:val="24"/>
        </w:rPr>
        <w:t>某工厂总耗电功率为1200KW，进线线电压6000V，C0Sφ=0.65（滞后），该厂另需320KW电动机拖动新增设备，拟采用同步电动机将功率因数由提高到0.8（滞后），已知同步电动机效率为100%，试求：（1）计算同步电动机的功率。（2）同步电动机的功率因数为多少？</w:t>
      </w:r>
      <w:r w:rsidR="00DF2609">
        <w:rPr>
          <w:rFonts w:ascii="SimSun" w:hAnsi="SimSun" w:hint="eastAsia"/>
          <w:kern w:val="0"/>
          <w:sz w:val="24"/>
        </w:rPr>
        <w:t xml:space="preserve"> </w:t>
      </w:r>
    </w:p>
    <w:p w:rsidR="004C2098" w:rsidRDefault="004C2098" w:rsidP="004C2098">
      <w:pPr>
        <w:widowControl/>
        <w:spacing w:line="360" w:lineRule="auto"/>
        <w:jc w:val="left"/>
        <w:rPr>
          <w:rFonts w:ascii="SimSun" w:hAnsi="SimSun" w:hint="eastAsia"/>
          <w:kern w:val="0"/>
          <w:sz w:val="24"/>
        </w:rPr>
      </w:pPr>
    </w:p>
    <w:p w:rsidR="004C2098" w:rsidRDefault="004C2098" w:rsidP="004C2098">
      <w:pPr>
        <w:tabs>
          <w:tab w:val="left" w:pos="3600"/>
        </w:tabs>
        <w:rPr>
          <w:rFonts w:hint="eastAsia"/>
          <w:sz w:val="24"/>
        </w:rPr>
      </w:pPr>
      <w:r>
        <w:rPr>
          <w:rFonts w:hint="eastAsia"/>
          <w:sz w:val="24"/>
        </w:rPr>
        <w:t>解：工厂原从电网吸收的线电流为</w:t>
      </w:r>
    </w:p>
    <w:p w:rsidR="004C2098" w:rsidRDefault="00461E94" w:rsidP="004C2098">
      <w:pPr>
        <w:ind w:firstLine="480"/>
        <w:rPr>
          <w:rFonts w:hint="eastAsia"/>
          <w:sz w:val="24"/>
        </w:rPr>
      </w:pPr>
      <w:r w:rsidRPr="00660CE6">
        <w:rPr>
          <w:noProof/>
          <w:position w:val="-30"/>
          <w:sz w:val="24"/>
          <w:lang w:eastAsia="en-US"/>
        </w:rPr>
        <w:object w:dxaOrig="4782" w:dyaOrig="913" w14:anchorId="2603F7C3">
          <v:shape id="_x0000_i1221" type="#_x0000_t75" style="width:238.5pt;height:45pt" o:ole="">
            <v:imagedata r:id="rId226" o:title=""/>
          </v:shape>
          <o:OLEObject Type="Embed" ProgID="Equation.3" ShapeID="_x0000_i1221" DrawAspect="Content" ObjectID="_1558181803" r:id="rId227"/>
        </w:object>
      </w:r>
    </w:p>
    <w:p w:rsidR="004C2098" w:rsidRDefault="004C2098" w:rsidP="004C2098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其中无功电流</w:t>
      </w:r>
    </w:p>
    <w:p w:rsidR="004C2098" w:rsidRDefault="00461E94" w:rsidP="004C2098">
      <w:pPr>
        <w:ind w:firstLine="480"/>
        <w:rPr>
          <w:rFonts w:ascii="SimSun" w:hAnsi="SimSun" w:hint="eastAsia"/>
          <w:sz w:val="28"/>
          <w:szCs w:val="28"/>
        </w:rPr>
      </w:pPr>
      <w:r w:rsidRPr="00660CE6">
        <w:rPr>
          <w:rFonts w:ascii="SimSun" w:hAnsi="SimSun" w:hint="eastAsia"/>
          <w:noProof/>
          <w:position w:val="-14"/>
          <w:sz w:val="28"/>
          <w:szCs w:val="28"/>
          <w:lang w:eastAsia="en-US"/>
        </w:rPr>
        <w:object w:dxaOrig="3560" w:dyaOrig="460" w14:anchorId="0144CA29">
          <v:shape id="_x0000_i1222" type="#_x0000_t75" style="width:186pt;height:24pt" o:ole="">
            <v:imagedata r:id="rId228" o:title=""/>
          </v:shape>
          <o:OLEObject Type="Embed" ProgID="Equation.3" ShapeID="_x0000_i1222" DrawAspect="Content" ObjectID="_1558181804" r:id="rId229"/>
        </w:object>
      </w:r>
      <w:r w:rsidR="004C2098">
        <w:rPr>
          <w:rFonts w:ascii="SimSun" w:hAnsi="SimSun" w:hint="eastAsia"/>
          <w:sz w:val="28"/>
          <w:szCs w:val="28"/>
        </w:rPr>
        <w:t>A</w:t>
      </w:r>
    </w:p>
    <w:p w:rsidR="004C2098" w:rsidRDefault="004C2098" w:rsidP="004C2098">
      <w:pPr>
        <w:ind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8"/>
          <w:szCs w:val="28"/>
        </w:rPr>
        <w:t>增加</w:t>
      </w:r>
      <w:r>
        <w:rPr>
          <w:rFonts w:ascii="SimSun" w:hAnsi="SimSun" w:hint="eastAsia"/>
          <w:sz w:val="24"/>
        </w:rPr>
        <w:t>同步电动机</w:t>
      </w:r>
      <w:r>
        <w:rPr>
          <w:rFonts w:hint="eastAsia"/>
          <w:sz w:val="24"/>
        </w:rPr>
        <w:t>后总</w:t>
      </w:r>
      <w:r>
        <w:rPr>
          <w:rFonts w:ascii="SimSun" w:hAnsi="SimSun" w:hint="eastAsia"/>
          <w:sz w:val="24"/>
        </w:rPr>
        <w:t>总耗电功率为</w:t>
      </w:r>
    </w:p>
    <w:p w:rsidR="004C2098" w:rsidRDefault="00461E94" w:rsidP="004C2098">
      <w:pPr>
        <w:ind w:firstLine="480"/>
        <w:rPr>
          <w:rFonts w:ascii="SimSun" w:hAnsi="SimSun" w:hint="eastAsia"/>
          <w:sz w:val="28"/>
          <w:szCs w:val="28"/>
        </w:rPr>
      </w:pPr>
      <w:r w:rsidRPr="008643D2">
        <w:rPr>
          <w:rFonts w:ascii="SimSun" w:hAnsi="SimSun" w:hint="eastAsia"/>
          <w:noProof/>
          <w:position w:val="-10"/>
          <w:sz w:val="28"/>
          <w:szCs w:val="28"/>
          <w:lang w:eastAsia="en-US"/>
        </w:rPr>
        <w:object w:dxaOrig="3620" w:dyaOrig="360" w14:anchorId="470C43F6">
          <v:shape id="_x0000_i1223" type="#_x0000_t75" style="width:189pt;height:19.5pt" o:ole="">
            <v:imagedata r:id="rId230" o:title=""/>
          </v:shape>
          <o:OLEObject Type="Embed" ProgID="Equation.3" ShapeID="_x0000_i1223" DrawAspect="Content" ObjectID="_1558181805" r:id="rId231"/>
        </w:object>
      </w:r>
    </w:p>
    <w:p w:rsidR="004C2098" w:rsidRDefault="004C2098" w:rsidP="004C2098">
      <w:pPr>
        <w:ind w:firstLine="480"/>
        <w:rPr>
          <w:rFonts w:hint="eastAsia"/>
          <w:sz w:val="24"/>
        </w:rPr>
      </w:pPr>
      <w:r w:rsidRPr="00444083">
        <w:rPr>
          <w:rFonts w:ascii="SimSun" w:hAnsi="SimSun" w:hint="eastAsia"/>
          <w:sz w:val="24"/>
        </w:rPr>
        <w:t>将功率因数由提高到0.</w:t>
      </w:r>
      <w:r>
        <w:rPr>
          <w:rFonts w:ascii="SimSun" w:hAnsi="SimSun" w:hint="eastAsia"/>
          <w:sz w:val="24"/>
        </w:rPr>
        <w:t>8（滞后）时，工厂从电网</w:t>
      </w:r>
      <w:r>
        <w:rPr>
          <w:rFonts w:hint="eastAsia"/>
          <w:sz w:val="24"/>
        </w:rPr>
        <w:t>吸收的线电流为</w:t>
      </w:r>
    </w:p>
    <w:p w:rsidR="004C2098" w:rsidRDefault="00461E94" w:rsidP="004C2098">
      <w:pPr>
        <w:ind w:firstLine="480"/>
        <w:rPr>
          <w:rFonts w:hint="eastAsia"/>
          <w:sz w:val="24"/>
        </w:rPr>
      </w:pPr>
      <w:r w:rsidRPr="00660CE6">
        <w:rPr>
          <w:noProof/>
          <w:position w:val="-30"/>
          <w:sz w:val="24"/>
          <w:lang w:eastAsia="en-US"/>
        </w:rPr>
        <w:object w:dxaOrig="4300" w:dyaOrig="720" w14:anchorId="3C980FA2">
          <v:shape id="_x0000_i1224" type="#_x0000_t75" style="width:214.5pt;height:36pt" o:ole="">
            <v:imagedata r:id="rId232" o:title=""/>
          </v:shape>
          <o:OLEObject Type="Embed" ProgID="Equation.3" ShapeID="_x0000_i1224" DrawAspect="Content" ObjectID="_1558181806" r:id="rId233"/>
        </w:object>
      </w:r>
    </w:p>
    <w:p w:rsidR="004C2098" w:rsidRDefault="004C2098" w:rsidP="004C2098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其中无功电流为</w:t>
      </w:r>
    </w:p>
    <w:p w:rsidR="004C2098" w:rsidRDefault="00461E94" w:rsidP="004C2098">
      <w:pPr>
        <w:ind w:firstLine="480"/>
        <w:rPr>
          <w:rFonts w:ascii="SimSun" w:hAnsi="SimSun" w:hint="eastAsia"/>
          <w:sz w:val="28"/>
          <w:szCs w:val="28"/>
        </w:rPr>
      </w:pPr>
      <w:r w:rsidRPr="00630DAB">
        <w:rPr>
          <w:rFonts w:ascii="SimSun" w:hAnsi="SimSun" w:hint="eastAsia"/>
          <w:noProof/>
          <w:position w:val="-10"/>
          <w:sz w:val="28"/>
          <w:szCs w:val="28"/>
          <w:lang w:eastAsia="en-US"/>
        </w:rPr>
        <w:object w:dxaOrig="3980" w:dyaOrig="420" w14:anchorId="309C81EF">
          <v:shape id="_x0000_i1225" type="#_x0000_t75" style="width:207pt;height:22.5pt" o:ole="">
            <v:imagedata r:id="rId234" o:title=""/>
          </v:shape>
          <o:OLEObject Type="Embed" ProgID="Equation.3" ShapeID="_x0000_i1225" DrawAspect="Content" ObjectID="_1558181807" r:id="rId235"/>
        </w:object>
      </w:r>
    </w:p>
    <w:p w:rsidR="004C2098" w:rsidRDefault="004C2098" w:rsidP="004C2098">
      <w:pPr>
        <w:ind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8"/>
          <w:szCs w:val="28"/>
        </w:rPr>
        <w:t>需要</w:t>
      </w:r>
      <w:r>
        <w:rPr>
          <w:rFonts w:ascii="SimSun" w:hAnsi="SimSun" w:hint="eastAsia"/>
          <w:sz w:val="24"/>
        </w:rPr>
        <w:t>同步电动机提供的无功电流为</w:t>
      </w:r>
    </w:p>
    <w:p w:rsidR="004C2098" w:rsidRPr="00630DAB" w:rsidRDefault="00461E94" w:rsidP="004C2098">
      <w:pPr>
        <w:ind w:firstLine="480"/>
        <w:rPr>
          <w:rFonts w:hint="eastAsia"/>
          <w:sz w:val="24"/>
        </w:rPr>
      </w:pPr>
      <w:r w:rsidRPr="00630DAB">
        <w:rPr>
          <w:rFonts w:ascii="SimSun" w:hAnsi="SimSun" w:hint="eastAsia"/>
          <w:noProof/>
          <w:position w:val="-14"/>
          <w:sz w:val="28"/>
          <w:szCs w:val="28"/>
          <w:lang w:eastAsia="en-US"/>
        </w:rPr>
        <w:object w:dxaOrig="2240" w:dyaOrig="400" w14:anchorId="7F317D9F">
          <v:shape id="_x0000_i1226" type="#_x0000_t75" style="width:117pt;height:21pt" o:ole="">
            <v:imagedata r:id="rId236" o:title=""/>
          </v:shape>
          <o:OLEObject Type="Embed" ProgID="Equation.3" ShapeID="_x0000_i1226" DrawAspect="Content" ObjectID="_1558181808" r:id="rId237"/>
        </w:object>
      </w:r>
    </w:p>
    <w:p w:rsidR="004C2098" w:rsidRDefault="004C2098" w:rsidP="004C2098">
      <w:pPr>
        <w:ind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同步电动机的无功功率为</w:t>
      </w:r>
    </w:p>
    <w:p w:rsidR="004C2098" w:rsidRDefault="00461E94" w:rsidP="004C2098">
      <w:pPr>
        <w:ind w:firstLine="480"/>
        <w:rPr>
          <w:rFonts w:ascii="SimSun" w:hAnsi="SimSun" w:hint="eastAsia"/>
          <w:sz w:val="28"/>
          <w:szCs w:val="28"/>
        </w:rPr>
      </w:pPr>
      <w:r w:rsidRPr="00630DAB">
        <w:rPr>
          <w:rFonts w:ascii="SimSun" w:hAnsi="SimSun" w:hint="eastAsia"/>
          <w:noProof/>
          <w:position w:val="-14"/>
          <w:sz w:val="28"/>
          <w:szCs w:val="28"/>
          <w:lang w:eastAsia="en-US"/>
        </w:rPr>
        <w:object w:dxaOrig="2760" w:dyaOrig="420" w14:anchorId="28AD27C3">
          <v:shape id="_x0000_i1227" type="#_x0000_t75" style="width:2in;height:22.5pt" o:ole="">
            <v:imagedata r:id="rId238" o:title=""/>
          </v:shape>
          <o:OLEObject Type="Embed" ProgID="Equation.3" ShapeID="_x0000_i1227" DrawAspect="Content" ObjectID="_1558181809" r:id="rId239"/>
        </w:object>
      </w:r>
    </w:p>
    <w:p w:rsidR="004C2098" w:rsidRDefault="004C2098" w:rsidP="004C2098">
      <w:pPr>
        <w:ind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同步电动机视在功率</w:t>
      </w:r>
    </w:p>
    <w:p w:rsidR="004C2098" w:rsidRDefault="00461E94" w:rsidP="004C2098">
      <w:pPr>
        <w:ind w:firstLine="480"/>
        <w:rPr>
          <w:rFonts w:ascii="SimSun" w:hAnsi="SimSun" w:hint="eastAsia"/>
          <w:sz w:val="28"/>
          <w:szCs w:val="28"/>
        </w:rPr>
      </w:pPr>
      <w:r w:rsidRPr="00E15DD4">
        <w:rPr>
          <w:rFonts w:ascii="SimSun" w:hAnsi="SimSun" w:hint="eastAsia"/>
          <w:noProof/>
          <w:position w:val="-12"/>
          <w:sz w:val="28"/>
          <w:szCs w:val="28"/>
          <w:lang w:eastAsia="en-US"/>
        </w:rPr>
        <w:object w:dxaOrig="1480" w:dyaOrig="440" w14:anchorId="15DB2601">
          <v:shape id="_x0000_i1228" type="#_x0000_t75" style="width:76.5pt;height:22.5pt" o:ole="">
            <v:imagedata r:id="rId240" o:title=""/>
          </v:shape>
          <o:OLEObject Type="Embed" ProgID="Equation.3" ShapeID="_x0000_i1228" DrawAspect="Content" ObjectID="_1558181933" r:id="rId241"/>
        </w:object>
      </w:r>
      <w:r w:rsidR="004C2098">
        <w:rPr>
          <w:rFonts w:ascii="SimSun" w:hAnsi="SimSun" w:hint="eastAsia"/>
          <w:sz w:val="28"/>
          <w:szCs w:val="28"/>
        </w:rPr>
        <w:t>=409KVA</w:t>
      </w:r>
    </w:p>
    <w:p w:rsidR="004C2098" w:rsidRDefault="004C2098" w:rsidP="004C2098">
      <w:pPr>
        <w:ind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同步电动机的功率因数为</w:t>
      </w:r>
    </w:p>
    <w:p w:rsidR="004C2098" w:rsidRDefault="00461E94" w:rsidP="004C2098">
      <w:pPr>
        <w:ind w:firstLine="480"/>
        <w:rPr>
          <w:rFonts w:ascii="SimSun" w:hAnsi="SimSun"/>
          <w:sz w:val="28"/>
          <w:szCs w:val="28"/>
        </w:rPr>
      </w:pPr>
      <w:r w:rsidRPr="00E15DD4">
        <w:rPr>
          <w:rFonts w:ascii="SimSun" w:hAnsi="SimSun" w:hint="eastAsia"/>
          <w:noProof/>
          <w:position w:val="-24"/>
          <w:sz w:val="28"/>
          <w:szCs w:val="28"/>
          <w:lang w:eastAsia="en-US"/>
        </w:rPr>
        <w:object w:dxaOrig="2100" w:dyaOrig="639" w14:anchorId="134DB6C1">
          <v:shape id="_x0000_i1229" type="#_x0000_t75" style="width:109.5pt;height:33pt" o:ole="">
            <v:imagedata r:id="rId242" o:title=""/>
          </v:shape>
          <o:OLEObject Type="Embed" ProgID="Equation.3" ShapeID="_x0000_i1229" DrawAspect="Content" ObjectID="_1558181934" r:id="rId243"/>
        </w:object>
      </w:r>
      <w:r w:rsidR="004C2098">
        <w:rPr>
          <w:rFonts w:ascii="SimSun" w:hAnsi="SimSun" w:hint="eastAsia"/>
          <w:sz w:val="28"/>
          <w:szCs w:val="28"/>
        </w:rPr>
        <w:t xml:space="preserve"> （超前）</w:t>
      </w:r>
    </w:p>
    <w:p w:rsidR="00C12BF2" w:rsidRDefault="00C12BF2" w:rsidP="004C2098">
      <w:pPr>
        <w:ind w:firstLine="480"/>
        <w:rPr>
          <w:rFonts w:ascii="SimSun" w:hAnsi="SimSun"/>
          <w:sz w:val="28"/>
          <w:szCs w:val="28"/>
        </w:rPr>
      </w:pPr>
    </w:p>
    <w:p w:rsidR="00C12BF2" w:rsidRDefault="00C12BF2" w:rsidP="00712865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一台并励直流发电机，铭牌数据如下：P</w:t>
      </w:r>
      <w:r>
        <w:rPr>
          <w:rFonts w:ascii="SimSun" w:hAnsi="SimSun" w:hint="eastAsia"/>
          <w:sz w:val="24"/>
          <w:vertAlign w:val="subscript"/>
        </w:rPr>
        <w:t>N</w:t>
      </w:r>
      <w:r>
        <w:rPr>
          <w:rFonts w:ascii="SimSun" w:hAnsi="SimSun" w:hint="eastAsia"/>
          <w:sz w:val="24"/>
        </w:rPr>
        <w:t>=6kW，U</w:t>
      </w:r>
      <w:r>
        <w:rPr>
          <w:rFonts w:ascii="SimSun" w:hAnsi="SimSun" w:hint="eastAsia"/>
          <w:sz w:val="24"/>
          <w:vertAlign w:val="subscript"/>
        </w:rPr>
        <w:t>N</w:t>
      </w:r>
      <w:r>
        <w:rPr>
          <w:rFonts w:ascii="SimSun" w:hAnsi="SimSun" w:hint="eastAsia"/>
          <w:sz w:val="24"/>
        </w:rPr>
        <w:t>=230V，n</w:t>
      </w:r>
      <w:r>
        <w:rPr>
          <w:rFonts w:ascii="SimSun" w:hAnsi="SimSun" w:hint="eastAsia"/>
          <w:sz w:val="24"/>
          <w:vertAlign w:val="subscript"/>
        </w:rPr>
        <w:t>N</w:t>
      </w:r>
      <w:r>
        <w:rPr>
          <w:rFonts w:ascii="SimSun" w:hAnsi="SimSun" w:hint="eastAsia"/>
          <w:sz w:val="24"/>
        </w:rPr>
        <w:t>=1450r/min，R</w:t>
      </w:r>
      <w:r>
        <w:rPr>
          <w:rFonts w:ascii="SimSun" w:hAnsi="SimSun" w:hint="eastAsia"/>
          <w:sz w:val="24"/>
          <w:vertAlign w:val="subscript"/>
        </w:rPr>
        <w:t>a</w:t>
      </w:r>
      <w:r>
        <w:rPr>
          <w:rFonts w:ascii="SimSun" w:hAnsi="SimSun" w:hint="eastAsia"/>
          <w:sz w:val="24"/>
        </w:rPr>
        <w:t>=0.57Ω（包括电刷接触电阻），励磁回路总电阻R</w:t>
      </w:r>
      <w:r>
        <w:rPr>
          <w:rFonts w:ascii="SimSun" w:hAnsi="SimSun" w:hint="eastAsia"/>
          <w:sz w:val="24"/>
          <w:vertAlign w:val="subscript"/>
        </w:rPr>
        <w:t>f</w:t>
      </w:r>
      <w:r>
        <w:rPr>
          <w:rFonts w:ascii="SimSun" w:hAnsi="SimSun" w:hint="eastAsia"/>
          <w:sz w:val="24"/>
        </w:rPr>
        <w:t>=177Ω，额定负载时的</w:t>
      </w:r>
      <w:r>
        <w:rPr>
          <w:rFonts w:ascii="SimSun" w:hAnsi="SimSun" w:hint="eastAsia"/>
          <w:sz w:val="24"/>
        </w:rPr>
        <w:lastRenderedPageBreak/>
        <w:t>电枢铁损P</w:t>
      </w:r>
      <w:r>
        <w:rPr>
          <w:rFonts w:ascii="SimSun" w:hAnsi="SimSun" w:hint="eastAsia"/>
          <w:sz w:val="24"/>
          <w:vertAlign w:val="subscript"/>
        </w:rPr>
        <w:t>Fe</w:t>
      </w:r>
      <w:r>
        <w:rPr>
          <w:rFonts w:ascii="SimSun" w:hAnsi="SimSun" w:hint="eastAsia"/>
          <w:sz w:val="24"/>
        </w:rPr>
        <w:t>=234W，机械损耗为P</w:t>
      </w:r>
      <w:r>
        <w:rPr>
          <w:rFonts w:ascii="SimSun" w:hAnsi="SimSun" w:hint="eastAsia"/>
          <w:sz w:val="24"/>
          <w:vertAlign w:val="subscript"/>
        </w:rPr>
        <w:t>mec</w:t>
      </w:r>
      <w:r>
        <w:rPr>
          <w:rFonts w:ascii="SimSun" w:hAnsi="SimSun" w:hint="eastAsia"/>
          <w:sz w:val="24"/>
        </w:rPr>
        <w:t>=61W，求：（1）额定负载时的电磁功率和电磁转矩。（2）额定负载时的效率。</w:t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  <w:sz w:val="24"/>
          <w:szCs w:val="24"/>
        </w:rPr>
        <w:t>解：（1）</w:t>
      </w:r>
      <w:r w:rsidR="00461E94">
        <w:rPr>
          <w:noProof/>
          <w:lang w:eastAsia="en-US"/>
        </w:rPr>
        <w:drawing>
          <wp:inline distT="0" distB="0" distL="0" distR="0">
            <wp:extent cx="942975" cy="228600"/>
            <wp:effectExtent l="0" t="0" r="0" b="0"/>
            <wp:docPr id="206" name="图片 1" descr="wps_clip_image-10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wps_clip_image-1083"/>
                    <pic:cNvPicPr>
                      <a:picLocks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   </w:t>
      </w:r>
      <w:r w:rsidR="00461E94">
        <w:rPr>
          <w:noProof/>
          <w:lang w:eastAsia="en-US"/>
        </w:rPr>
        <w:drawing>
          <wp:inline distT="0" distB="0" distL="0" distR="0">
            <wp:extent cx="1514475" cy="476250"/>
            <wp:effectExtent l="0" t="0" r="0" b="0"/>
            <wp:docPr id="207" name="图片 3" descr="wps_clip_image-30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wps_clip_image-30426"/>
                    <pic:cNvPicPr>
                      <a:picLocks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   </w:t>
      </w:r>
      <w:r w:rsidR="00461E94">
        <w:rPr>
          <w:noProof/>
          <w:lang w:eastAsia="en-US"/>
        </w:rPr>
        <w:drawing>
          <wp:inline distT="0" distB="0" distL="0" distR="0">
            <wp:extent cx="1181100" cy="257175"/>
            <wp:effectExtent l="0" t="0" r="0" b="0"/>
            <wp:docPr id="208" name="图片 4" descr="wps_clip_image-230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wps_clip_image-23054"/>
                    <pic:cNvPicPr>
                      <a:picLocks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   </w:t>
      </w:r>
      <w:r w:rsidR="00461E94">
        <w:rPr>
          <w:noProof/>
          <w:lang w:eastAsia="en-US"/>
        </w:rPr>
        <w:drawing>
          <wp:inline distT="0" distB="0" distL="0" distR="0">
            <wp:extent cx="1695450" cy="438150"/>
            <wp:effectExtent l="0" t="0" r="0" b="0"/>
            <wp:docPr id="209" name="图片 5" descr="wps_clip_image-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wps_clip_image-172"/>
                    <pic:cNvPicPr>
                      <a:picLocks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  </w:t>
      </w:r>
      <w:r w:rsidR="00461E94">
        <w:rPr>
          <w:noProof/>
          <w:lang w:eastAsia="en-US"/>
        </w:rPr>
        <w:drawing>
          <wp:inline distT="0" distB="0" distL="0" distR="0">
            <wp:extent cx="1285875" cy="247650"/>
            <wp:effectExtent l="0" t="0" r="0" b="0"/>
            <wp:docPr id="210" name="图片 15" descr="wps_clip_image-224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ps_clip_image-22482"/>
                    <pic:cNvPicPr>
                      <a:picLocks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  </w:t>
      </w:r>
      <w:r w:rsidR="00461E94">
        <w:rPr>
          <w:noProof/>
          <w:lang w:eastAsia="en-US"/>
        </w:rPr>
        <w:drawing>
          <wp:inline distT="0" distB="0" distL="0" distR="0">
            <wp:extent cx="1362075" cy="247650"/>
            <wp:effectExtent l="0" t="0" r="0" b="0"/>
            <wp:docPr id="211" name="图片 16" descr="wps_clip_image-323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wps_clip_image-32339"/>
                    <pic:cNvPicPr>
                      <a:picLocks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所以      </w:t>
      </w:r>
      <w:r w:rsidR="00461E94">
        <w:rPr>
          <w:noProof/>
          <w:lang w:eastAsia="en-US"/>
        </w:rPr>
        <w:drawing>
          <wp:inline distT="0" distB="0" distL="0" distR="0">
            <wp:extent cx="1895475" cy="247650"/>
            <wp:effectExtent l="0" t="0" r="0" b="0"/>
            <wp:docPr id="212" name="图片 17" descr="wps_clip_image-8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wps_clip_image-8226"/>
                    <pic:cNvPicPr>
                      <a:picLocks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          </w:t>
      </w:r>
      <w:r w:rsidR="00461E94">
        <w:rPr>
          <w:noProof/>
          <w:lang w:eastAsia="en-US"/>
        </w:rPr>
        <w:drawing>
          <wp:inline distT="0" distB="0" distL="0" distR="0">
            <wp:extent cx="2457450" cy="590550"/>
            <wp:effectExtent l="0" t="0" r="0" b="0"/>
            <wp:docPr id="213" name="图片 18" descr="wps_clip_image-28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ps_clip_image-28462"/>
                    <pic:cNvPicPr>
                      <a:picLocks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</w:rPr>
        <w:t xml:space="preserve"> </w:t>
      </w:r>
    </w:p>
    <w:p w:rsidR="00C12BF2" w:rsidRDefault="00C12BF2" w:rsidP="00C12BF2">
      <w:pPr>
        <w:pStyle w:val="p0"/>
        <w:ind w:firstLine="420"/>
        <w:jc w:val="left"/>
        <w:rPr>
          <w:rFonts w:ascii="SimSun" w:hAnsi="SimSun" w:hint="eastAsia"/>
        </w:rPr>
      </w:pPr>
      <w:r>
        <w:rPr>
          <w:rFonts w:ascii="SimSun" w:hAnsi="SimSun" w:hint="eastAsia"/>
        </w:rPr>
        <w:t>（</w:t>
      </w:r>
      <w:r>
        <w:rPr>
          <w:rFonts w:hint="eastAsia"/>
        </w:rPr>
        <w:t>2</w:t>
      </w:r>
      <w:r>
        <w:rPr>
          <w:rFonts w:ascii="SimSun" w:hAnsi="SimSun" w:hint="eastAsia"/>
        </w:rPr>
        <w:t>）</w:t>
      </w:r>
      <w:r w:rsidR="00461E94">
        <w:rPr>
          <w:noProof/>
          <w:lang w:eastAsia="en-US"/>
        </w:rPr>
        <w:drawing>
          <wp:inline distT="0" distB="0" distL="0" distR="0">
            <wp:extent cx="1905000" cy="228600"/>
            <wp:effectExtent l="0" t="0" r="0" b="0"/>
            <wp:docPr id="214" name="图片 6" descr="wps_clip_image-18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wps_clip_image-18256"/>
                    <pic:cNvPicPr>
                      <a:picLocks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461E94" w:rsidP="00C12BF2">
      <w:pPr>
        <w:pStyle w:val="p0"/>
        <w:ind w:firstLine="1050"/>
        <w:jc w:val="left"/>
        <w:rPr>
          <w:rFonts w:ascii="SimSun" w:hAnsi="SimSun" w:hint="eastAsia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1524000" cy="438150"/>
            <wp:effectExtent l="0" t="0" r="0" b="0"/>
            <wp:docPr id="215" name="图片 7" descr="wps_clip_image-18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wps_clip_image-1802"/>
                    <pic:cNvPicPr>
                      <a:picLocks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F2" w:rsidRDefault="00C12BF2" w:rsidP="004C2098">
      <w:pPr>
        <w:ind w:firstLine="480"/>
        <w:rPr>
          <w:sz w:val="24"/>
        </w:rPr>
      </w:pPr>
    </w:p>
    <w:p w:rsidR="00A31D00" w:rsidRPr="00CD73AC" w:rsidRDefault="00A31D00" w:rsidP="00A31D00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CD73AC">
        <w:rPr>
          <w:rFonts w:ascii="SimSun" w:hAnsi="SimSun" w:hint="eastAsia"/>
          <w:color w:val="FF0000"/>
          <w:kern w:val="0"/>
          <w:sz w:val="24"/>
        </w:rPr>
        <w:t>（*</w:t>
      </w:r>
      <w:r w:rsidRPr="00CD73AC">
        <w:rPr>
          <w:rFonts w:ascii="SimSun" w:hAnsi="SimSun"/>
          <w:color w:val="FF0000"/>
          <w:kern w:val="0"/>
          <w:sz w:val="24"/>
        </w:rPr>
        <w:t>）</w:t>
      </w:r>
      <w:r w:rsidRPr="00FB64FC">
        <w:rPr>
          <w:rFonts w:hint="eastAsia"/>
          <w:color w:val="000000"/>
          <w:sz w:val="24"/>
        </w:rPr>
        <w:t>某车床电力拖动系统中</w:t>
      </w:r>
      <w:r w:rsidRPr="00CD73AC">
        <w:rPr>
          <w:rFonts w:hint="eastAsia"/>
          <w:sz w:val="24"/>
        </w:rPr>
        <w:t>，已知切削力</w:t>
      </w:r>
      <w:r w:rsidRPr="00CD73AC">
        <w:rPr>
          <w:rFonts w:hint="eastAsia"/>
          <w:sz w:val="24"/>
        </w:rPr>
        <w:t>F=</w:t>
      </w:r>
      <w:r w:rsidRPr="00CD73AC">
        <w:rPr>
          <w:sz w:val="24"/>
        </w:rPr>
        <w:t>1950</w:t>
      </w:r>
      <w:r w:rsidRPr="00CD73AC">
        <w:rPr>
          <w:rFonts w:hint="eastAsia"/>
          <w:sz w:val="24"/>
        </w:rPr>
        <w:t>N</w:t>
      </w:r>
      <w:r w:rsidRPr="00CD73AC">
        <w:rPr>
          <w:rFonts w:hint="eastAsia"/>
          <w:sz w:val="24"/>
        </w:rPr>
        <w:t>，工件直径</w:t>
      </w:r>
      <w:r w:rsidRPr="00CD73AC">
        <w:rPr>
          <w:rFonts w:hint="eastAsia"/>
          <w:sz w:val="24"/>
        </w:rPr>
        <w:t>d=15</w:t>
      </w:r>
      <w:r w:rsidRPr="00CD73AC">
        <w:rPr>
          <w:sz w:val="24"/>
        </w:rPr>
        <w:t>5</w:t>
      </w:r>
      <w:r w:rsidRPr="00CD73AC">
        <w:rPr>
          <w:rFonts w:hint="eastAsia"/>
          <w:sz w:val="24"/>
        </w:rPr>
        <w:t>mm</w:t>
      </w:r>
      <w:r w:rsidRPr="00CD73AC">
        <w:rPr>
          <w:rFonts w:hint="eastAsia"/>
          <w:sz w:val="24"/>
        </w:rPr>
        <w:t>，</w:t>
      </w:r>
      <w:r w:rsidRPr="00CD73AC">
        <w:rPr>
          <w:rFonts w:ascii="SimSun" w:hAnsi="SimSun" w:hint="eastAsia"/>
          <w:sz w:val="24"/>
        </w:rPr>
        <w:t>电动机转速</w:t>
      </w:r>
      <w:r w:rsidRPr="00CD73AC">
        <w:rPr>
          <w:rFonts w:hint="eastAsia"/>
          <w:sz w:val="24"/>
        </w:rPr>
        <w:t>为</w:t>
      </w:r>
      <w:r w:rsidRPr="00CD73AC">
        <w:rPr>
          <w:rFonts w:hint="eastAsia"/>
          <w:sz w:val="24"/>
        </w:rPr>
        <w:t>14</w:t>
      </w:r>
      <w:r w:rsidRPr="00CD73AC">
        <w:rPr>
          <w:sz w:val="24"/>
        </w:rPr>
        <w:t>6</w:t>
      </w:r>
      <w:r w:rsidRPr="00CD73AC">
        <w:rPr>
          <w:rFonts w:hint="eastAsia"/>
          <w:sz w:val="24"/>
        </w:rPr>
        <w:t>0r/min</w:t>
      </w:r>
      <w:r w:rsidRPr="00CD73AC">
        <w:rPr>
          <w:rFonts w:hint="eastAsia"/>
          <w:sz w:val="24"/>
        </w:rPr>
        <w:t>，减速箱三级速比</w:t>
      </w:r>
      <w:r w:rsidR="00461E94">
        <w:rPr>
          <w:noProof/>
          <w:position w:val="-12"/>
          <w:sz w:val="24"/>
          <w:lang w:eastAsia="en-US"/>
        </w:rPr>
        <w:object w:dxaOrig="2160" w:dyaOrig="359" w14:anchorId="0B7AFD3B">
          <v:shape id="对象 8" o:spid="_x0000_i1240" type="#_x0000_t75" style="width:108pt;height:18pt;mso-position-horizontal-relative:page;mso-position-vertical-relative:page" o:ole="">
            <v:imagedata r:id="rId254" o:title=""/>
          </v:shape>
          <o:OLEObject Type="Embed" ProgID="Equation.3" ShapeID="对象 8" DrawAspect="Content" ObjectID="_1558181935" r:id="rId255"/>
        </w:object>
      </w:r>
      <w:r w:rsidRPr="00CD73AC">
        <w:rPr>
          <w:rFonts w:hint="eastAsia"/>
          <w:sz w:val="24"/>
        </w:rPr>
        <w:t>，各转轴飞轮矩为</w:t>
      </w:r>
      <w:r w:rsidRPr="00A31D00">
        <w:rPr>
          <w:sz w:val="24"/>
        </w:rPr>
        <w:fldChar w:fldCharType="begin"/>
      </w:r>
      <w:r w:rsidRPr="00A31D00">
        <w:rPr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08516BF8">
          <v:shape id="_x0000_i1241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B1B41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9B1B41&quot; wsp:rsidP=&quot;009B1B41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3.2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6" o:title="" chromakey="white"/>
          </v:shape>
        </w:pict>
      </w:r>
      <w:r w:rsidRPr="00A31D00">
        <w:rPr>
          <w:sz w:val="24"/>
        </w:rPr>
        <w:instrText xml:space="preserve"> </w:instrText>
      </w:r>
      <w:r w:rsidRPr="00A31D00">
        <w:rPr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36A7D107">
          <v:shape id="_x0000_i1242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B1B41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9B1B41&quot; wsp:rsidP=&quot;009B1B41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3.2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6" o:title="" chromakey="white"/>
          </v:shape>
        </w:pict>
      </w:r>
      <w:r w:rsidRPr="00A31D00">
        <w:rPr>
          <w:sz w:val="24"/>
        </w:rPr>
        <w:fldChar w:fldCharType="end"/>
      </w:r>
      <w:r w:rsidRPr="00CD73AC">
        <w:rPr>
          <w:rFonts w:hint="eastAsia"/>
          <w:sz w:val="24"/>
        </w:rPr>
        <w:t>（电动机轴），</w:t>
      </w:r>
      <w:r w:rsidRPr="00A31D00">
        <w:rPr>
          <w:sz w:val="24"/>
        </w:rPr>
        <w:fldChar w:fldCharType="begin"/>
      </w:r>
      <w:r w:rsidRPr="00A31D00">
        <w:rPr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5F0ABB67">
          <v:shape id="_x0000_i1243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34579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D34579&quot; wsp:rsidP=&quot;00D34579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2.5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7" o:title="" chromakey="white"/>
          </v:shape>
        </w:pict>
      </w:r>
      <w:r w:rsidRPr="00A31D00">
        <w:rPr>
          <w:sz w:val="24"/>
        </w:rPr>
        <w:instrText xml:space="preserve"> </w:instrText>
      </w:r>
      <w:r w:rsidRPr="00A31D00">
        <w:rPr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39C451A9">
          <v:shape id="_x0000_i1244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34579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D34579&quot; wsp:rsidP=&quot;00D34579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2.5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7" o:title="" chromakey="white"/>
          </v:shape>
        </w:pict>
      </w:r>
      <w:r w:rsidRPr="00A31D00">
        <w:rPr>
          <w:sz w:val="24"/>
        </w:rPr>
        <w:fldChar w:fldCharType="end"/>
      </w:r>
      <w:r w:rsidRPr="00CD73AC">
        <w:rPr>
          <w:rFonts w:hint="eastAsia"/>
          <w:sz w:val="24"/>
        </w:rPr>
        <w:t>，</w:t>
      </w:r>
      <w:r w:rsidRPr="00A31D00">
        <w:rPr>
          <w:sz w:val="24"/>
        </w:rPr>
        <w:fldChar w:fldCharType="begin"/>
      </w:r>
      <w:r w:rsidRPr="00A31D00">
        <w:rPr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3B7D81CF">
          <v:shape id="_x0000_i1245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6C3E65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6C3E65&quot; wsp:rsidP=&quot;006C3E65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2.8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8" o:title="" chromakey="white"/>
          </v:shape>
        </w:pict>
      </w:r>
      <w:r w:rsidRPr="00A31D00">
        <w:rPr>
          <w:sz w:val="24"/>
        </w:rPr>
        <w:instrText xml:space="preserve"> </w:instrText>
      </w:r>
      <w:r w:rsidRPr="00A31D00">
        <w:rPr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58E9ABA1">
          <v:shape id="_x0000_i1246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6C3E65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6C3E65&quot; wsp:rsidP=&quot;006C3E65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2.8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8" o:title="" chromakey="white"/>
          </v:shape>
        </w:pict>
      </w:r>
      <w:r w:rsidRPr="00A31D00">
        <w:rPr>
          <w:sz w:val="24"/>
        </w:rPr>
        <w:fldChar w:fldCharType="end"/>
      </w:r>
      <w:r w:rsidRPr="00CD73AC">
        <w:rPr>
          <w:rFonts w:hint="eastAsia"/>
          <w:sz w:val="24"/>
        </w:rPr>
        <w:t>，</w:t>
      </w:r>
      <w:r w:rsidRPr="00A31D00">
        <w:rPr>
          <w:sz w:val="24"/>
        </w:rPr>
        <w:fldChar w:fldCharType="begin"/>
      </w:r>
      <w:r w:rsidRPr="00A31D00">
        <w:rPr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176A19A1">
          <v:shape id="_x0000_i1247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66CA9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366CA9&quot; wsp:rsidP=&quot;00366CA9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4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8.5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9" o:title="" chromakey="white"/>
          </v:shape>
        </w:pict>
      </w:r>
      <w:r w:rsidRPr="00A31D00">
        <w:rPr>
          <w:sz w:val="24"/>
        </w:rPr>
        <w:instrText xml:space="preserve"> </w:instrText>
      </w:r>
      <w:r w:rsidRPr="00A31D00">
        <w:rPr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5C65FCAB">
          <v:shape id="_x0000_i1248" type="#_x0000_t75" style="width:8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66CA9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366CA9&quot; wsp:rsidP=&quot;00366CA9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4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8.5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9" o:title="" chromakey="white"/>
          </v:shape>
        </w:pict>
      </w:r>
      <w:r w:rsidRPr="00A31D00">
        <w:rPr>
          <w:sz w:val="24"/>
        </w:rPr>
        <w:fldChar w:fldCharType="end"/>
      </w:r>
      <w:r w:rsidRPr="00CD73AC">
        <w:rPr>
          <w:rFonts w:hint="eastAsia"/>
          <w:sz w:val="24"/>
        </w:rPr>
        <w:t>，</w:t>
      </w:r>
      <w:r w:rsidRPr="00CD73AC">
        <w:rPr>
          <w:rFonts w:hint="eastAsia"/>
          <w:sz w:val="24"/>
        </w:rPr>
        <w:t xml:space="preserve"> </w:t>
      </w:r>
      <w:r w:rsidRPr="00CD73AC">
        <w:rPr>
          <w:rFonts w:hint="eastAsia"/>
          <w:sz w:val="24"/>
        </w:rPr>
        <w:t>各级传动效率</w:t>
      </w:r>
      <w:r w:rsidRPr="00A31D00">
        <w:rPr>
          <w:sz w:val="24"/>
        </w:rPr>
        <w:fldChar w:fldCharType="begin"/>
      </w:r>
      <w:r w:rsidRPr="00A31D00">
        <w:rPr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4F9B1B64">
          <v:shape id="_x0000_i1249" type="#_x0000_t75" style="width:10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117A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CB117A&quot; wsp:rsidP=&quot;00CB117A&quot;&gt;&lt;m:oMathPara&gt;&lt;m:oMath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8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0" o:title="" chromakey="white"/>
          </v:shape>
        </w:pict>
      </w:r>
      <w:r w:rsidRPr="00A31D00">
        <w:rPr>
          <w:sz w:val="24"/>
        </w:rPr>
        <w:instrText xml:space="preserve"> </w:instrText>
      </w:r>
      <w:r w:rsidRPr="00A31D00">
        <w:rPr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0C769B0E">
          <v:shape id="_x0000_i1250" type="#_x0000_t75" style="width:10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117A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CB117A&quot; wsp:rsidP=&quot;00CB117A&quot;&gt;&lt;m:oMathPara&gt;&lt;m:oMath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0.8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0" o:title="" chromakey="white"/>
          </v:shape>
        </w:pict>
      </w:r>
      <w:r w:rsidRPr="00A31D00">
        <w:rPr>
          <w:sz w:val="24"/>
        </w:rPr>
        <w:fldChar w:fldCharType="end"/>
      </w:r>
      <w:r w:rsidRPr="00CD73AC">
        <w:rPr>
          <w:rFonts w:hint="eastAsia"/>
          <w:sz w:val="24"/>
        </w:rPr>
        <w:t>，求：</w:t>
      </w:r>
    </w:p>
    <w:p w:rsidR="00A31D00" w:rsidRDefault="00A31D00" w:rsidP="00A31D00">
      <w:pPr>
        <w:numPr>
          <w:ilvl w:val="0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切削功率；</w:t>
      </w:r>
    </w:p>
    <w:p w:rsidR="00A31D00" w:rsidRDefault="00A31D00" w:rsidP="00A31D00">
      <w:pPr>
        <w:numPr>
          <w:ilvl w:val="0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电动机输出功率；</w:t>
      </w:r>
    </w:p>
    <w:p w:rsidR="00A31D00" w:rsidRDefault="00A31D00" w:rsidP="00A31D00">
      <w:pPr>
        <w:numPr>
          <w:ilvl w:val="0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系统总飞轮矩；</w:t>
      </w:r>
    </w:p>
    <w:p w:rsidR="00A31D00" w:rsidRDefault="00A31D00" w:rsidP="00A31D00">
      <w:pPr>
        <w:numPr>
          <w:ilvl w:val="0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忽略电动机空载转矩时，电动机电磁转矩；</w:t>
      </w:r>
    </w:p>
    <w:p w:rsidR="00A31D00" w:rsidRDefault="00A31D00" w:rsidP="00A31D00">
      <w:pPr>
        <w:numPr>
          <w:ilvl w:val="0"/>
          <w:numId w:val="17"/>
        </w:numPr>
        <w:rPr>
          <w:rFonts w:hint="eastAsia"/>
          <w:sz w:val="24"/>
        </w:rPr>
      </w:pPr>
      <w:r>
        <w:rPr>
          <w:rFonts w:hint="eastAsia"/>
          <w:sz w:val="24"/>
        </w:rPr>
        <w:t>车床开车未切削时，若电动机加速度</w:t>
      </w:r>
      <w:r w:rsidR="00461E94">
        <w:rPr>
          <w:noProof/>
          <w:position w:val="-24"/>
          <w:sz w:val="24"/>
          <w:lang w:eastAsia="en-US"/>
        </w:rPr>
        <w:object w:dxaOrig="1939" w:dyaOrig="619" w14:anchorId="3D2725C1">
          <v:shape id="对象 14" o:spid="_x0000_i1251" type="#_x0000_t75" style="width:97.5pt;height:31.5pt;mso-position-horizontal-relative:page;mso-position-vertical-relative:page" o:ole="">
            <v:imagedata r:id="rId261" o:title=""/>
          </v:shape>
          <o:OLEObject Type="Embed" ProgID="Equation.3" ShapeID="对象 14" DrawAspect="Content" ObjectID="_1558181936" r:id="rId262"/>
        </w:object>
      </w:r>
      <w:r>
        <w:rPr>
          <w:sz w:val="24"/>
        </w:rPr>
        <w:t>(820)</w:t>
      </w:r>
      <w:r>
        <w:rPr>
          <w:rFonts w:hint="eastAsia"/>
          <w:sz w:val="24"/>
        </w:rPr>
        <w:t>，忽略电动机空载转矩，但不忽略传动机构转矩损耗，求电动机电磁转矩。</w:t>
      </w:r>
    </w:p>
    <w:p w:rsidR="00A31D00" w:rsidRDefault="00461E94" w:rsidP="00A31D00">
      <w:pPr>
        <w:ind w:leftChars="171" w:left="539" w:hangingChars="75" w:hanging="180"/>
        <w:rPr>
          <w:rFonts w:hint="eastAsia"/>
          <w:sz w:val="24"/>
        </w:rPr>
      </w:pPr>
      <w:r>
        <w:rPr>
          <w:noProof/>
          <w:sz w:val="24"/>
          <w:lang w:eastAsia="en-US"/>
        </w:rPr>
        <w:lastRenderedPageBreak/>
        <mc:AlternateContent>
          <mc:Choice Requires="wpc">
            <w:drawing>
              <wp:inline distT="0" distB="0" distL="0" distR="0">
                <wp:extent cx="4104640" cy="1734820"/>
                <wp:effectExtent l="0" t="0" r="0" b="0"/>
                <wp:docPr id="490" name="画布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0" name="文本框 5"/>
                        <wps:cNvSpPr txBox="1">
                          <a:spLocks/>
                        </wps:cNvSpPr>
                        <wps:spPr bwMode="auto">
                          <a:xfrm>
                            <a:off x="3528486" y="791935"/>
                            <a:ext cx="289172" cy="36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矩形 6"/>
                        <wps:cNvSpPr>
                          <a:spLocks/>
                        </wps:cNvSpPr>
                        <wps:spPr bwMode="auto">
                          <a:xfrm>
                            <a:off x="143856" y="720472"/>
                            <a:ext cx="863866" cy="50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2" name="直线 7"/>
                        <wps:cNvCnPr>
                          <a:cxnSpLocks/>
                        </wps:cNvCnPr>
                        <wps:spPr bwMode="auto">
                          <a:xfrm flipH="1">
                            <a:off x="0" y="1223635"/>
                            <a:ext cx="143856" cy="145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直线 8"/>
                        <wps:cNvCnPr>
                          <a:cxnSpLocks/>
                        </wps:cNvCnPr>
                        <wps:spPr bwMode="auto">
                          <a:xfrm>
                            <a:off x="1007722" y="1223635"/>
                            <a:ext cx="216149" cy="145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直线 9"/>
                        <wps:cNvCnPr>
                          <a:cxnSpLocks/>
                        </wps:cNvCnPr>
                        <wps:spPr bwMode="auto">
                          <a:xfrm>
                            <a:off x="0" y="1368750"/>
                            <a:ext cx="12238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椭圆 10"/>
                        <wps:cNvSpPr>
                          <a:spLocks/>
                        </wps:cNvSpPr>
                        <wps:spPr bwMode="auto">
                          <a:xfrm>
                            <a:off x="431568" y="576086"/>
                            <a:ext cx="217609" cy="1443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6" name="直线 11"/>
                        <wps:cNvCnPr>
                          <a:cxnSpLocks/>
                        </wps:cNvCnPr>
                        <wps:spPr bwMode="auto">
                          <a:xfrm>
                            <a:off x="0" y="1007785"/>
                            <a:ext cx="1438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直线 12"/>
                        <wps:cNvCnPr>
                          <a:cxnSpLocks/>
                        </wps:cNvCnPr>
                        <wps:spPr bwMode="auto">
                          <a:xfrm>
                            <a:off x="1007722" y="1007785"/>
                            <a:ext cx="6499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矩形 13"/>
                        <wps:cNvSpPr>
                          <a:spLocks/>
                        </wps:cNvSpPr>
                        <wps:spPr bwMode="auto">
                          <a:xfrm>
                            <a:off x="1657629" y="791935"/>
                            <a:ext cx="573963" cy="4317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直线 14"/>
                        <wps:cNvCnPr>
                          <a:cxnSpLocks/>
                        </wps:cNvCnPr>
                        <wps:spPr bwMode="auto">
                          <a:xfrm>
                            <a:off x="2231592" y="1007785"/>
                            <a:ext cx="288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矩形 15"/>
                        <wps:cNvSpPr>
                          <a:spLocks/>
                        </wps:cNvSpPr>
                        <wps:spPr bwMode="auto">
                          <a:xfrm>
                            <a:off x="2520034" y="863399"/>
                            <a:ext cx="72293" cy="288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1" name="矩形 16"/>
                        <wps:cNvSpPr>
                          <a:spLocks/>
                        </wps:cNvSpPr>
                        <wps:spPr bwMode="auto">
                          <a:xfrm>
                            <a:off x="2592327" y="936322"/>
                            <a:ext cx="431568" cy="142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矩形 17"/>
                        <wps:cNvSpPr>
                          <a:spLocks/>
                        </wps:cNvSpPr>
                        <wps:spPr bwMode="auto">
                          <a:xfrm>
                            <a:off x="3023895" y="504622"/>
                            <a:ext cx="143856" cy="287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" name="任意多边形 18"/>
                        <wps:cNvSpPr>
                          <a:spLocks/>
                        </wps:cNvSpPr>
                        <wps:spPr bwMode="auto">
                          <a:xfrm>
                            <a:off x="2952332" y="791935"/>
                            <a:ext cx="71563" cy="144386"/>
                          </a:xfrm>
                          <a:custGeom>
                            <a:avLst/>
                            <a:gdLst>
                              <a:gd name="T0" fmla="*/ 45 w 45"/>
                              <a:gd name="T1" fmla="*/ 0 h 136"/>
                              <a:gd name="T2" fmla="*/ 0 w 45"/>
                              <a:gd name="T3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" h="136">
                                <a:moveTo>
                                  <a:pt x="45" y="0"/>
                                </a:moveTo>
                                <a:cubicBezTo>
                                  <a:pt x="26" y="60"/>
                                  <a:pt x="7" y="121"/>
                                  <a:pt x="0" y="136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直线 19"/>
                        <wps:cNvCnPr>
                          <a:cxnSpLocks/>
                        </wps:cNvCnPr>
                        <wps:spPr bwMode="auto">
                          <a:xfrm flipH="1">
                            <a:off x="2952332" y="791935"/>
                            <a:ext cx="215419" cy="14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文本框 20"/>
                        <wps:cNvSpPr txBox="1">
                          <a:spLocks/>
                        </wps:cNvSpPr>
                        <wps:spPr bwMode="auto">
                          <a:xfrm>
                            <a:off x="216149" y="0"/>
                            <a:ext cx="1007722" cy="49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电动机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文本框 21"/>
                        <wps:cNvSpPr txBox="1">
                          <a:spLocks/>
                        </wps:cNvSpPr>
                        <wps:spPr bwMode="auto">
                          <a:xfrm>
                            <a:off x="1439289" y="0"/>
                            <a:ext cx="1007722" cy="395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减速箱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文本框 22"/>
                        <wps:cNvSpPr txBox="1">
                          <a:spLocks/>
                        </wps:cNvSpPr>
                        <wps:spPr bwMode="auto">
                          <a:xfrm>
                            <a:off x="1584606" y="431700"/>
                            <a:ext cx="646986" cy="36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对象 23"/>
                          <pic:cNvPicPr>
                            <a:picLocks/>
                          </pic:cNvPicPr>
                        </pic:nvPicPr>
                        <pic:blipFill>
                          <a:blip r:embed="rId2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629" y="431700"/>
                            <a:ext cx="266535" cy="190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79" name="文本框 24"/>
                        <wps:cNvSpPr txBox="1">
                          <a:spLocks/>
                        </wps:cNvSpPr>
                        <wps:spPr bwMode="auto">
                          <a:xfrm>
                            <a:off x="2592327" y="0"/>
                            <a:ext cx="1512313" cy="49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工件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刀具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直线 25"/>
                        <wps:cNvCnPr>
                          <a:cxnSpLocks/>
                        </wps:cNvCnPr>
                        <wps:spPr bwMode="auto">
                          <a:xfrm>
                            <a:off x="2952332" y="936322"/>
                            <a:ext cx="360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直线 26"/>
                        <wps:cNvCnPr>
                          <a:cxnSpLocks/>
                        </wps:cNvCnPr>
                        <wps:spPr bwMode="auto">
                          <a:xfrm>
                            <a:off x="3023895" y="1079249"/>
                            <a:ext cx="2891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直线 27"/>
                        <wps:cNvCnPr>
                          <a:cxnSpLocks/>
                        </wps:cNvCnPr>
                        <wps:spPr bwMode="auto">
                          <a:xfrm>
                            <a:off x="3240044" y="936322"/>
                            <a:ext cx="0" cy="142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直线 28"/>
                        <wps:cNvCnPr>
                          <a:cxnSpLocks/>
                        </wps:cNvCnPr>
                        <wps:spPr bwMode="auto">
                          <a:xfrm>
                            <a:off x="3240044" y="1007785"/>
                            <a:ext cx="433028" cy="215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弧形 29"/>
                        <wps:cNvSpPr>
                          <a:spLocks/>
                        </wps:cNvSpPr>
                        <wps:spPr bwMode="auto">
                          <a:xfrm>
                            <a:off x="1296894" y="863399"/>
                            <a:ext cx="71563" cy="28877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5" name="直线 30"/>
                        <wps:cNvCnPr>
                          <a:cxnSpLocks/>
                        </wps:cNvCnPr>
                        <wps:spPr bwMode="auto">
                          <a:xfrm>
                            <a:off x="1368457" y="1152171"/>
                            <a:ext cx="0" cy="71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弧形 31"/>
                        <wps:cNvSpPr>
                          <a:spLocks/>
                        </wps:cNvSpPr>
                        <wps:spPr bwMode="auto">
                          <a:xfrm>
                            <a:off x="2304616" y="863399"/>
                            <a:ext cx="71563" cy="28877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7" name="直线 32"/>
                        <wps:cNvCnPr>
                          <a:cxnSpLocks/>
                        </wps:cNvCnPr>
                        <wps:spPr bwMode="auto">
                          <a:xfrm>
                            <a:off x="2376178" y="1152171"/>
                            <a:ext cx="0" cy="71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文本框 33"/>
                        <wps:cNvSpPr txBox="1">
                          <a:spLocks/>
                        </wps:cNvSpPr>
                        <wps:spPr bwMode="auto">
                          <a:xfrm>
                            <a:off x="1257461" y="1188632"/>
                            <a:ext cx="576154" cy="36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文本框 34"/>
                        <wps:cNvSpPr txBox="1">
                          <a:spLocks/>
                        </wps:cNvSpPr>
                        <wps:spPr bwMode="auto">
                          <a:xfrm>
                            <a:off x="2400276" y="1188632"/>
                            <a:ext cx="576884" cy="49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1D00" w:rsidRDefault="00A31D00" w:rsidP="00A31D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23.2pt;height:136.6pt;mso-position-horizontal-relative:char;mso-position-vertical-relative:line" coordsize="41046,173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">
                <v:shape id="_x0000_s1027" type="#_x0000_t75" style="position:absolute;width:41046;height:173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5284;top:7919;width:2892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rect id="矩形 6" o:spid="_x0000_s1029" style="position:absolute;left:1438;top:7204;width:8639;height:5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" strokeweight="1.25pt">
                  <v:path arrowok="t"/>
                </v:rect>
                <v:line id="直线 7" o:spid="_x0000_s1030" style="position:absolute;flip:x;visibility:visible;mso-wrap-style:square" from="0,12236" to="1438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>
                  <o:lock v:ext="edit" shapetype="f"/>
                </v:line>
                <v:line id="直线 8" o:spid="_x0000_s1031" style="position:absolute;visibility:visible;mso-wrap-style:square" from="10077,12236" to="12238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iN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Naa2I3HAAAA3AAA&#10;AA8AAAAAAAAAAAAAAAAABwIAAGRycy9kb3ducmV2LnhtbFBLBQYAAAAAAwADALcAAAD7AgAAAAA=&#10;">
                  <o:lock v:ext="edit" shapetype="f"/>
                </v:line>
                <v:line id="直线 9" o:spid="_x0000_s1032" style="position:absolute;visibility:visible;mso-wrap-style:square" from="0,13687" to="12238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D5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FlzQPnHAAAA3AAA&#10;AA8AAAAAAAAAAAAAAAAABwIAAGRycy9kb3ducmV2LnhtbFBLBQYAAAAAAwADALcAAAD7AgAAAAA=&#10;">
                  <o:lock v:ext="edit" shapetype="f"/>
                </v:line>
                <v:oval id="椭圆 10" o:spid="_x0000_s1033" style="position:absolute;left:4315;top:5760;width:2176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" strokeweight="1.25pt">
                  <v:path arrowok="t"/>
                </v:oval>
                <v:line id="直线 11" o:spid="_x0000_s1034" style="position:absolute;visibility:visible;mso-wrap-style:square" from="0,10077" to="1438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sV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PhRSk4n0lHQE5PAAAA//8DAFBLAQItABQABgAIAAAAIQDb4fbL7gAAAIUBAAATAAAAAAAA&#10;AAAAAAAAAAAAAABbQ29udGVudF9UeXBlc10ueG1sUEsBAi0AFAAGAAgAAAAhAFr0LFu/AAAAFQEA&#10;AAsAAAAAAAAAAAAAAAAAHwEAAF9yZWxzLy5yZWxzUEsBAi0AFAAGAAgAAAAhAMbtexXHAAAA3AAA&#10;AA8AAAAAAAAAAAAAAAAABwIAAGRycy9kb3ducmV2LnhtbFBLBQYAAAAAAwADALcAAAD7AgAAAAA=&#10;">
                  <o:lock v:ext="edit" shapetype="f"/>
                </v:line>
                <v:line id="直线 12" o:spid="_x0000_s1035" style="position:absolute;visibility:visible;mso-wrap-style:square" from="10077,10077" to="16576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6O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Kmh3o7HAAAA3AAA&#10;AA8AAAAAAAAAAAAAAAAABwIAAGRycy9kb3ducmV2LnhtbFBLBQYAAAAAAwADALcAAAD7AgAAAAA=&#10;">
                  <o:lock v:ext="edit" shapetype="f"/>
                </v:line>
                <v:rect id="矩形 13" o:spid="_x0000_s1036" style="position:absolute;left:16576;top:7919;width:5739;height:4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" fillcolor="silver" strokeweight="1.25pt">
                  <v:path arrowok="t"/>
                </v:rect>
                <v:line id="直线 14" o:spid="_x0000_s1037" style="position:absolute;visibility:visible;mso-wrap-style:square" from="22315,10077" to="25200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>
                  <o:lock v:ext="edit" shapetype="f"/>
                </v:line>
                <v:rect id="矩形 15" o:spid="_x0000_s1038" style="position:absolute;left:25200;top:8633;width:723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" strokeweight="1.25pt">
                  <v:path arrowok="t"/>
                </v:rect>
                <v:rect id="矩形 16" o:spid="_x0000_s1039" style="position:absolute;left:25923;top:9363;width:431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" strokeweight="1.25pt">
                  <v:path arrowok="t"/>
                </v:rect>
                <v:rect id="矩形 17" o:spid="_x0000_s1040" style="position:absolute;left:30238;top:5046;width:1439;height: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" strokeweight="1.25pt">
                  <v:path arrowok="t"/>
                </v:rect>
                <v:shape id="任意多边形 18" o:spid="_x0000_s1041" style="position:absolute;left:29523;top:7919;width:715;height:1444;visibility:visible;mso-wrap-style:square;v-text-anchor:top" coordsize="45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" path="m45,c26,60,7,121,,136e" filled="f" fillcolor="#bbe0e3">
                  <v:path arrowok="t" o:connecttype="custom" o:connectlocs="71563,0;0,144386" o:connectangles="0,0"/>
                </v:shape>
                <v:line id="直线 19" o:spid="_x0000_s1042" style="position:absolute;flip:x;visibility:visible;mso-wrap-style:square" from="29523,7919" to="31677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">
                  <o:lock v:ext="edit" shapetype="f"/>
                </v:line>
                <v:shape id="文本框 20" o:spid="_x0000_s1043" type="#_x0000_t202" style="position:absolute;left:2161;width:10077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电动机</w:t>
                        </w:r>
                      </w:p>
                    </w:txbxContent>
                  </v:textbox>
                </v:shape>
                <v:shape id="文本框 21" o:spid="_x0000_s1044" type="#_x0000_t202" style="position:absolute;left:14392;width:10078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减速箱</w:t>
                        </w:r>
                      </w:p>
                    </w:txbxContent>
                  </v:textbox>
                </v:shape>
                <v:shape id="文本框 22" o:spid="_x0000_s1045" type="#_x0000_t202" style="position:absolute;left:15846;top:4317;width:6469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对象 23" o:spid="_x0000_s1046" type="#_x0000_t75" style="position:absolute;left:16576;top:4317;width:2665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" fillcolor="#bbe0e3">
                  <v:imagedata r:id="rId264" o:title=""/>
                  <v:path arrowok="t"/>
                  <o:lock v:ext="edit" aspectratio="f"/>
                </v:shape>
                <v:shape id="文本框 24" o:spid="_x0000_s1047" type="#_x0000_t202" style="position:absolute;left:25923;width:15123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工件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刀具</w:t>
                        </w:r>
                      </w:p>
                    </w:txbxContent>
                  </v:textbox>
                </v:shape>
                <v:line id="直线 25" o:spid="_x0000_s1048" style="position:absolute;visibility:visible;mso-wrap-style:square" from="29523,9363" to="33130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>
                  <o:lock v:ext="edit" shapetype="f"/>
                </v:line>
                <v:line id="直线 26" o:spid="_x0000_s1049" style="position:absolute;visibility:visible;mso-wrap-style:square" from="30238,10792" to="33130,1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>
                  <o:lock v:ext="edit" shapetype="f"/>
                </v:line>
                <v:line id="直线 27" o:spid="_x0000_s1050" style="position:absolute;visibility:visible;mso-wrap-style:square" from="32400,9363" to="32400,1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">
                  <v:stroke startarrow="block" endarrow="block"/>
                  <o:lock v:ext="edit" shapetype="f"/>
                </v:line>
                <v:line id="直线 28" o:spid="_x0000_s1051" style="position:absolute;visibility:visible;mso-wrap-style:square" from="32400,10077" to="36730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>
                  <o:lock v:ext="edit" shapetype="f"/>
                </v:line>
                <v:shape id="弧形 29" o:spid="_x0000_s1052" style="position:absolute;left:12968;top:8633;width:716;height:28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" path="m,nfc11929,,21600,9670,21600,21600em,nsc11929,,21600,9670,21600,21600l,21600,,xe" filled="f" fillcolor="#bbe0e3">
                  <v:path arrowok="t" o:extrusionok="f" o:connecttype="custom" o:connectlocs="0,0;71563,288772;0,288772" o:connectangles="0,0,0"/>
                </v:shape>
                <v:line id="直线 30" o:spid="_x0000_s1053" style="position:absolute;visibility:visible;mso-wrap-style:square" from="13684,11521" to="13684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">
                  <v:stroke endarrow="block"/>
                  <o:lock v:ext="edit" shapetype="f"/>
                </v:line>
                <v:shape id="弧形 31" o:spid="_x0000_s1054" style="position:absolute;left:23046;top:8633;width:715;height:28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" path="m,nfc11929,,21600,9670,21600,21600em,nsc11929,,21600,9670,21600,21600l,21600,,xe" filled="f" fillcolor="#bbe0e3">
                  <v:path arrowok="t" o:extrusionok="f" o:connecttype="custom" o:connectlocs="0,0;71563,288772;0,288772" o:connectangles="0,0,0"/>
                </v:shape>
                <v:line id="直线 32" o:spid="_x0000_s1055" style="position:absolute;visibility:visible;mso-wrap-style:square" from="23761,11521" to="23761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">
                  <v:stroke endarrow="block"/>
                  <o:lock v:ext="edit" shapetype="f"/>
                </v:line>
                <v:shape id="文本框 33" o:spid="_x0000_s1056" type="#_x0000_t202" style="position:absolute;left:12574;top:11886;width:5762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057" type="#_x0000_t202" style="position:absolute;left:24002;top:11886;width:5769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" filled="f" fillcolor="#bbe0e3" stroked="f">
                  <v:path arrowok="t"/>
                  <v:textbox>
                    <w:txbxContent>
                      <w:p w:rsidR="00A31D00" w:rsidRDefault="00A31D00" w:rsidP="00A31D0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1D00" w:rsidRDefault="00A31D00" w:rsidP="00A31D00">
      <w:pPr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解：</w:t>
      </w:r>
      <w:r w:rsidRPr="00A31D00">
        <w:rPr>
          <w:rFonts w:ascii="SimSun" w:hAnsi="SimSun"/>
          <w:sz w:val="28"/>
          <w:szCs w:val="28"/>
        </w:rPr>
        <w:fldChar w:fldCharType="begin"/>
      </w:r>
      <w:r w:rsidRPr="00A31D00">
        <w:rPr>
          <w:rFonts w:ascii="SimSun" w:hAnsi="SimSun"/>
          <w:sz w:val="28"/>
          <w:szCs w:val="28"/>
        </w:rPr>
        <w:instrText xml:space="preserve"> QUOTE </w:instrText>
      </w:r>
      <w:r w:rsidR="00461E94" w:rsidRPr="00A31D00">
        <w:rPr>
          <w:rFonts w:hint="eastAsia"/>
          <w:noProof/>
          <w:position w:val="-24"/>
          <w:lang w:eastAsia="en-US"/>
        </w:rPr>
        <w:pict w14:anchorId="2EBAC211">
          <v:shape id="_x0000_i1253" type="#_x0000_t75" style="width:183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AF089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AF089A&quot; wsp:rsidP=&quot;00AF089A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Z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1460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*1.5*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243.33r/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5" o:title="" chromakey="white"/>
          </v:shape>
        </w:pict>
      </w:r>
      <w:r w:rsidRPr="00A31D00">
        <w:rPr>
          <w:rFonts w:ascii="SimSun" w:hAnsi="SimSun"/>
          <w:sz w:val="28"/>
          <w:szCs w:val="28"/>
        </w:rPr>
        <w:instrText xml:space="preserve"> </w:instrText>
      </w:r>
      <w:r w:rsidRPr="00A31D00">
        <w:rPr>
          <w:rFonts w:ascii="SimSun" w:hAnsi="SimSun"/>
          <w:sz w:val="28"/>
          <w:szCs w:val="28"/>
        </w:rPr>
        <w:fldChar w:fldCharType="separate"/>
      </w:r>
      <w:r w:rsidR="00461E94" w:rsidRPr="00A31D00">
        <w:rPr>
          <w:rFonts w:hint="eastAsia"/>
          <w:noProof/>
          <w:position w:val="-24"/>
          <w:lang w:eastAsia="en-US"/>
        </w:rPr>
        <w:pict w14:anchorId="4DB3E0FD">
          <v:shape id="_x0000_i1254" type="#_x0000_t75" style="width:183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AF089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AF089A&quot; wsp:rsidP=&quot;00AF089A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Z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1460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*1.5*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243.33r/mi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5" o:title="" chromakey="white"/>
          </v:shape>
        </w:pict>
      </w:r>
      <w:r w:rsidRPr="00A31D00">
        <w:rPr>
          <w:rFonts w:ascii="SimSun" w:hAnsi="SimSun"/>
          <w:sz w:val="28"/>
          <w:szCs w:val="28"/>
        </w:rPr>
        <w:fldChar w:fldCharType="end"/>
      </w:r>
    </w:p>
    <w:p w:rsidR="00A31D00" w:rsidRPr="00B64ED8" w:rsidRDefault="00A31D00" w:rsidP="00A31D00">
      <w:pPr>
        <w:pStyle w:val="ListParagraph"/>
        <w:numPr>
          <w:ilvl w:val="0"/>
          <w:numId w:val="21"/>
        </w:numPr>
        <w:ind w:firstLineChars="0"/>
        <w:jc w:val="left"/>
        <w:rPr>
          <w:rFonts w:ascii="SimSun" w:hAnsi="SimSun"/>
          <w:sz w:val="28"/>
          <w:szCs w:val="28"/>
        </w:rPr>
      </w:pPr>
      <w:r w:rsidRPr="00B64ED8">
        <w:rPr>
          <w:rFonts w:ascii="SimSun" w:hAnsi="SimSun" w:hint="eastAsia"/>
          <w:sz w:val="28"/>
          <w:szCs w:val="28"/>
        </w:rPr>
        <w:t>切削功率:</w:t>
      </w:r>
      <w:r w:rsidRPr="00B64ED8">
        <w:rPr>
          <w:rFonts w:ascii="SimSun" w:hAnsi="SimSun"/>
          <w:sz w:val="28"/>
          <w:szCs w:val="28"/>
        </w:rPr>
        <w:t xml:space="preserve"> </w:t>
      </w:r>
      <w:r w:rsidRPr="00A31D00">
        <w:rPr>
          <w:rFonts w:ascii="SimSun" w:hAnsi="SimSun"/>
          <w:sz w:val="28"/>
          <w:szCs w:val="28"/>
        </w:rPr>
        <w:fldChar w:fldCharType="begin"/>
      </w:r>
      <w:r w:rsidRPr="00A31D00">
        <w:rPr>
          <w:rFonts w:ascii="SimSun" w:hAnsi="SimSun"/>
          <w:sz w:val="28"/>
          <w:szCs w:val="28"/>
        </w:rPr>
        <w:instrText xml:space="preserve"> QUOTE </w:instrText>
      </w:r>
      <w:r w:rsidR="00461E94" w:rsidRPr="00A31D00">
        <w:rPr>
          <w:noProof/>
          <w:position w:val="-23"/>
          <w:lang w:eastAsia="en-US"/>
        </w:rPr>
        <w:pict w14:anchorId="08CB2973">
          <v:shape id="_x0000_i1255" type="#_x0000_t75" style="width:21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2719A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C2719A&quot; wsp:rsidP=&quot;00C2719A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V&lt;/m:t&gt;&lt;/m:r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Ï€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z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Ï€&lt;/m:t&gt;&lt;/m:r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*243.33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0.155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.98m/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6" o:title="" chromakey="white"/>
          </v:shape>
        </w:pict>
      </w:r>
      <w:r w:rsidRPr="00A31D00">
        <w:rPr>
          <w:rFonts w:ascii="SimSun" w:hAnsi="SimSun"/>
          <w:sz w:val="28"/>
          <w:szCs w:val="28"/>
        </w:rPr>
        <w:instrText xml:space="preserve"> </w:instrText>
      </w:r>
      <w:r w:rsidRPr="00A31D00">
        <w:rPr>
          <w:rFonts w:ascii="SimSun" w:hAnsi="SimSun"/>
          <w:sz w:val="28"/>
          <w:szCs w:val="28"/>
        </w:rPr>
        <w:fldChar w:fldCharType="separate"/>
      </w:r>
      <w:r w:rsidR="00461E94" w:rsidRPr="00A31D00">
        <w:rPr>
          <w:noProof/>
          <w:position w:val="-23"/>
          <w:lang w:eastAsia="en-US"/>
        </w:rPr>
        <w:pict w14:anchorId="7501C497">
          <v:shape id="_x0000_i1256" type="#_x0000_t75" style="width:21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2719A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C2719A&quot; wsp:rsidP=&quot;00C2719A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V&lt;/m:t&gt;&lt;/m:r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Ï€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n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z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Ï€&lt;/m:t&gt;&lt;/m:r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*243.33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60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0.155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.98m/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6" o:title="" chromakey="white"/>
          </v:shape>
        </w:pict>
      </w:r>
      <w:r w:rsidRPr="00A31D00">
        <w:rPr>
          <w:rFonts w:ascii="SimSun" w:hAnsi="SimSun"/>
          <w:sz w:val="28"/>
          <w:szCs w:val="28"/>
        </w:rPr>
        <w:fldChar w:fldCharType="end"/>
      </w:r>
      <w:r w:rsidRPr="00B64ED8">
        <w:rPr>
          <w:rFonts w:ascii="SimSun" w:hAnsi="SimSun"/>
          <w:sz w:val="28"/>
          <w:szCs w:val="28"/>
        </w:rPr>
        <w:t xml:space="preserve"> </w:t>
      </w:r>
    </w:p>
    <w:p w:rsidR="00A31D00" w:rsidRPr="00B64ED8" w:rsidRDefault="00461E94" w:rsidP="00A31D00">
      <w:pPr>
        <w:pStyle w:val="ListParagraph"/>
        <w:ind w:left="720" w:firstLineChars="0" w:firstLine="0"/>
        <w:jc w:val="left"/>
        <w:rPr>
          <w:rFonts w:ascii="SimSun" w:hAnsi="SimSun"/>
          <w:kern w:val="0"/>
          <w:sz w:val="24"/>
        </w:rPr>
      </w:pPr>
      <w:r w:rsidRPr="00A31D00">
        <w:rPr>
          <w:noProof/>
          <w:lang w:eastAsia="en-US"/>
        </w:rPr>
        <w:pict w14:anchorId="5FDFCE50">
          <v:shape id="_x0000_i1257" type="#_x0000_t75" style="width:18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AB754C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AB754C&quot; wsp:rsidRDefault=&quot;00AB754C&quot; wsp:rsidP=&quot;00AB754C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FV=1950*1.98=3850.8W&lt;/m:t&gt;&lt;/m:r&gt;&lt;/m:oMath&gt;&lt;/m:oMathPara&gt;&lt;/w:p&gt;&lt;w:sectPr wsp:rsidR=&quot;00000000&quot; wsp:rsidRPr=&quot;00AB754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7" o:title="" chromakey="white"/>
          </v:shape>
        </w:pict>
      </w:r>
    </w:p>
    <w:p w:rsidR="00A31D00" w:rsidRPr="000923F8" w:rsidRDefault="00A31D00" w:rsidP="00A31D00">
      <w:pPr>
        <w:pStyle w:val="ListParagraph"/>
        <w:numPr>
          <w:ilvl w:val="0"/>
          <w:numId w:val="21"/>
        </w:numPr>
        <w:ind w:firstLineChars="0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电动机输出功率：</w:t>
      </w:r>
      <w:r w:rsidRPr="00A31D00">
        <w:rPr>
          <w:rFonts w:ascii="SimSun" w:hAnsi="SimSun"/>
          <w:kern w:val="0"/>
          <w:sz w:val="24"/>
        </w:rPr>
        <w:fldChar w:fldCharType="begin"/>
      </w:r>
      <w:r w:rsidRPr="00A31D00">
        <w:rPr>
          <w:rFonts w:ascii="SimSun" w:hAnsi="SimSun"/>
          <w:kern w:val="0"/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24"/>
          <w:lang w:eastAsia="en-US"/>
        </w:rPr>
        <w:pict w14:anchorId="27FABDD6">
          <v:shape id="_x0000_i1258" type="#_x0000_t75" style="width:57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74D54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574D54&quot; wsp:rsidP=&quot;00574D54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8" o:title="" chromakey="white"/>
          </v:shape>
        </w:pict>
      </w:r>
      <w:r w:rsidRPr="00A31D00">
        <w:rPr>
          <w:rFonts w:ascii="SimSun" w:hAnsi="SimSun"/>
          <w:kern w:val="0"/>
          <w:sz w:val="24"/>
        </w:rPr>
        <w:instrText xml:space="preserve"> </w:instrText>
      </w:r>
      <w:r w:rsidRPr="00A31D00">
        <w:rPr>
          <w:rFonts w:ascii="SimSun" w:hAnsi="SimSun"/>
          <w:kern w:val="0"/>
          <w:sz w:val="24"/>
        </w:rPr>
        <w:fldChar w:fldCharType="separate"/>
      </w:r>
      <w:r w:rsidR="00461E94" w:rsidRPr="00A31D00">
        <w:rPr>
          <w:rFonts w:hint="eastAsia"/>
          <w:noProof/>
          <w:position w:val="-24"/>
          <w:lang w:eastAsia="en-US"/>
        </w:rPr>
        <w:pict w14:anchorId="59518E5C">
          <v:shape id="_x0000_i1259" type="#_x0000_t75" style="width:57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74D54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574D54&quot; wsp:rsidP=&quot;00574D54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P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8" o:title="" chromakey="white"/>
          </v:shape>
        </w:pict>
      </w:r>
      <w:r w:rsidRPr="00A31D00">
        <w:rPr>
          <w:rFonts w:ascii="SimSun" w:hAnsi="SimSun"/>
          <w:kern w:val="0"/>
          <w:sz w:val="24"/>
        </w:rPr>
        <w:fldChar w:fldCharType="end"/>
      </w:r>
      <w:r>
        <w:rPr>
          <w:rFonts w:ascii="SimSun" w:hAnsi="SimSun" w:hint="eastAsia"/>
          <w:kern w:val="0"/>
          <w:sz w:val="24"/>
        </w:rPr>
        <w:t>=</w:t>
      </w:r>
      <w:r w:rsidRPr="00A31D00">
        <w:rPr>
          <w:rFonts w:ascii="SimSun" w:hAnsi="SimSun"/>
          <w:sz w:val="28"/>
          <w:szCs w:val="28"/>
        </w:rPr>
        <w:fldChar w:fldCharType="begin"/>
      </w:r>
      <w:r w:rsidRPr="00A31D00">
        <w:rPr>
          <w:rFonts w:ascii="SimSun" w:hAnsi="SimSun"/>
          <w:sz w:val="28"/>
          <w:szCs w:val="28"/>
        </w:rPr>
        <w:instrText xml:space="preserve"> QUOTE </w:instrText>
      </w:r>
      <w:r w:rsidR="00461E94" w:rsidRPr="00A31D00">
        <w:rPr>
          <w:rFonts w:hint="eastAsia"/>
          <w:noProof/>
          <w:position w:val="-23"/>
          <w:lang w:eastAsia="en-US"/>
        </w:rPr>
        <w:pict w14:anchorId="28CF5489">
          <v:shape id="_x0000_i1260" type="#_x0000_t75" style="width:121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07CFD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007CFD&quot; wsp:rsidP=&quot;00007CFD&quot;&gt;&lt;m:oMathPara&gt;&lt;m:oMath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3850.8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0.88*0.88*0.88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5650.7W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9" o:title="" chromakey="white"/>
          </v:shape>
        </w:pict>
      </w:r>
      <w:r w:rsidRPr="00A31D00">
        <w:rPr>
          <w:rFonts w:ascii="SimSun" w:hAnsi="SimSun"/>
          <w:sz w:val="28"/>
          <w:szCs w:val="28"/>
        </w:rPr>
        <w:instrText xml:space="preserve"> </w:instrText>
      </w:r>
      <w:r w:rsidRPr="00A31D00">
        <w:rPr>
          <w:rFonts w:ascii="SimSun" w:hAnsi="SimSun"/>
          <w:sz w:val="28"/>
          <w:szCs w:val="28"/>
        </w:rPr>
        <w:fldChar w:fldCharType="separate"/>
      </w:r>
      <w:r w:rsidR="00461E94" w:rsidRPr="00A31D00">
        <w:rPr>
          <w:rFonts w:hint="eastAsia"/>
          <w:noProof/>
          <w:position w:val="-23"/>
          <w:lang w:eastAsia="en-US"/>
        </w:rPr>
        <w:pict w14:anchorId="34EAE1F0">
          <v:shape id="_x0000_i1261" type="#_x0000_t75" style="width:121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07CFD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007CFD&quot; wsp:rsidP=&quot;00007CFD&quot;&gt;&lt;m:oMathPara&gt;&lt;m:oMath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3850.8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0.88*0.88*0.88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5650.7W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9" o:title="" chromakey="white"/>
          </v:shape>
        </w:pict>
      </w:r>
      <w:r w:rsidRPr="00A31D00">
        <w:rPr>
          <w:rFonts w:ascii="SimSun" w:hAnsi="SimSun"/>
          <w:sz w:val="28"/>
          <w:szCs w:val="28"/>
        </w:rPr>
        <w:fldChar w:fldCharType="end"/>
      </w:r>
    </w:p>
    <w:p w:rsidR="00A31D00" w:rsidRPr="006736B8" w:rsidRDefault="00A31D00" w:rsidP="00A31D00">
      <w:pPr>
        <w:pStyle w:val="ListParagraph"/>
        <w:numPr>
          <w:ilvl w:val="0"/>
          <w:numId w:val="21"/>
        </w:numPr>
        <w:ind w:firstLineChars="0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系统总飞轮转矩：</w:t>
      </w:r>
      <w:r w:rsidRPr="00A31D00">
        <w:rPr>
          <w:rFonts w:ascii="SimSun" w:hAnsi="SimSun"/>
          <w:sz w:val="28"/>
          <w:szCs w:val="28"/>
        </w:rPr>
        <w:fldChar w:fldCharType="begin"/>
      </w:r>
      <w:r w:rsidRPr="00A31D00">
        <w:rPr>
          <w:rFonts w:ascii="SimSun" w:hAnsi="SimSun"/>
          <w:sz w:val="28"/>
          <w:szCs w:val="28"/>
        </w:rPr>
        <w:instrText xml:space="preserve"> QUOTE </w:instrText>
      </w:r>
      <w:r w:rsidR="00461E94" w:rsidRPr="00A31D00">
        <w:rPr>
          <w:rFonts w:hint="eastAsia"/>
          <w:noProof/>
          <w:lang w:eastAsia="en-US"/>
        </w:rPr>
        <w:pict w14:anchorId="31EA89AF">
          <v:shape id="_x0000_i1262" type="#_x0000_t75" style="width:415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00BD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2F00BD&quot; wsp:rsidP=&quot;002F00BD&quot;&gt;&lt;m:oMathPara&gt;&lt;m:oMath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GD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4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3.2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.5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.8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.5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8.5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.5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4.37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0" o:title="" chromakey="white"/>
          </v:shape>
        </w:pict>
      </w:r>
      <w:r w:rsidRPr="00A31D00">
        <w:rPr>
          <w:rFonts w:ascii="SimSun" w:hAnsi="SimSun"/>
          <w:sz w:val="28"/>
          <w:szCs w:val="28"/>
        </w:rPr>
        <w:instrText xml:space="preserve"> </w:instrText>
      </w:r>
      <w:r w:rsidRPr="00A31D00">
        <w:rPr>
          <w:rFonts w:ascii="SimSun" w:hAnsi="SimSun"/>
          <w:sz w:val="28"/>
          <w:szCs w:val="28"/>
        </w:rPr>
        <w:fldChar w:fldCharType="separate"/>
      </w:r>
      <w:r w:rsidR="00461E94" w:rsidRPr="00A31D00">
        <w:rPr>
          <w:rFonts w:hint="eastAsia"/>
          <w:noProof/>
          <w:lang w:eastAsia="en-US"/>
        </w:rPr>
        <w:pict w14:anchorId="0DB0BBB8">
          <v:shape id="_x0000_i1263" type="#_x0000_t75" style="width:415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00BD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2F00BD&quot; wsp:rsidP=&quot;002F00BD&quot;&gt;&lt;m:oMathPara&gt;&lt;m:oMath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GD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G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D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4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3.2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.5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2.8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.5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8.5&lt;/m:t&gt;&lt;/m:r&gt;&lt;/m:num&gt;&lt;m:den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1.5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*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4.37N.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m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0" o:title="" chromakey="white"/>
          </v:shape>
        </w:pict>
      </w:r>
      <w:r w:rsidRPr="00A31D00">
        <w:rPr>
          <w:rFonts w:ascii="SimSun" w:hAnsi="SimSun"/>
          <w:sz w:val="28"/>
          <w:szCs w:val="28"/>
        </w:rPr>
        <w:fldChar w:fldCharType="end"/>
      </w:r>
    </w:p>
    <w:p w:rsidR="00A31D00" w:rsidRDefault="00A31D00" w:rsidP="00A31D00">
      <w:pPr>
        <w:pStyle w:val="ListParagraph"/>
        <w:numPr>
          <w:ilvl w:val="0"/>
          <w:numId w:val="21"/>
        </w:numPr>
        <w:ind w:firstLineChars="0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电动机电磁转矩</w:t>
      </w:r>
    </w:p>
    <w:p w:rsidR="00A31D00" w:rsidRDefault="00461E94" w:rsidP="00A31D00">
      <w:pPr>
        <w:pStyle w:val="ListParagraph"/>
        <w:ind w:left="720" w:firstLineChars="0" w:firstLine="0"/>
        <w:jc w:val="left"/>
        <w:rPr>
          <w:rFonts w:ascii="SimSun" w:hAnsi="SimSun" w:hint="eastAsia"/>
          <w:sz w:val="28"/>
          <w:szCs w:val="28"/>
        </w:rPr>
      </w:pPr>
      <w:r w:rsidRPr="00A31D00">
        <w:rPr>
          <w:noProof/>
          <w:lang w:eastAsia="en-US"/>
        </w:rPr>
        <w:pict w14:anchorId="501E3DB6">
          <v:shape id="_x0000_i1264" type="#_x0000_t75" style="width:3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178D7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4178D7&quot; wsp:rsidRDefault=&quot;004178D7&quot; wsp:rsidP=&quot;004178D7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L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D/2&lt;/m:t&gt;&lt;/m:r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Î·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1950*0.155/2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*1.5*2*0.88*0.88*0.88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36.96N.m&lt;/m:t&gt;&lt;/m:r&gt;&lt;/m:oMath&gt;&lt;/m:oMathPara&gt;&lt;/w:p&gt;&lt;w:sectPr wsp:rsidR=&quot;00000000&quot; wsp:rsidRPr=&quot;004178D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1" o:title="" chromakey="white"/>
          </v:shape>
        </w:pict>
      </w:r>
    </w:p>
    <w:p w:rsidR="00A31D00" w:rsidRDefault="00A31D00" w:rsidP="00A31D00">
      <w:pPr>
        <w:pStyle w:val="ListParagraph"/>
        <w:numPr>
          <w:ilvl w:val="0"/>
          <w:numId w:val="21"/>
        </w:numPr>
        <w:ind w:firstLineChars="0"/>
        <w:jc w:val="left"/>
        <w:rPr>
          <w:rFonts w:ascii="SimSun" w:hAnsi="SimSun" w:hint="eastAsia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不切削时的电动机电磁转矩：</w:t>
      </w:r>
    </w:p>
    <w:p w:rsidR="00A31D00" w:rsidRDefault="00A31D00" w:rsidP="00A31D00">
      <w:pPr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忽略损耗时的电动机电磁转矩</w:t>
      </w:r>
    </w:p>
    <w:p w:rsidR="00A31D00" w:rsidRPr="006736B8" w:rsidRDefault="00461E94" w:rsidP="00A31D00">
      <w:pPr>
        <w:jc w:val="left"/>
        <w:rPr>
          <w:rFonts w:ascii="SimSun" w:hAnsi="SimSun"/>
          <w:kern w:val="0"/>
          <w:sz w:val="24"/>
        </w:rPr>
      </w:pPr>
      <w:r w:rsidRPr="00A31D00">
        <w:rPr>
          <w:noProof/>
          <w:lang w:eastAsia="en-US"/>
        </w:rPr>
        <w:pict w14:anchorId="33324DFA">
          <v:shape id="_x0000_i1265" type="#_x0000_t75" style="width:222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67691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Pr=&quot;00767691&quot; wsp:rsidRDefault=&quot;00767691&quot; wsp:rsidP=&quot;00767691&quot;&gt;&lt;m:oMathPara&gt;&lt;m:oMath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'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D/2&lt;/m:t&gt;&lt;/m:r&gt;&lt;/m:num&gt;&lt;m:den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j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3&lt;/m:t&gt;&lt;/m:r&gt;&lt;/m:sub&gt;&lt;/m:sSub&gt;&lt;/m:e&gt;&lt;m:sub/&gt;&lt;/m:sSub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1950*0.155/2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*1.5*2&lt;/m:t&gt;&lt;/m:r&gt;&lt;/m:den&gt;&lt;/m:f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=25.2N.m&lt;/m:t&gt;&lt;/m:r&gt;&lt;/m:oMath&gt;&lt;/m:oMathPara&gt;&lt;/w:p&gt;&lt;w:sectPr wsp:rsidR=&quot;00000000&quot; wsp:rsidRPr=&quot;0076769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2" o:title="" chromakey="white"/>
          </v:shape>
        </w:pict>
      </w:r>
    </w:p>
    <w:p w:rsidR="00A31D00" w:rsidRDefault="00A31D00" w:rsidP="00A31D00">
      <w:pPr>
        <w:jc w:val="left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sz w:val="28"/>
          <w:szCs w:val="28"/>
        </w:rPr>
        <w:t>传动机构阻转矩：</w:t>
      </w:r>
      <w:r w:rsidRPr="00A31D00">
        <w:rPr>
          <w:rFonts w:ascii="SimSun" w:hAnsi="SimSun"/>
          <w:kern w:val="0"/>
          <w:sz w:val="24"/>
        </w:rPr>
        <w:fldChar w:fldCharType="begin"/>
      </w:r>
      <w:r w:rsidRPr="00A31D00">
        <w:rPr>
          <w:rFonts w:ascii="SimSun" w:hAnsi="SimSun"/>
          <w:kern w:val="0"/>
          <w:sz w:val="24"/>
        </w:rPr>
        <w:instrText xml:space="preserve"> QUOTE </w:instrText>
      </w:r>
      <w:r w:rsidR="00461E94" w:rsidRPr="00A31D00">
        <w:rPr>
          <w:rFonts w:hint="eastAsia"/>
          <w:noProof/>
          <w:position w:val="-6"/>
          <w:lang w:eastAsia="en-US"/>
        </w:rPr>
        <w:pict w14:anchorId="2BE64803">
          <v:shape id="_x0000_i1266" type="#_x0000_t75" style="width:3in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1E6E02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1E6E02&quot; wsp:rsidP=&quot;001E6E02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'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36.96-25.2=11.76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3" o:title="" chromakey="white"/>
          </v:shape>
        </w:pict>
      </w:r>
      <w:r w:rsidRPr="00A31D00">
        <w:rPr>
          <w:rFonts w:ascii="SimSun" w:hAnsi="SimSun"/>
          <w:kern w:val="0"/>
          <w:sz w:val="24"/>
        </w:rPr>
        <w:instrText xml:space="preserve"> </w:instrText>
      </w:r>
      <w:r w:rsidRPr="00A31D00">
        <w:rPr>
          <w:rFonts w:ascii="SimSun" w:hAnsi="SimSun"/>
          <w:kern w:val="0"/>
          <w:sz w:val="24"/>
        </w:rPr>
        <w:fldChar w:fldCharType="separate"/>
      </w:r>
      <w:r w:rsidR="00461E94" w:rsidRPr="00A31D00">
        <w:rPr>
          <w:rFonts w:hint="eastAsia"/>
          <w:noProof/>
          <w:position w:val="-6"/>
          <w:lang w:eastAsia="en-US"/>
        </w:rPr>
        <w:pict w14:anchorId="3C656CE9">
          <v:shape id="_x0000_i1267" type="#_x0000_t75" style="width:3in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1E6E02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1E6E02&quot; wsp:rsidP=&quot;001E6E02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-&lt;/m:t&gt;&lt;/m:r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b&gt;&lt;/m:sSub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'&lt;/m:t&gt;&lt;/m:r&gt;&lt;/m:sup&gt;&lt;/m:sSup&gt;&lt;m:r&gt;&lt;w:rPr&gt;&lt;w:rFonts w:ascii=&quot;Cambria Math&quot; w:h-ansi=&quot;Cambria Math&quot;/&gt;&lt;wx:font wx:val=&quot;Cambria Math&quot;/&gt;&lt;w:i/&gt;&lt;w:kern w:val=&quot;0&quot;/&gt;&lt;w:sz w:val=&quot;24&quot;/&gt;&lt;/w:rPr&gt;&lt;m:t&gt;=36.96-25.2=11.76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3" o:title="" chromakey="white"/>
          </v:shape>
        </w:pict>
      </w:r>
      <w:r w:rsidRPr="00A31D00">
        <w:rPr>
          <w:rFonts w:ascii="SimSun" w:hAnsi="SimSun"/>
          <w:kern w:val="0"/>
          <w:sz w:val="24"/>
        </w:rPr>
        <w:fldChar w:fldCharType="end"/>
      </w:r>
    </w:p>
    <w:p w:rsidR="00A31D00" w:rsidRDefault="00A31D00" w:rsidP="00A31D00">
      <w:pPr>
        <w:jc w:val="left"/>
        <w:rPr>
          <w:rFonts w:ascii="SimSun" w:hAnsi="SimSun" w:hint="eastAsia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加速时电动机转矩:</w:t>
      </w:r>
      <w:r w:rsidRPr="00A31D00">
        <w:rPr>
          <w:rFonts w:ascii="SimSun" w:hAnsi="SimSun"/>
          <w:sz w:val="28"/>
          <w:szCs w:val="28"/>
        </w:rPr>
        <w:fldChar w:fldCharType="begin"/>
      </w:r>
      <w:r w:rsidRPr="00A31D00">
        <w:rPr>
          <w:rFonts w:ascii="SimSun" w:hAnsi="SimSun"/>
          <w:sz w:val="28"/>
          <w:szCs w:val="28"/>
        </w:rPr>
        <w:instrText xml:space="preserve"> QUOTE </w:instrText>
      </w:r>
      <w:r w:rsidR="00461E94" w:rsidRPr="00A31D00">
        <w:rPr>
          <w:rFonts w:hint="eastAsia"/>
          <w:noProof/>
          <w:position w:val="-21"/>
          <w:lang w:eastAsia="en-US"/>
        </w:rPr>
        <w:pict w14:anchorId="1A100DF9">
          <v:shape id="_x0000_i1268" type="#_x0000_t75" style="width:25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D4C25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BD4C25&quot; wsp:rsidP=&quot;00BD4C25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 T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GD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375&lt;/m:t&gt;&lt;/m:r&gt;&lt;/m:den&gt;&lt;/m:f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dn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dt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1.76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4.37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375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820=21.32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4" o:title="" chromakey="white"/>
          </v:shape>
        </w:pict>
      </w:r>
      <w:r w:rsidRPr="00A31D00">
        <w:rPr>
          <w:rFonts w:ascii="SimSun" w:hAnsi="SimSun"/>
          <w:sz w:val="28"/>
          <w:szCs w:val="28"/>
        </w:rPr>
        <w:instrText xml:space="preserve"> </w:instrText>
      </w:r>
      <w:r w:rsidRPr="00A31D00">
        <w:rPr>
          <w:rFonts w:ascii="SimSun" w:hAnsi="SimSun"/>
          <w:sz w:val="28"/>
          <w:szCs w:val="28"/>
        </w:rPr>
        <w:fldChar w:fldCharType="separate"/>
      </w:r>
      <w:r w:rsidR="00461E94" w:rsidRPr="00A31D00">
        <w:rPr>
          <w:rFonts w:hint="eastAsia"/>
          <w:noProof/>
          <w:position w:val="-21"/>
          <w:lang w:eastAsia="en-US"/>
        </w:rPr>
        <w:pict w14:anchorId="74F4CF70">
          <v:shape id="_x0000_i1269" type="#_x0000_t75" style="width:25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D4C25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BD4C25&quot; wsp:rsidP=&quot;00BD4C25&quot;&gt;&lt;m:oMathPara&gt;&lt;m:oMath&gt;&lt;m:r&gt;&lt;w:rPr&gt;&lt;w:rFonts w:ascii=&quot;Cambria Math&quot; w:h-ansi=&quot;Cambria Math&quot;/&gt;&lt;wx:font wx:val=&quot;Cambria Math&quot;/&gt;&lt;w:i/&gt;&lt;w:kern w:val=&quot;0&quot;/&gt;&lt;w:sz w:val=&quot;24&quot;/&gt;&lt;/w:rPr&gt;&lt;m:t&gt; T=&lt;/m:t&gt;&lt;/m:r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T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p&gt;&lt;m:sSup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pPr&gt;&lt;m:e&gt;&lt;m:r&gt;&lt;w:rPr&gt;&lt;w:rFonts w:ascii=&quot;Cambria Math&quot; w:h-ansi=&quot;Cambria Math&quot;/&gt;&lt;wx:font wx:val=&quot;Cambria Math&quot;/&gt;&lt;w:i/&gt;&lt;w:kern w:val=&quot;0&quot;/&gt;&lt;w:sz w:val=&quot;24&quot;/&gt;&lt;/w:rPr&gt;&lt;m:t&gt;GD&lt;/m:t&gt;&lt;/m:r&gt;&lt;/m:e&gt;&lt;m:sup&gt;&lt;m:r&gt;&lt;w:rPr&gt;&lt;w:rFonts w:ascii=&quot;Cambria Math&quot; w:h-ansi=&quot;Cambria Math&quot;/&gt;&lt;wx:font wx:val=&quot;Cambria Math&quot;/&gt;&lt;w:i/&gt;&lt;w:kern w:val=&quot;0&quot;/&gt;&lt;w:sz w:val=&quot;24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375&lt;/m:t&gt;&lt;/m:r&gt;&lt;/m:den&gt;&lt;/m:f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dn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dt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11.76+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r&gt;&lt;w:rPr&gt;&lt;w:rFonts w:ascii=&quot;Cambria Math&quot; w:h-ansi=&quot;Cambria Math&quot;/&gt;&lt;wx:font wx:val=&quot;Cambria Math&quot;/&gt;&lt;w:i/&gt;&lt;w:kern w:val=&quot;0&quot;/&gt;&lt;w:sz w:val=&quot;24&quot;/&gt;&lt;/w:rPr&gt;&lt;m:t&gt;4.37&lt;/m:t&gt;&lt;/m:r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375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*820=21.32N.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4" o:title="" chromakey="white"/>
          </v:shape>
        </w:pict>
      </w:r>
      <w:r w:rsidRPr="00A31D00">
        <w:rPr>
          <w:rFonts w:ascii="SimSun" w:hAnsi="SimSun"/>
          <w:sz w:val="28"/>
          <w:szCs w:val="28"/>
        </w:rPr>
        <w:fldChar w:fldCharType="end"/>
      </w:r>
    </w:p>
    <w:p w:rsidR="00A31D00" w:rsidRPr="00A31D00" w:rsidRDefault="00A31D00" w:rsidP="006C00BB">
      <w:pPr>
        <w:widowControl/>
        <w:spacing w:line="360" w:lineRule="auto"/>
        <w:ind w:left="540"/>
        <w:jc w:val="left"/>
        <w:rPr>
          <w:rFonts w:hint="eastAsia"/>
          <w:sz w:val="24"/>
        </w:rPr>
      </w:pPr>
    </w:p>
    <w:p w:rsidR="00C12BF2" w:rsidRPr="00C12BF2" w:rsidRDefault="00C12BF2" w:rsidP="00712865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FB64FC">
        <w:rPr>
          <w:rFonts w:hint="eastAsia"/>
          <w:color w:val="000000"/>
          <w:sz w:val="24"/>
        </w:rPr>
        <w:t>一台三相四极笼型异步电动机</w:t>
      </w:r>
      <w:r w:rsidRPr="00C12BF2">
        <w:rPr>
          <w:rFonts w:hint="eastAsia"/>
          <w:sz w:val="24"/>
        </w:rPr>
        <w:t>，额定功率</w:t>
      </w:r>
      <w:r w:rsidRPr="00C12BF2">
        <w:rPr>
          <w:rFonts w:hint="eastAsia"/>
          <w:sz w:val="24"/>
        </w:rPr>
        <w:t>P</w:t>
      </w:r>
      <w:r w:rsidRPr="00C12BF2">
        <w:rPr>
          <w:rFonts w:hint="eastAsia"/>
          <w:sz w:val="24"/>
          <w:vertAlign w:val="subscript"/>
        </w:rPr>
        <w:t>N</w:t>
      </w:r>
      <w:r w:rsidRPr="00C12BF2">
        <w:rPr>
          <w:rFonts w:hint="eastAsia"/>
          <w:sz w:val="24"/>
        </w:rPr>
        <w:t>=10KW</w:t>
      </w:r>
      <w:r w:rsidRPr="00C12BF2">
        <w:rPr>
          <w:rFonts w:hint="eastAsia"/>
          <w:sz w:val="24"/>
        </w:rPr>
        <w:t>，额定电压</w:t>
      </w:r>
      <w:r w:rsidRPr="00C12BF2">
        <w:rPr>
          <w:rFonts w:hint="eastAsia"/>
          <w:sz w:val="24"/>
        </w:rPr>
        <w:t>U</w:t>
      </w:r>
      <w:r w:rsidRPr="00C12BF2">
        <w:rPr>
          <w:rFonts w:hint="eastAsia"/>
          <w:sz w:val="24"/>
          <w:vertAlign w:val="subscript"/>
        </w:rPr>
        <w:t>1N</w:t>
      </w:r>
      <w:r w:rsidRPr="00C12BF2">
        <w:rPr>
          <w:rFonts w:hint="eastAsia"/>
          <w:sz w:val="24"/>
        </w:rPr>
        <w:t>=380V</w:t>
      </w:r>
      <w:r w:rsidRPr="00C12BF2">
        <w:rPr>
          <w:rFonts w:hint="eastAsia"/>
          <w:sz w:val="24"/>
        </w:rPr>
        <w:t>，额定转速</w:t>
      </w:r>
      <w:r w:rsidRPr="00C12BF2">
        <w:rPr>
          <w:rFonts w:hint="eastAsia"/>
          <w:sz w:val="24"/>
        </w:rPr>
        <w:t>n</w:t>
      </w:r>
      <w:r w:rsidRPr="00C12BF2">
        <w:rPr>
          <w:rFonts w:hint="eastAsia"/>
          <w:sz w:val="24"/>
          <w:vertAlign w:val="subscript"/>
        </w:rPr>
        <w:t>N</w:t>
      </w:r>
      <w:r w:rsidRPr="00C12BF2">
        <w:rPr>
          <w:rFonts w:hint="eastAsia"/>
          <w:sz w:val="24"/>
        </w:rPr>
        <w:t>=14</w:t>
      </w:r>
      <w:r w:rsidR="004F3C43">
        <w:rPr>
          <w:sz w:val="24"/>
        </w:rPr>
        <w:t>6</w:t>
      </w:r>
      <w:r w:rsidRPr="00C12BF2">
        <w:rPr>
          <w:rFonts w:hint="eastAsia"/>
          <w:sz w:val="24"/>
        </w:rPr>
        <w:t>0r/min</w:t>
      </w:r>
      <w:r w:rsidRPr="00C12BF2">
        <w:rPr>
          <w:rFonts w:hint="eastAsia"/>
          <w:sz w:val="24"/>
        </w:rPr>
        <w:t>，额定频率</w:t>
      </w:r>
      <w:r w:rsidRPr="00C12BF2">
        <w:rPr>
          <w:rFonts w:hint="eastAsia"/>
          <w:sz w:val="24"/>
        </w:rPr>
        <w:t>f</w:t>
      </w:r>
      <w:r w:rsidRPr="00C12BF2">
        <w:rPr>
          <w:rFonts w:hint="eastAsia"/>
          <w:sz w:val="24"/>
          <w:vertAlign w:val="subscript"/>
        </w:rPr>
        <w:t>1N</w:t>
      </w:r>
      <w:r w:rsidRPr="00C12BF2">
        <w:rPr>
          <w:rFonts w:hint="eastAsia"/>
          <w:sz w:val="24"/>
        </w:rPr>
        <w:t>=50HZ</w:t>
      </w:r>
      <w:r w:rsidRPr="00C12BF2">
        <w:rPr>
          <w:rFonts w:hint="eastAsia"/>
          <w:sz w:val="24"/>
        </w:rPr>
        <w:t>，三角形联结，每相参数为</w:t>
      </w:r>
      <w:r w:rsidR="00461E94" w:rsidRPr="004F3C43">
        <w:rPr>
          <w:noProof/>
          <w:position w:val="-12"/>
          <w:sz w:val="24"/>
          <w:lang w:eastAsia="en-US"/>
        </w:rPr>
        <w:object w:dxaOrig="1260" w:dyaOrig="380" w14:anchorId="6EC6EE8D">
          <v:shape id="_x0000_i1270" type="#_x0000_t75" style="width:63pt;height:19.5pt" o:ole="">
            <v:imagedata r:id="rId275" o:title=""/>
          </v:shape>
          <o:OLEObject Type="Embed" ProgID="Equation.3" ShapeID="_x0000_i1270" DrawAspect="Content" ObjectID="_1558181938" r:id="rId276"/>
        </w:object>
      </w:r>
      <w:r w:rsidRPr="00C12BF2">
        <w:rPr>
          <w:rFonts w:hint="eastAsia"/>
          <w:sz w:val="24"/>
        </w:rPr>
        <w:t>，</w:t>
      </w:r>
      <w:r w:rsidR="00461E94" w:rsidRPr="00C12BF2">
        <w:rPr>
          <w:noProof/>
          <w:position w:val="-10"/>
          <w:sz w:val="24"/>
          <w:lang w:eastAsia="en-US"/>
        </w:rPr>
        <w:object w:dxaOrig="1139" w:dyaOrig="339" w14:anchorId="60BA8298">
          <v:shape id="图片 51" o:spid="_x0000_i1271" type="#_x0000_t75" style="width:57pt;height:16.5pt;mso-position-horizontal-relative:page;mso-position-vertical-relative:page" o:ole="">
            <v:imagedata r:id="rId277" o:title=""/>
          </v:shape>
          <o:OLEObject Type="Embed" ProgID="Equation.3" ShapeID="图片 51" DrawAspect="Content" ObjectID="_1558181939" r:id="rId278"/>
        </w:object>
      </w:r>
      <w:r w:rsidRPr="00C12BF2">
        <w:rPr>
          <w:rFonts w:hint="eastAsia"/>
          <w:sz w:val="24"/>
        </w:rPr>
        <w:t>，</w:t>
      </w:r>
      <w:r w:rsidR="00461E94" w:rsidRPr="004F3C43">
        <w:rPr>
          <w:noProof/>
          <w:position w:val="-12"/>
          <w:sz w:val="24"/>
          <w:lang w:eastAsia="en-US"/>
        </w:rPr>
        <w:object w:dxaOrig="1300" w:dyaOrig="400" w14:anchorId="6E30E64B">
          <v:shape id="_x0000_i1272" type="#_x0000_t75" style="width:64.5pt;height:19.5pt" o:ole="">
            <v:imagedata r:id="rId279" o:title=""/>
          </v:shape>
          <o:OLEObject Type="Embed" ProgID="Equation.3" ShapeID="_x0000_i1272" DrawAspect="Content" ObjectID="_1558181940" r:id="rId280"/>
        </w:object>
      </w:r>
      <w:r w:rsidRPr="00C12BF2">
        <w:rPr>
          <w:rFonts w:hint="eastAsia"/>
          <w:sz w:val="24"/>
        </w:rPr>
        <w:t>，</w:t>
      </w:r>
      <w:r w:rsidR="00461E94" w:rsidRPr="004F3C43">
        <w:rPr>
          <w:noProof/>
          <w:position w:val="-12"/>
          <w:sz w:val="24"/>
          <w:lang w:eastAsia="en-US"/>
        </w:rPr>
        <w:object w:dxaOrig="1219" w:dyaOrig="400" w14:anchorId="64FFCCB8">
          <v:shape id="_x0000_i1273" type="#_x0000_t75" style="width:61.5pt;height:19.5pt" o:ole="">
            <v:imagedata r:id="rId281" o:title=""/>
          </v:shape>
          <o:OLEObject Type="Embed" ProgID="Equation.3" ShapeID="_x0000_i1273" DrawAspect="Content" ObjectID="_1558181941" r:id="rId282"/>
        </w:object>
      </w:r>
      <w:r w:rsidRPr="00C12BF2">
        <w:rPr>
          <w:rFonts w:hint="eastAsia"/>
          <w:sz w:val="24"/>
        </w:rPr>
        <w:t>，</w:t>
      </w:r>
      <w:r w:rsidR="00461E94" w:rsidRPr="00C12BF2">
        <w:rPr>
          <w:noProof/>
          <w:position w:val="-12"/>
          <w:sz w:val="24"/>
          <w:lang w:eastAsia="en-US"/>
        </w:rPr>
        <w:object w:dxaOrig="1200" w:dyaOrig="380" w14:anchorId="445DAA40">
          <v:shape id="_x0000_i1274" type="#_x0000_t75" style="width:60pt;height:19.5pt" o:ole="">
            <v:imagedata r:id="rId283" o:title=""/>
          </v:shape>
          <o:OLEObject Type="Embed" ProgID="Equation.3" ShapeID="_x0000_i1274" DrawAspect="Content" ObjectID="_1558181942" r:id="rId284"/>
        </w:object>
      </w:r>
      <w:r w:rsidRPr="00C12BF2">
        <w:rPr>
          <w:rFonts w:hint="eastAsia"/>
          <w:sz w:val="24"/>
        </w:rPr>
        <w:t>，</w:t>
      </w:r>
      <w:r w:rsidR="00461E94" w:rsidRPr="00C12BF2">
        <w:rPr>
          <w:noProof/>
          <w:position w:val="-12"/>
          <w:sz w:val="24"/>
          <w:lang w:eastAsia="en-US"/>
        </w:rPr>
        <w:object w:dxaOrig="1120" w:dyaOrig="380" w14:anchorId="5859394F">
          <v:shape id="_x0000_i1275" type="#_x0000_t75" style="width:55.5pt;height:19.5pt" o:ole="">
            <v:imagedata r:id="rId285" o:title=""/>
          </v:shape>
          <o:OLEObject Type="Embed" ProgID="Equation.3" ShapeID="_x0000_i1275" DrawAspect="Content" ObjectID="_1558181943" r:id="rId286"/>
        </w:object>
      </w:r>
      <w:r w:rsidRPr="00C12BF2">
        <w:rPr>
          <w:rFonts w:hint="eastAsia"/>
          <w:sz w:val="24"/>
        </w:rPr>
        <w:t>，试用</w:t>
      </w:r>
      <w:r w:rsidR="00461E94" w:rsidRPr="00C12BF2">
        <w:rPr>
          <w:noProof/>
          <w:position w:val="-4"/>
          <w:sz w:val="24"/>
          <w:lang w:eastAsia="en-US"/>
        </w:rPr>
        <w:object w:dxaOrig="219" w:dyaOrig="240" w14:anchorId="71F8604A">
          <v:shape id="对象 34" o:spid="_x0000_i1276" type="#_x0000_t75" style="width:10.5pt;height:12pt;mso-position-horizontal-relative:page;mso-position-vertical-relative:page" o:ole="">
            <v:imagedata r:id="rId191" o:title=""/>
          </v:shape>
          <o:OLEObject Type="Embed" ProgID="Equation.3" ShapeID="对象 34" DrawAspect="Content" ObjectID="_1558181944" r:id="rId287"/>
        </w:object>
      </w:r>
      <w:r w:rsidRPr="00C12BF2">
        <w:rPr>
          <w:rFonts w:hint="eastAsia"/>
          <w:sz w:val="24"/>
        </w:rPr>
        <w:t>型等效电路计算电机在额定运行时的定子相电流</w:t>
      </w:r>
      <w:r w:rsidR="00461E94" w:rsidRPr="00C12BF2">
        <w:rPr>
          <w:noProof/>
          <w:position w:val="-12"/>
          <w:sz w:val="24"/>
          <w:lang w:eastAsia="en-US"/>
        </w:rPr>
        <w:object w:dxaOrig="399" w:dyaOrig="499" w14:anchorId="6092F9DB">
          <v:shape id="对象 35" o:spid="_x0000_i1277" type="#_x0000_t75" style="width:19.5pt;height:25.5pt;mso-position-horizontal-relative:page;mso-position-vertical-relative:page" o:ole="">
            <v:imagedata r:id="rId288" o:title=""/>
          </v:shape>
          <o:OLEObject Type="Embed" ProgID="Equation.3" ShapeID="对象 35" DrawAspect="Content" ObjectID="_1558181945" r:id="rId289"/>
        </w:object>
      </w:r>
      <w:r w:rsidRPr="00C12BF2">
        <w:rPr>
          <w:rFonts w:hint="eastAsia"/>
          <w:sz w:val="24"/>
        </w:rPr>
        <w:t>、功率因数</w:t>
      </w:r>
      <w:r w:rsidR="00461E94" w:rsidRPr="00C12BF2">
        <w:rPr>
          <w:noProof/>
          <w:position w:val="-12"/>
          <w:sz w:val="24"/>
          <w:lang w:eastAsia="en-US"/>
        </w:rPr>
        <w:object w:dxaOrig="740" w:dyaOrig="360" w14:anchorId="018833E2">
          <v:shape id="对象 36" o:spid="_x0000_i1278" type="#_x0000_t75" style="width:37.5pt;height:18pt;mso-position-horizontal-relative:page;mso-position-vertical-relative:page" o:ole="">
            <v:imagedata r:id="rId290" o:title=""/>
          </v:shape>
          <o:OLEObject Type="Embed" ProgID="Equation.3" ShapeID="对象 36" DrawAspect="Content" ObjectID="_1558181946" r:id="rId291"/>
        </w:object>
      </w:r>
      <w:r w:rsidRPr="00C12BF2">
        <w:rPr>
          <w:rFonts w:hint="eastAsia"/>
          <w:sz w:val="24"/>
        </w:rPr>
        <w:t>和效</w:t>
      </w:r>
      <w:r w:rsidR="00461E94" w:rsidRPr="00C12BF2">
        <w:rPr>
          <w:noProof/>
          <w:position w:val="-12"/>
          <w:sz w:val="24"/>
          <w:lang w:eastAsia="en-US"/>
        </w:rPr>
        <w:object w:dxaOrig="319" w:dyaOrig="359" w14:anchorId="613B191A">
          <v:shape id="对象 37" o:spid="_x0000_i1279" type="#_x0000_t75" style="width:16.5pt;height:18pt;mso-position-horizontal-relative:page;mso-position-vertical-relative:page" o:ole="">
            <v:imagedata r:id="rId195" o:title=""/>
          </v:shape>
          <o:OLEObject Type="Embed" ProgID="Equation.3" ShapeID="对象 37" DrawAspect="Content" ObjectID="_1558181947" r:id="rId292"/>
        </w:object>
      </w:r>
      <w:r w:rsidRPr="00C12BF2">
        <w:rPr>
          <w:rFonts w:hint="eastAsia"/>
          <w:sz w:val="24"/>
        </w:rPr>
        <w:t>率。</w:t>
      </w:r>
    </w:p>
    <w:p w:rsidR="00C12BF2" w:rsidRDefault="00C12BF2" w:rsidP="00C12BF2">
      <w:pPr>
        <w:rPr>
          <w:rFonts w:hint="eastAsia"/>
        </w:rPr>
      </w:pPr>
      <w:r>
        <w:rPr>
          <w:rFonts w:hint="eastAsia"/>
        </w:rPr>
        <w:t>解：</w:t>
      </w:r>
      <w:r w:rsidR="00461E94">
        <w:rPr>
          <w:noProof/>
          <w:position w:val="-24"/>
          <w:lang w:eastAsia="en-US"/>
        </w:rPr>
        <w:object w:dxaOrig="3237" w:dyaOrig="639" w14:anchorId="333ED689">
          <v:shape id="对象 38" o:spid="_x0000_i1280" type="#_x0000_t75" style="width:52.5pt;height:31.5pt;mso-position-horizontal-relative:page;mso-position-vertical-relative:page" o:ole="">
            <v:imagedata r:id="rId293" o:title="" cropright="43994f"/>
          </v:shape>
          <o:OLEObject Type="Embed" ProgID="Equation.3" ShapeID="对象 38" DrawAspect="Content" ObjectID="_1558181948" r:id="rId294"/>
        </w:object>
      </w:r>
    </w:p>
    <w:p w:rsidR="00C12BF2" w:rsidRDefault="00C12BF2" w:rsidP="00C12BF2">
      <w:pPr>
        <w:rPr>
          <w:rFonts w:hint="eastAsia"/>
        </w:rPr>
      </w:pPr>
      <w:r>
        <w:rPr>
          <w:rFonts w:hint="eastAsia"/>
        </w:rPr>
        <w:t xml:space="preserve">    </w:t>
      </w:r>
      <w:r w:rsidR="00461E94">
        <w:rPr>
          <w:noProof/>
          <w:position w:val="-10"/>
          <w:lang w:eastAsia="en-US"/>
        </w:rPr>
        <w:object w:dxaOrig="2620" w:dyaOrig="359" w14:anchorId="0CB90DC7">
          <v:shape id="对象 39" o:spid="_x0000_i1281" type="#_x0000_t75" style="width:63pt;height:18pt;mso-position-horizontal-relative:page;mso-position-vertical-relative:page" o:ole="">
            <v:imagedata r:id="rId295" o:title="" cropright="34004f"/>
          </v:shape>
          <o:OLEObject Type="Embed" ProgID="Equation.3" ShapeID="对象 39" DrawAspect="Content" ObjectID="_1558181949" r:id="rId296"/>
        </w:object>
      </w:r>
    </w:p>
    <w:p w:rsidR="00C12BF2" w:rsidRDefault="00461E94" w:rsidP="00C12BF2">
      <w:pPr>
        <w:ind w:firstLine="420"/>
        <w:rPr>
          <w:rFonts w:hint="eastAsia"/>
        </w:rPr>
      </w:pPr>
      <w:r>
        <w:rPr>
          <w:noProof/>
          <w:position w:val="-24"/>
          <w:lang w:eastAsia="en-US"/>
        </w:rPr>
        <w:object w:dxaOrig="4060" w:dyaOrig="659" w14:anchorId="32525420">
          <v:shape id="对象 40" o:spid="_x0000_i1282" type="#_x0000_t75" style="width:69pt;height:33pt;mso-position-horizontal-relative:page;mso-position-vertical-relative:page" o:ole="">
            <v:imagedata r:id="rId297" o:title="" cropright="43287f"/>
          </v:shape>
          <o:OLEObject Type="Embed" ProgID="Equation.3" ShapeID="对象 40" DrawAspect="Content" ObjectID="_1558181950" r:id="rId298"/>
        </w:object>
      </w:r>
    </w:p>
    <w:p w:rsidR="00C12BF2" w:rsidRDefault="00461E94" w:rsidP="00C12BF2">
      <w:pPr>
        <w:ind w:firstLine="420"/>
        <w:rPr>
          <w:rFonts w:hint="eastAsia"/>
        </w:rPr>
      </w:pPr>
      <w:r>
        <w:rPr>
          <w:noProof/>
          <w:position w:val="-12"/>
          <w:lang w:eastAsia="en-US"/>
        </w:rPr>
        <w:object w:dxaOrig="3760" w:dyaOrig="379" w14:anchorId="1B721862">
          <v:shape id="对象 41" o:spid="_x0000_i1283" type="#_x0000_t75" style="width:1in;height:18pt;mso-position-horizontal-relative:page;mso-position-vertical-relative:page" o:ole="">
            <v:imagedata r:id="rId299" o:title="" cropright="40732f"/>
          </v:shape>
          <o:OLEObject Type="Embed" ProgID="Equation.3" ShapeID="对象 41" DrawAspect="Content" ObjectID="_1558181951" r:id="rId300"/>
        </w:object>
      </w:r>
    </w:p>
    <w:p w:rsidR="00C12BF2" w:rsidRDefault="00C12BF2" w:rsidP="00C12BF2">
      <w:pPr>
        <w:rPr>
          <w:rFonts w:hint="eastAsia"/>
        </w:rPr>
      </w:pPr>
      <w:r>
        <w:rPr>
          <w:rFonts w:hint="eastAsia"/>
        </w:rPr>
        <w:t xml:space="preserve">    </w:t>
      </w:r>
      <w:r w:rsidR="00461E94">
        <w:rPr>
          <w:noProof/>
          <w:position w:val="-30"/>
          <w:lang w:eastAsia="en-US"/>
        </w:rPr>
        <w:object w:dxaOrig="8040" w:dyaOrig="839" w14:anchorId="031E2965">
          <v:shape id="对象 69" o:spid="_x0000_i1284" type="#_x0000_t75" style="width:112.5pt;height:42pt;mso-position-horizontal-relative:page;mso-position-vertical-relative:page" o:ole="">
            <v:imagedata r:id="rId301" o:title="" cropright="47342f"/>
          </v:shape>
          <o:OLEObject Type="Embed" ProgID="Equation.3" ShapeID="对象 69" DrawAspect="Content" ObjectID="_1558181952" r:id="rId302"/>
        </w:object>
      </w:r>
    </w:p>
    <w:p w:rsidR="00C12BF2" w:rsidRDefault="00C12BF2" w:rsidP="00C12BF2">
      <w:pPr>
        <w:rPr>
          <w:rFonts w:hint="eastAsia"/>
        </w:rPr>
      </w:pPr>
      <w:r>
        <w:rPr>
          <w:rFonts w:hint="eastAsia"/>
        </w:rPr>
        <w:t>-</w:t>
      </w:r>
      <w:r w:rsidR="00461E94">
        <w:rPr>
          <w:noProof/>
          <w:position w:val="-60"/>
          <w:lang w:eastAsia="en-US"/>
        </w:rPr>
        <w:object w:dxaOrig="8180" w:dyaOrig="1139" w14:anchorId="3726A73D">
          <v:shape id="对象 70" o:spid="_x0000_i1285" type="#_x0000_t75" style="width:115.5pt;height:57pt;mso-position-horizontal-relative:page;mso-position-vertical-relative:page" o:ole="">
            <v:imagedata r:id="rId303" o:title="" cropright="47090f"/>
          </v:shape>
          <o:OLEObject Type="Embed" ProgID="Equation.3" ShapeID="对象 70" DrawAspect="Content" ObjectID="_1558181953" r:id="rId304"/>
        </w:object>
      </w:r>
    </w:p>
    <w:p w:rsidR="00C12BF2" w:rsidRDefault="00461E94" w:rsidP="00C12BF2">
      <w:pPr>
        <w:rPr>
          <w:rFonts w:hint="eastAsia"/>
        </w:rPr>
      </w:pPr>
      <w:r>
        <w:rPr>
          <w:noProof/>
          <w:position w:val="-12"/>
          <w:lang w:eastAsia="en-US"/>
        </w:rPr>
        <w:object w:dxaOrig="2837" w:dyaOrig="639" w14:anchorId="60EA94B2">
          <v:shape id="对象 65" o:spid="_x0000_i1286" type="#_x0000_t75" style="width:54pt;height:31.5pt;mso-position-horizontal-relative:page;mso-position-vertical-relative:page" o:ole="">
            <v:imagedata r:id="rId305" o:title="" cropright="40570f"/>
          </v:shape>
          <o:OLEObject Type="Embed" ProgID="Equation.3" ShapeID="对象 65" DrawAspect="Content" ObjectID="_1558181954" r:id="rId306"/>
        </w:object>
      </w:r>
    </w:p>
    <w:p w:rsidR="00C12BF2" w:rsidRDefault="004F3C43" w:rsidP="00C12BF2">
      <w:pPr>
        <w:rPr>
          <w:rFonts w:hint="eastAsia"/>
        </w:rPr>
      </w:pPr>
      <w:r>
        <w:rPr>
          <w:rFonts w:hint="eastAsia"/>
        </w:rPr>
        <w:t>计算</w:t>
      </w:r>
      <w:r w:rsidR="00461E94">
        <w:rPr>
          <w:noProof/>
          <w:position w:val="-12"/>
          <w:lang w:eastAsia="en-US"/>
        </w:rPr>
        <w:object w:dxaOrig="2460" w:dyaOrig="359" w14:anchorId="225750B9">
          <v:shape id="对象 66" o:spid="_x0000_i1287" type="#_x0000_t75" style="width:39pt;height:18pt;mso-position-horizontal-relative:page;mso-position-vertical-relative:page" o:ole="">
            <v:imagedata r:id="rId307" o:title="" cropright="44437f"/>
          </v:shape>
          <o:OLEObject Type="Embed" ProgID="Equation.3" ShapeID="对象 66" DrawAspect="Content" ObjectID="_1558181955" r:id="rId308"/>
        </w:object>
      </w:r>
    </w:p>
    <w:p w:rsidR="00C12BF2" w:rsidRDefault="00461E94" w:rsidP="00C12BF2">
      <w:pPr>
        <w:rPr>
          <w:rFonts w:hint="eastAsia"/>
        </w:rPr>
      </w:pPr>
      <w:r>
        <w:rPr>
          <w:noProof/>
          <w:position w:val="-12"/>
          <w:lang w:eastAsia="en-US"/>
        </w:rPr>
        <w:object w:dxaOrig="3277" w:dyaOrig="499" w14:anchorId="0AC09DCE">
          <v:shape id="对象 67" o:spid="_x0000_i1288" type="#_x0000_t75" style="width:111pt;height:25.5pt;mso-position-horizontal-relative:page;mso-position-vertical-relative:page" o:ole="">
            <v:imagedata r:id="rId309" o:title="" cropright="21546f"/>
          </v:shape>
          <o:OLEObject Type="Embed" ProgID="Equation.3" ShapeID="对象 67" DrawAspect="Content" ObjectID="_1558181956" r:id="rId310"/>
        </w:object>
      </w:r>
    </w:p>
    <w:p w:rsidR="00C12BF2" w:rsidRDefault="00C12BF2" w:rsidP="00C12BF2">
      <w:pPr>
        <w:rPr>
          <w:rFonts w:hint="eastAsia"/>
        </w:rPr>
      </w:pPr>
      <w:r>
        <w:rPr>
          <w:rFonts w:hint="eastAsia"/>
        </w:rPr>
        <w:t xml:space="preserve">  </w:t>
      </w:r>
      <w:r w:rsidR="004F3C43">
        <w:rPr>
          <w:rFonts w:hint="eastAsia"/>
        </w:rPr>
        <w:t>计算</w:t>
      </w:r>
      <w:r w:rsidR="00461E94">
        <w:rPr>
          <w:noProof/>
          <w:position w:val="-30"/>
          <w:lang w:eastAsia="en-US"/>
        </w:rPr>
        <w:object w:dxaOrig="1840" w:dyaOrig="699" w14:anchorId="1A729E16">
          <v:shape id="对象 68" o:spid="_x0000_i1289" type="#_x0000_t75" style="width:49.5pt;height:36pt;mso-position-horizontal-relative:page;mso-position-vertical-relative:page" o:ole="">
            <v:imagedata r:id="rId311" o:title="" cropright="30903f"/>
          </v:shape>
          <o:OLEObject Type="Embed" ProgID="Equation.3" ShapeID="对象 68" DrawAspect="Content" ObjectID="_1558181957" r:id="rId312"/>
        </w:object>
      </w:r>
    </w:p>
    <w:p w:rsidR="00C12BF2" w:rsidRDefault="00C12BF2" w:rsidP="004C2098">
      <w:pPr>
        <w:ind w:firstLine="480"/>
        <w:rPr>
          <w:sz w:val="24"/>
        </w:rPr>
      </w:pPr>
    </w:p>
    <w:p w:rsidR="00E92335" w:rsidRPr="008034AF" w:rsidRDefault="00E92335" w:rsidP="00E92335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sz w:val="24"/>
        </w:rPr>
      </w:pPr>
      <w:r w:rsidRPr="00FB64FC">
        <w:rPr>
          <w:rFonts w:hint="eastAsia"/>
          <w:color w:val="000000"/>
          <w:sz w:val="24"/>
        </w:rPr>
        <w:t>某四极直流电机</w:t>
      </w:r>
      <w:r w:rsidRPr="008034AF">
        <w:rPr>
          <w:rFonts w:hint="eastAsia"/>
          <w:sz w:val="24"/>
        </w:rPr>
        <w:t>，电枢槽数</w:t>
      </w:r>
      <w:r w:rsidRPr="008034AF">
        <w:rPr>
          <w:sz w:val="24"/>
        </w:rPr>
        <w:t>Z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36</w:t>
      </w:r>
      <w:r w:rsidRPr="008034AF">
        <w:rPr>
          <w:rFonts w:hint="eastAsia"/>
          <w:sz w:val="24"/>
        </w:rPr>
        <w:t>，单迭绕组，每槽导体数为</w:t>
      </w:r>
      <w:r w:rsidRPr="008034AF">
        <w:rPr>
          <w:sz w:val="24"/>
        </w:rPr>
        <w:t>6</w:t>
      </w:r>
      <w:r w:rsidRPr="008034AF">
        <w:rPr>
          <w:rFonts w:hint="eastAsia"/>
          <w:sz w:val="24"/>
        </w:rPr>
        <w:t>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每极磁通</w:t>
      </w:r>
      <w:r w:rsidRPr="008034AF">
        <w:rPr>
          <w:sz w:val="24"/>
        </w:rPr>
        <w:t>2.</w:t>
      </w:r>
      <w:r>
        <w:rPr>
          <w:sz w:val="24"/>
        </w:rPr>
        <w:t>1</w:t>
      </w:r>
      <w:r w:rsidRPr="008034AF">
        <w:rPr>
          <w:rFonts w:hint="eastAsia"/>
          <w:sz w:val="24"/>
        </w:rPr>
        <w:t>×</w:t>
      </w:r>
      <w:r w:rsidRPr="008034AF">
        <w:rPr>
          <w:sz w:val="24"/>
        </w:rPr>
        <w:t>10</w:t>
      </w:r>
      <w:r w:rsidRPr="008034AF">
        <w:rPr>
          <w:sz w:val="24"/>
          <w:vertAlign w:val="superscript"/>
        </w:rPr>
        <w:t>-2</w:t>
      </w:r>
      <w:r w:rsidRPr="008034AF">
        <w:rPr>
          <w:sz w:val="24"/>
        </w:rPr>
        <w:t>Wb,</w:t>
      </w:r>
      <w:r w:rsidRPr="008034AF">
        <w:rPr>
          <w:rFonts w:hint="eastAsia"/>
          <w:sz w:val="24"/>
        </w:rPr>
        <w:t>电枢电流</w:t>
      </w:r>
      <w:r w:rsidRPr="008034AF">
        <w:rPr>
          <w:sz w:val="24"/>
        </w:rPr>
        <w:t>Ia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8</w:t>
      </w:r>
      <w:r>
        <w:rPr>
          <w:sz w:val="24"/>
        </w:rPr>
        <w:t>2</w:t>
      </w:r>
      <w:r w:rsidRPr="008034AF">
        <w:rPr>
          <w:sz w:val="24"/>
        </w:rPr>
        <w:t>0A</w:t>
      </w:r>
      <w:r w:rsidRPr="008034AF">
        <w:rPr>
          <w:rFonts w:hint="eastAsia"/>
          <w:sz w:val="24"/>
        </w:rPr>
        <w:t>，问此时电磁转矩为多少？如改为单波绕组，保持支路电流不变，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其电磁转矩为多少？</w:t>
      </w:r>
    </w:p>
    <w:p w:rsidR="00E92335" w:rsidRDefault="00E92335" w:rsidP="00E92335">
      <w:pPr>
        <w:ind w:left="750"/>
      </w:pPr>
      <w:r>
        <w:rPr>
          <w:rFonts w:hint="eastAsia"/>
        </w:rPr>
        <w:t>解：</w:t>
      </w:r>
      <w:r>
        <w:t xml:space="preserve"> </w:t>
      </w:r>
      <w:r>
        <w:rPr>
          <w:rFonts w:hint="eastAsia"/>
        </w:rPr>
        <w:t>极对数</w:t>
      </w:r>
      <w:r>
        <w:t>p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；单迭绕组时</w:t>
      </w:r>
    </w:p>
    <w:p w:rsidR="00E92335" w:rsidRDefault="00E92335" w:rsidP="00E92335">
      <w:pPr>
        <w:ind w:left="750"/>
        <w:rPr>
          <w:rFonts w:hint="eastAsia"/>
        </w:rPr>
      </w:pPr>
      <w:r>
        <w:rPr>
          <w:rFonts w:hint="eastAsia"/>
        </w:rPr>
        <w:lastRenderedPageBreak/>
        <w:t>支路对数</w:t>
      </w:r>
      <w:r>
        <w:t>a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，电枢绕组总导体数</w:t>
      </w:r>
      <w:r>
        <w:t>N</w:t>
      </w:r>
      <w:r>
        <w:rPr>
          <w:rFonts w:hint="eastAsia"/>
        </w:rPr>
        <w:t>＝</w:t>
      </w:r>
      <w:r>
        <w:t>36</w:t>
      </w:r>
      <w:r>
        <w:rPr>
          <w:rFonts w:hint="eastAsia"/>
        </w:rPr>
        <w:t>×</w:t>
      </w:r>
      <w:r>
        <w:t>6</w:t>
      </w:r>
      <w:r>
        <w:rPr>
          <w:rFonts w:hint="eastAsia"/>
        </w:rPr>
        <w:t>＝</w:t>
      </w:r>
      <w:r>
        <w:t>216</w:t>
      </w:r>
    </w:p>
    <w:p w:rsidR="00E92335" w:rsidRDefault="00461E94" w:rsidP="00E92335">
      <w:pPr>
        <w:ind w:left="750"/>
      </w:pPr>
      <w:r>
        <w:rPr>
          <w:noProof/>
          <w:lang w:eastAsia="en-US"/>
        </w:rPr>
        <w:object w:dxaOrig="600" w:dyaOrig="360" w14:anchorId="555B27EB">
          <v:shape id="对象 184" o:spid="_x0000_s1269" type="#_x0000_t75" style="position:absolute;left:0;text-align:left;margin-left:61.45pt;margin-top:9.5pt;width:238pt;height:66.05pt;z-index:251664384">
            <v:imagedata r:id="rId313" o:title=""/>
          </v:shape>
          <o:OLEObject Type="Embed" ShapeID="对象 184" DrawAspect="Content" ObjectID="_1558181958" r:id="rId314">
            <o:FieldCodes>\* MERGEFORMAT</o:FieldCodes>
          </o:OLEObject>
        </w:object>
      </w:r>
      <w:r w:rsidR="00E92335">
        <w:rPr>
          <w:rFonts w:hint="eastAsia"/>
        </w:rPr>
        <w:t>支路电流</w:t>
      </w:r>
      <w:r w:rsidR="00E92335" w:rsidRPr="00145306">
        <w:rPr>
          <w:i/>
        </w:rPr>
        <w:t>i</w:t>
      </w:r>
      <w:r w:rsidR="00E92335" w:rsidRPr="00145306">
        <w:rPr>
          <w:vertAlign w:val="subscript"/>
        </w:rPr>
        <w:t>a</w:t>
      </w:r>
      <w:r w:rsidR="00E92335">
        <w:t>=</w:t>
      </w:r>
      <w:r w:rsidR="00E92335">
        <w:rPr>
          <w:i/>
        </w:rPr>
        <w:t>I</w:t>
      </w:r>
      <w:r w:rsidR="00E92335" w:rsidRPr="00145306">
        <w:rPr>
          <w:vertAlign w:val="subscript"/>
        </w:rPr>
        <w:t>a</w:t>
      </w:r>
      <w:r w:rsidR="00E92335">
        <w:t>/2a=820/2/2=205(</w:t>
      </w:r>
      <w:r w:rsidR="00E92335" w:rsidRPr="00145306">
        <w:rPr>
          <w:i/>
        </w:rPr>
        <w:t>A</w:t>
      </w:r>
      <w:r w:rsidR="00E92335">
        <w:t>)</w:t>
      </w:r>
    </w:p>
    <w:p w:rsidR="00E92335" w:rsidRDefault="00E92335" w:rsidP="00E92335">
      <w:pPr>
        <w:ind w:left="750"/>
      </w:pPr>
    </w:p>
    <w:p w:rsidR="00E92335" w:rsidRDefault="00E92335" w:rsidP="00E92335">
      <w:pPr>
        <w:ind w:left="750"/>
      </w:pPr>
    </w:p>
    <w:p w:rsidR="00E92335" w:rsidRPr="00145306" w:rsidRDefault="00E92335" w:rsidP="00E92335">
      <w:pPr>
        <w:ind w:left="750"/>
        <w:rPr>
          <w:rFonts w:hint="eastAsia"/>
        </w:rPr>
      </w:pPr>
    </w:p>
    <w:p w:rsidR="00E92335" w:rsidRDefault="00E92335" w:rsidP="00E92335">
      <w:pPr>
        <w:ind w:left="750"/>
        <w:rPr>
          <w:kern w:val="0"/>
          <w:sz w:val="24"/>
        </w:rPr>
      </w:pPr>
      <w:r>
        <w:rPr>
          <w:rFonts w:hint="eastAsia"/>
        </w:rPr>
        <w:t>单波绕组</w:t>
      </w:r>
      <w:r>
        <w:t>a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支路电流</w:t>
      </w:r>
      <w:r>
        <w:rPr>
          <w:rFonts w:hint="eastAsia"/>
        </w:rPr>
        <w:t xml:space="preserve">  </w:t>
      </w:r>
      <w:r w:rsidRPr="00E92335">
        <w:rPr>
          <w:kern w:val="0"/>
          <w:sz w:val="24"/>
        </w:rPr>
        <w:fldChar w:fldCharType="begin"/>
      </w:r>
      <w:r w:rsidRPr="00E92335">
        <w:rPr>
          <w:kern w:val="0"/>
          <w:sz w:val="24"/>
        </w:rPr>
        <w:instrText xml:space="preserve"> QUOTE </w:instrText>
      </w:r>
      <w:r w:rsidR="00461E94" w:rsidRPr="00E92335">
        <w:rPr>
          <w:rFonts w:hint="eastAsia"/>
          <w:noProof/>
          <w:position w:val="-23"/>
          <w:lang w:eastAsia="en-US"/>
        </w:rPr>
        <w:pict w14:anchorId="3A2778F3">
          <v:shape id="_x0000_i1290" type="#_x0000_t75" style="width:9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702AF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1CFA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6C00BB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2335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4702AF&quot; wsp:rsidP=&quot;004702AF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a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205(A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5" o:title="" chromakey="white"/>
          </v:shape>
        </w:pict>
      </w:r>
      <w:r w:rsidRPr="00E92335">
        <w:rPr>
          <w:kern w:val="0"/>
          <w:sz w:val="24"/>
        </w:rPr>
        <w:instrText xml:space="preserve"> </w:instrText>
      </w:r>
      <w:r w:rsidRPr="00E92335">
        <w:rPr>
          <w:kern w:val="0"/>
          <w:sz w:val="24"/>
        </w:rPr>
        <w:fldChar w:fldCharType="separate"/>
      </w:r>
      <w:r w:rsidR="00461E94" w:rsidRPr="00E92335">
        <w:rPr>
          <w:rFonts w:hint="eastAsia"/>
          <w:noProof/>
          <w:position w:val="-23"/>
          <w:lang w:eastAsia="en-US"/>
        </w:rPr>
        <w:pict w14:anchorId="1757DCA5">
          <v:shape id="_x0000_i1291" type="#_x0000_t75" style="width:9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targetScreenSz w:val=&quot;800x600&quot;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sp:rsids&gt;&lt;wsp:rsidRoot wsp:val=&quot;00EF5436&quot;/&gt;&lt;wsp:rsid wsp:val=&quot;000A4BEC&quot;/&gt;&lt;wsp:rsid wsp:val=&quot;00120FBD&quot;/&gt;&lt;wsp:rsid wsp:val=&quot;00162950&quot;/&gt;&lt;wsp:rsid wsp:val=&quot;001B46EC&quot;/&gt;&lt;wsp:rsid wsp:val=&quot;001C3AA4&quot;/&gt;&lt;wsp:rsid wsp:val=&quot;0028030E&quot;/&gt;&lt;wsp:rsid wsp:val=&quot;00287AFE&quot;/&gt;&lt;wsp:rsid wsp:val=&quot;002B2533&quot;/&gt;&lt;wsp:rsid wsp:val=&quot;002B4958&quot;/&gt;&lt;wsp:rsid wsp:val=&quot;002B52CA&quot;/&gt;&lt;wsp:rsid wsp:val=&quot;002F3B35&quot;/&gt;&lt;wsp:rsid wsp:val=&quot;003056F3&quot;/&gt;&lt;wsp:rsid wsp:val=&quot;00324DAD&quot;/&gt;&lt;wsp:rsid wsp:val=&quot;00337F90&quot;/&gt;&lt;wsp:rsid wsp:val=&quot;00394440&quot;/&gt;&lt;wsp:rsid wsp:val=&quot;004702AF&quot;/&gt;&lt;wsp:rsid wsp:val=&quot;004B5894&quot;/&gt;&lt;wsp:rsid wsp:val=&quot;004C2098&quot;/&gt;&lt;wsp:rsid wsp:val=&quot;004C79E7&quot;/&gt;&lt;wsp:rsid wsp:val=&quot;005841C9&quot;/&gt;&lt;wsp:rsid wsp:val=&quot;005A43DB&quot;/&gt;&lt;wsp:rsid wsp:val=&quot;005A5A18&quot;/&gt;&lt;wsp:rsid wsp:val=&quot;005B0932&quot;/&gt;&lt;wsp:rsid wsp:val=&quot;005C1CFA&quot;/&gt;&lt;wsp:rsid wsp:val=&quot;005C27E6&quot;/&gt;&lt;wsp:rsid wsp:val=&quot;005D0D6F&quot;/&gt;&lt;wsp:rsid wsp:val=&quot;006068A5&quot;/&gt;&lt;wsp:rsid wsp:val=&quot;00610FA0&quot;/&gt;&lt;wsp:rsid wsp:val=&quot;006455D9&quot;/&gt;&lt;wsp:rsid wsp:val=&quot;00663B8E&quot;/&gt;&lt;wsp:rsid wsp:val=&quot;00681328&quot;/&gt;&lt;wsp:rsid wsp:val=&quot;006816BA&quot;/&gt;&lt;wsp:rsid wsp:val=&quot;0068601D&quot;/&gt;&lt;wsp:rsid wsp:val=&quot;00691E68&quot;/&gt;&lt;wsp:rsid wsp:val=&quot;006C00BB&quot;/&gt;&lt;wsp:rsid wsp:val=&quot;00707FD8&quot;/&gt;&lt;wsp:rsid wsp:val=&quot;00711975&quot;/&gt;&lt;wsp:rsid wsp:val=&quot;00712865&quot;/&gt;&lt;wsp:rsid wsp:val=&quot;00750BF2&quot;/&gt;&lt;wsp:rsid wsp:val=&quot;00791D92&quot;/&gt;&lt;wsp:rsid wsp:val=&quot;007A48DE&quot;/&gt;&lt;wsp:rsid wsp:val=&quot;007B5BF2&quot;/&gt;&lt;wsp:rsid wsp:val=&quot;007F1906&quot;/&gt;&lt;wsp:rsid wsp:val=&quot;008034AF&quot;/&gt;&lt;wsp:rsid wsp:val=&quot;00841041&quot;/&gt;&lt;wsp:rsid wsp:val=&quot;00847203&quot;/&gt;&lt;wsp:rsid wsp:val=&quot;00864586&quot;/&gt;&lt;wsp:rsid wsp:val=&quot;008D5C5D&quot;/&gt;&lt;wsp:rsid wsp:val=&quot;008E24ED&quot;/&gt;&lt;wsp:rsid wsp:val=&quot;00923C06&quot;/&gt;&lt;wsp:rsid wsp:val=&quot;0095229B&quot;/&gt;&lt;wsp:rsid wsp:val=&quot;0097366A&quot;/&gt;&lt;wsp:rsid wsp:val=&quot;00973752&quot;/&gt;&lt;wsp:rsid wsp:val=&quot;00980CD6&quot;/&gt;&lt;wsp:rsid wsp:val=&quot;00997D12&quot;/&gt;&lt;wsp:rsid wsp:val=&quot;009D73E6&quot;/&gt;&lt;wsp:rsid wsp:val=&quot;00A04B99&quot;/&gt;&lt;wsp:rsid wsp:val=&quot;00A04E7F&quot;/&gt;&lt;wsp:rsid wsp:val=&quot;00A31D00&quot;/&gt;&lt;wsp:rsid wsp:val=&quot;00A41E3F&quot;/&gt;&lt;wsp:rsid wsp:val=&quot;00A636D7&quot;/&gt;&lt;wsp:rsid wsp:val=&quot;00A65390&quot;/&gt;&lt;wsp:rsid wsp:val=&quot;00AB2C3A&quot;/&gt;&lt;wsp:rsid wsp:val=&quot;00B24AEC&quot;/&gt;&lt;wsp:rsid wsp:val=&quot;00BA1056&quot;/&gt;&lt;wsp:rsid wsp:val=&quot;00BE47AF&quot;/&gt;&lt;wsp:rsid wsp:val=&quot;00BE7B2C&quot;/&gt;&lt;wsp:rsid wsp:val=&quot;00C12BF2&quot;/&gt;&lt;wsp:rsid wsp:val=&quot;00C36C73&quot;/&gt;&lt;wsp:rsid wsp:val=&quot;00C60DBA&quot;/&gt;&lt;wsp:rsid wsp:val=&quot;00C746E5&quot;/&gt;&lt;wsp:rsid wsp:val=&quot;00CB7058&quot;/&gt;&lt;wsp:rsid wsp:val=&quot;00CC0D57&quot;/&gt;&lt;wsp:rsid wsp:val=&quot;00CF48BF&quot;/&gt;&lt;wsp:rsid wsp:val=&quot;00D62FE0&quot;/&gt;&lt;wsp:rsid wsp:val=&quot;00D95A41&quot;/&gt;&lt;wsp:rsid wsp:val=&quot;00DB7593&quot;/&gt;&lt;wsp:rsid wsp:val=&quot;00DE36C9&quot;/&gt;&lt;wsp:rsid wsp:val=&quot;00DF2609&quot;/&gt;&lt;wsp:rsid wsp:val=&quot;00E069A8&quot;/&gt;&lt;wsp:rsid wsp:val=&quot;00E527E0&quot;/&gt;&lt;wsp:rsid wsp:val=&quot;00E562AF&quot;/&gt;&lt;wsp:rsid wsp:val=&quot;00E92335&quot;/&gt;&lt;wsp:rsid wsp:val=&quot;00E958AF&quot;/&gt;&lt;wsp:rsid wsp:val=&quot;00EE245A&quot;/&gt;&lt;wsp:rsid wsp:val=&quot;00EE3964&quot;/&gt;&lt;wsp:rsid wsp:val=&quot;00EF5436&quot;/&gt;&lt;wsp:rsid wsp:val=&quot;00F13BAA&quot;/&gt;&lt;wsp:rsid wsp:val=&quot;00F15958&quot;/&gt;&lt;wsp:rsid wsp:val=&quot;00F343E3&quot;/&gt;&lt;wsp:rsid wsp:val=&quot;00FA22A6&quot;/&gt;&lt;wsp:rsid wsp:val=&quot;48C94296&quot;/&gt;&lt;wsp:rsid wsp:val=&quot;7B2643D1&quot;/&gt;&lt;wsp:rsid wsp:val=&quot;7F0E2401&quot;/&gt;&lt;/wsp:rsids&gt;&lt;/w:docPr&gt;&lt;w:body&gt;&lt;wx:sect&gt;&lt;w:p wsp:rsidR=&quot;00000000&quot; wsp:rsidRDefault=&quot;004702AF&quot; wsp:rsidP=&quot;004702AF&quot;&gt;&lt;m:oMathPara&gt;&lt;m:oMath&gt;&lt;m:sSub&gt;&lt;m:sSubPr&gt;&lt;m:ctrlPr&gt;&lt;w:rPr&gt;&lt;w:rFonts w:ascii=&quot;Cambria Math&quot; w:h-ansi=&quot;Cambria Math&quot;/&gt;&lt;wx:font wx:val=&quot;Cambria Math&quot;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m:r&gt;&lt;w:rPr&gt;&lt;w:rFonts w:ascii=&quot;Cambria Math&quot; w:h-ansi=&quot;Cambria Math&quot;/&gt;&lt;wx:font wx:val=&quot;Cambria Math&quot;/&gt;&lt;w:i/&gt;&lt;w:kern w:val=&quot;0&quot;/&gt;&lt;w:sz w:val=&quot;24&quot;/&gt;&lt;/w:rPr&gt;&lt;m:t&gt;=&lt;/m:t&gt;&lt;/m:r&gt;&lt;m:f&gt;&lt;m:f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fPr&gt;&lt;m:num&gt;&lt;m:sSub&gt;&lt;m:sSubPr&gt;&lt;m:ctrlPr&gt;&lt;w:rPr&gt;&lt;w:rFonts w:ascii=&quot;Cambria Math&quot; w:h-ansi=&quot;Cambria Math&quot;/&gt;&lt;wx:font wx:val=&quot;Cambria Math&quot;/&gt;&lt;w:i/&gt;&lt;w:kern w:val=&quot;0&quot;/&gt;&lt;w:sz w:val=&quot;24&quot;/&gt;&lt;/w:rPr&gt;&lt;/m:ctrlPr&gt;&lt;/m:sSubPr&gt;&lt;m:e&gt;&lt;m:r&gt;&lt;w:rPr&gt;&lt;w:rFonts w:ascii=&quot;Cambria Math&quot; w:h-ansi=&quot;Cambria Math&quot;/&gt;&lt;wx:font wx:val=&quot;Cambria Math&quot;/&gt;&lt;w:i/&gt;&lt;w:kern w:val=&quot;0&quot;/&gt;&lt;w:sz w:val=&quot;24&quot;/&gt;&lt;/w:rPr&gt;&lt;m:t&gt;I&lt;/m:t&gt;&lt;/m:r&gt;&lt;/m:e&gt;&lt;m:sub&gt;&lt;m:r&gt;&lt;w:rPr&gt;&lt;w:rFonts w:ascii=&quot;Cambria Math&quot; w:h-ansi=&quot;Cambria Math&quot;/&gt;&lt;wx:font wx:val=&quot;Cambria Math&quot;/&gt;&lt;w:i/&gt;&lt;w:kern w:val=&quot;0&quot;/&gt;&lt;w:sz w:val=&quot;24&quot;/&gt;&lt;/w:rPr&gt;&lt;m:t&gt;a&lt;/m:t&gt;&lt;/m:r&gt;&lt;/m:sub&gt;&lt;/m:sSub&gt;&lt;/m:num&gt;&lt;m:den&gt;&lt;m:r&gt;&lt;w:rPr&gt;&lt;w:rFonts w:ascii=&quot;Cambria Math&quot; w:h-ansi=&quot;Cambria Math&quot;/&gt;&lt;wx:font wx:val=&quot;Cambria Math&quot;/&gt;&lt;w:i/&gt;&lt;w:kern w:val=&quot;0&quot;/&gt;&lt;w:sz w:val=&quot;24&quot;/&gt;&lt;/w:rPr&gt;&lt;m:t&gt;2a&lt;/m:t&gt;&lt;/m:r&gt;&lt;/m:den&gt;&lt;/m:f&gt;&lt;m:r&gt;&lt;w:rPr&gt;&lt;w:rFonts w:ascii=&quot;Cambria Math&quot; w:h-ansi=&quot;Cambria Math&quot;/&gt;&lt;wx:font wx:val=&quot;Cambria Math&quot;/&gt;&lt;w:i/&gt;&lt;w:kern w:val=&quot;0&quot;/&gt;&lt;w:sz w:val=&quot;24&quot;/&gt;&lt;/w:rPr&gt;&lt;m:t&gt;=205(A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5" o:title="" chromakey="white"/>
          </v:shape>
        </w:pict>
      </w:r>
      <w:r w:rsidRPr="00E92335">
        <w:rPr>
          <w:kern w:val="0"/>
          <w:sz w:val="24"/>
        </w:rPr>
        <w:fldChar w:fldCharType="end"/>
      </w:r>
    </w:p>
    <w:p w:rsidR="00E92335" w:rsidRDefault="00461E94" w:rsidP="00E92335">
      <w:pPr>
        <w:ind w:left="750"/>
        <w:rPr>
          <w:rFonts w:hint="eastAsia"/>
        </w:rPr>
      </w:pPr>
      <w:r>
        <w:rPr>
          <w:rFonts w:hint="eastAsia"/>
          <w:noProof/>
          <w:lang w:eastAsia="en-US"/>
        </w:rPr>
        <w:object w:dxaOrig="600" w:dyaOrig="360" w14:anchorId="25174B46">
          <v:shape id="对象 185" o:spid="_x0000_s1270" type="#_x0000_t75" style="position:absolute;left:0;text-align:left;margin-left:113.8pt;margin-top:.2pt;width:173pt;height:20pt;z-index:251665408">
            <v:imagedata r:id="rId316" o:title=""/>
          </v:shape>
          <o:OLEObject Type="Embed" ShapeID="对象 185" DrawAspect="Content" ObjectID="_1558181959" r:id="rId317">
            <o:FieldCodes>\* MERGEFORMAT</o:FieldCodes>
          </o:OLEObject>
        </w:object>
      </w:r>
      <w:r w:rsidR="00E92335">
        <w:rPr>
          <w:rFonts w:hint="eastAsia"/>
        </w:rPr>
        <w:t>电枢电流</w:t>
      </w:r>
    </w:p>
    <w:p w:rsidR="00E92335" w:rsidRDefault="00461E94" w:rsidP="00E92335">
      <w:pPr>
        <w:ind w:left="750"/>
        <w:rPr>
          <w:rFonts w:hint="eastAsia"/>
          <w:kern w:val="0"/>
          <w:sz w:val="24"/>
        </w:rPr>
      </w:pPr>
      <w:r>
        <w:rPr>
          <w:rFonts w:hint="eastAsia"/>
          <w:noProof/>
          <w:lang w:eastAsia="en-US"/>
        </w:rPr>
        <w:object w:dxaOrig="600" w:dyaOrig="360" w14:anchorId="09AF7B4C">
          <v:shape id="对象 186" o:spid="_x0000_s1271" type="#_x0000_t75" style="position:absolute;left:0;text-align:left;margin-left:94.1pt;margin-top:4.6pt;width:379.2pt;height:32.15pt;z-index:251666432">
            <v:imagedata r:id="rId318" o:title=""/>
          </v:shape>
          <o:OLEObject Type="Embed" ShapeID="对象 186" DrawAspect="Content" ObjectID="_1558181960" r:id="rId319">
            <o:FieldCodes>\* MERGEFORMAT</o:FieldCodes>
          </o:OLEObject>
        </w:object>
      </w:r>
      <w:r w:rsidR="00E92335">
        <w:rPr>
          <w:rFonts w:hint="eastAsia"/>
        </w:rPr>
        <w:t>电磁转矩</w:t>
      </w:r>
    </w:p>
    <w:p w:rsidR="00980CD6" w:rsidRPr="00E92335" w:rsidRDefault="00980CD6" w:rsidP="00980CD6">
      <w:pPr>
        <w:widowControl/>
        <w:spacing w:line="360" w:lineRule="auto"/>
        <w:ind w:left="750"/>
        <w:jc w:val="left"/>
        <w:rPr>
          <w:sz w:val="24"/>
        </w:rPr>
      </w:pPr>
    </w:p>
    <w:p w:rsidR="008034AF" w:rsidRDefault="008034AF" w:rsidP="008034AF">
      <w:pPr>
        <w:rPr>
          <w:rFonts w:hint="eastAsia"/>
        </w:rPr>
      </w:pPr>
    </w:p>
    <w:p w:rsidR="001F74FC" w:rsidRPr="008034AF" w:rsidRDefault="001F74FC" w:rsidP="001F74FC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b/>
          <w:kern w:val="0"/>
          <w:sz w:val="24"/>
        </w:rPr>
      </w:pPr>
      <w:r w:rsidRPr="00FB64FC">
        <w:rPr>
          <w:rFonts w:hint="eastAsia"/>
          <w:color w:val="000000"/>
          <w:sz w:val="24"/>
        </w:rPr>
        <w:t>某四极他励直流电动机电枢绕组为单波</w:t>
      </w:r>
      <w:r w:rsidRPr="008034AF">
        <w:rPr>
          <w:rFonts w:hint="eastAsia"/>
          <w:sz w:val="24"/>
        </w:rPr>
        <w:t>，电枢总导体数</w:t>
      </w:r>
      <w:r w:rsidRPr="008034AF">
        <w:rPr>
          <w:sz w:val="24"/>
        </w:rPr>
        <w:t>N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372</w:t>
      </w:r>
      <w:r w:rsidRPr="008034AF">
        <w:rPr>
          <w:rFonts w:hint="eastAsia"/>
          <w:sz w:val="24"/>
        </w:rPr>
        <w:t>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电枢回路的总电阻</w:t>
      </w:r>
      <w:r w:rsidRPr="008034AF">
        <w:rPr>
          <w:sz w:val="24"/>
        </w:rPr>
        <w:t>R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0.2</w:t>
      </w:r>
      <w:r>
        <w:rPr>
          <w:sz w:val="24"/>
        </w:rPr>
        <w:t>1</w:t>
      </w:r>
      <w:r w:rsidRPr="008034AF">
        <w:rPr>
          <w:sz w:val="24"/>
        </w:rPr>
        <w:sym w:font="Symbol" w:char="0057"/>
      </w:r>
      <w:r>
        <w:rPr>
          <w:rFonts w:hint="eastAsia"/>
          <w:sz w:val="24"/>
        </w:rPr>
        <w:t>，</w:t>
      </w:r>
      <w:r w:rsidRPr="008034AF">
        <w:rPr>
          <w:rFonts w:hint="eastAsia"/>
          <w:sz w:val="24"/>
        </w:rPr>
        <w:t>运行于</w:t>
      </w:r>
      <w:r w:rsidRPr="008034AF">
        <w:rPr>
          <w:sz w:val="24"/>
        </w:rPr>
        <w:t>U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220V</w:t>
      </w:r>
      <w:r w:rsidRPr="008034AF">
        <w:rPr>
          <w:rFonts w:hint="eastAsia"/>
          <w:sz w:val="24"/>
        </w:rPr>
        <w:t>的直流电网并测得转速</w:t>
      </w:r>
      <w:r w:rsidRPr="008034AF">
        <w:rPr>
          <w:sz w:val="24"/>
        </w:rPr>
        <w:t>n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1</w:t>
      </w:r>
      <w:r>
        <w:rPr>
          <w:sz w:val="24"/>
        </w:rPr>
        <w:t>46</w:t>
      </w:r>
      <w:r w:rsidRPr="008034AF">
        <w:rPr>
          <w:sz w:val="24"/>
        </w:rPr>
        <w:t>0r/min</w:t>
      </w:r>
      <w:r w:rsidRPr="008034AF">
        <w:rPr>
          <w:rFonts w:hint="eastAsia"/>
          <w:sz w:val="24"/>
        </w:rPr>
        <w:t>，每极磁通</w:t>
      </w:r>
      <w:r w:rsidRPr="008034AF">
        <w:rPr>
          <w:sz w:val="24"/>
        </w:rPr>
        <w:sym w:font="Symbol" w:char="0046"/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0.01</w:t>
      </w:r>
      <w:r>
        <w:rPr>
          <w:sz w:val="24"/>
        </w:rPr>
        <w:t>1</w:t>
      </w:r>
      <w:r w:rsidRPr="008034AF">
        <w:rPr>
          <w:sz w:val="24"/>
        </w:rPr>
        <w:t>Wb</w:t>
      </w:r>
      <w:r w:rsidRPr="008034AF">
        <w:rPr>
          <w:rFonts w:hint="eastAsia"/>
          <w:sz w:val="24"/>
        </w:rPr>
        <w:t>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铁耗</w:t>
      </w:r>
      <w:r w:rsidRPr="008034AF">
        <w:rPr>
          <w:sz w:val="24"/>
        </w:rPr>
        <w:t>p</w:t>
      </w:r>
      <w:r w:rsidRPr="00C67BF0">
        <w:rPr>
          <w:sz w:val="24"/>
          <w:vertAlign w:val="subscript"/>
        </w:rPr>
        <w:t>Fe</w:t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362W</w:t>
      </w:r>
      <w:r w:rsidRPr="008034AF">
        <w:rPr>
          <w:rFonts w:hint="eastAsia"/>
          <w:sz w:val="24"/>
        </w:rPr>
        <w:t>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机械损耗</w:t>
      </w:r>
      <w:r w:rsidRPr="008034AF">
        <w:rPr>
          <w:sz w:val="24"/>
        </w:rPr>
        <w:t>p</w:t>
      </w:r>
      <w:r w:rsidRPr="008034AF">
        <w:rPr>
          <w:sz w:val="24"/>
          <w:vertAlign w:val="subscript"/>
        </w:rPr>
        <w:sym w:font="Symbol" w:char="0057"/>
      </w:r>
      <w:r w:rsidRPr="008034AF">
        <w:rPr>
          <w:rFonts w:hint="eastAsia"/>
          <w:sz w:val="24"/>
        </w:rPr>
        <w:t>＝</w:t>
      </w:r>
      <w:r w:rsidRPr="008034AF">
        <w:rPr>
          <w:sz w:val="24"/>
        </w:rPr>
        <w:t>204W</w:t>
      </w:r>
      <w:r w:rsidRPr="008034AF">
        <w:rPr>
          <w:rFonts w:hint="eastAsia"/>
          <w:sz w:val="24"/>
        </w:rPr>
        <w:t>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附加损耗忽略不计，</w:t>
      </w:r>
      <w:r w:rsidRPr="008034AF">
        <w:rPr>
          <w:sz w:val="24"/>
        </w:rPr>
        <w:t xml:space="preserve"> </w:t>
      </w:r>
      <w:r w:rsidRPr="008034AF">
        <w:rPr>
          <w:rFonts w:hint="eastAsia"/>
          <w:sz w:val="24"/>
        </w:rPr>
        <w:t>试问（</w:t>
      </w:r>
      <w:r w:rsidRPr="008034AF">
        <w:rPr>
          <w:sz w:val="24"/>
        </w:rPr>
        <w:t>1</w:t>
      </w:r>
      <w:r w:rsidRPr="008034AF">
        <w:rPr>
          <w:rFonts w:hint="eastAsia"/>
          <w:sz w:val="24"/>
        </w:rPr>
        <w:t>）此时该机是运行于发电机状态还是电动机状态？（</w:t>
      </w:r>
      <w:r w:rsidRPr="008034AF">
        <w:rPr>
          <w:sz w:val="24"/>
        </w:rPr>
        <w:t>2</w:t>
      </w:r>
      <w:r w:rsidRPr="008034AF">
        <w:rPr>
          <w:rFonts w:hint="eastAsia"/>
          <w:sz w:val="24"/>
        </w:rPr>
        <w:t>）电磁功率与电磁转矩为多少？（</w:t>
      </w:r>
      <w:r w:rsidRPr="008034AF">
        <w:rPr>
          <w:sz w:val="24"/>
        </w:rPr>
        <w:t>3</w:t>
      </w:r>
      <w:r w:rsidRPr="008034AF">
        <w:rPr>
          <w:rFonts w:hint="eastAsia"/>
          <w:sz w:val="24"/>
        </w:rPr>
        <w:t>）输入功率与效率为多少？</w:t>
      </w:r>
    </w:p>
    <w:p w:rsidR="001F74FC" w:rsidRDefault="001F74FC" w:rsidP="001F74FC">
      <w:pPr>
        <w:ind w:left="750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）单波绕组</w:t>
      </w:r>
      <w:r>
        <w:t>a</w:t>
      </w:r>
      <w:r>
        <w:rPr>
          <w:rFonts w:hint="eastAsia"/>
        </w:rPr>
        <w:t>＝</w:t>
      </w:r>
      <w:r>
        <w:t>1</w:t>
      </w:r>
    </w:p>
    <w:p w:rsidR="001F74FC" w:rsidRPr="00C67BF0" w:rsidRDefault="00461E94" w:rsidP="001F74FC">
      <w:pPr>
        <w:ind w:left="750"/>
      </w:pPr>
      <w:r>
        <w:rPr>
          <w:noProof/>
          <w:lang w:eastAsia="en-US"/>
        </w:rPr>
        <w:object w:dxaOrig="600" w:dyaOrig="360" w14:anchorId="2C19D54C">
          <v:shape id="对象 187" o:spid="_x0000_s1273" type="#_x0000_t75" style="position:absolute;left:0;text-align:left;margin-left:63.85pt;margin-top:1.3pt;width:291pt;height:31.95pt;z-index:251668480">
            <v:imagedata r:id="rId320" o:title=""/>
          </v:shape>
          <o:OLEObject Type="Embed" ShapeID="对象 187" DrawAspect="Content" ObjectID="_1558181961" r:id="rId321">
            <o:FieldCodes>\* MERGEFORMAT</o:FieldCodes>
          </o:OLEObject>
        </w:object>
      </w: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</w:pPr>
      <w:r>
        <w:t xml:space="preserve">Ea&lt;U,    </w:t>
      </w:r>
      <w:r>
        <w:rPr>
          <w:rFonts w:hint="eastAsia"/>
        </w:rPr>
        <w:t>所以该机运行于电动机状态。</w:t>
      </w:r>
    </w:p>
    <w:p w:rsidR="001F74FC" w:rsidRDefault="001F74FC" w:rsidP="001F74FC">
      <w:pPr>
        <w:ind w:left="75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）电势平衡式</w:t>
      </w:r>
    </w:p>
    <w:p w:rsidR="001F74FC" w:rsidRPr="00C67BF0" w:rsidRDefault="001F74FC" w:rsidP="001F74FC">
      <w:pPr>
        <w:ind w:left="750"/>
      </w:pPr>
      <w:r w:rsidRPr="00383BFC">
        <w:rPr>
          <w:i/>
        </w:rPr>
        <w:t>U</w:t>
      </w:r>
      <w:r>
        <w:rPr>
          <w:rFonts w:hint="eastAsia"/>
        </w:rPr>
        <w:t>＝</w:t>
      </w:r>
      <w:r w:rsidRPr="00383BFC">
        <w:rPr>
          <w:i/>
        </w:rPr>
        <w:t>E</w:t>
      </w:r>
      <w:r w:rsidRPr="00383BFC">
        <w:rPr>
          <w:vertAlign w:val="subscript"/>
        </w:rPr>
        <w:t>a</w:t>
      </w:r>
      <w:r>
        <w:rPr>
          <w:rFonts w:hint="eastAsia"/>
        </w:rPr>
        <w:t>＋</w:t>
      </w:r>
      <w:r w:rsidRPr="00383BFC">
        <w:rPr>
          <w:i/>
        </w:rPr>
        <w:t>I</w:t>
      </w:r>
      <w:r w:rsidRPr="00383BFC">
        <w:rPr>
          <w:vertAlign w:val="subscript"/>
        </w:rPr>
        <w:t>a</w:t>
      </w:r>
      <w:r>
        <w:t xml:space="preserve"> </w:t>
      </w:r>
      <w:r w:rsidRPr="00C67BF0">
        <w:rPr>
          <w:i/>
        </w:rPr>
        <w:t>R</w:t>
      </w:r>
      <w:r>
        <w:rPr>
          <w:vertAlign w:val="subscript"/>
        </w:rPr>
        <w:t>a</w:t>
      </w:r>
      <w:r>
        <w:t xml:space="preserve"> </w:t>
      </w:r>
    </w:p>
    <w:p w:rsidR="001F74FC" w:rsidRDefault="00461E94" w:rsidP="001F74FC">
      <w:pPr>
        <w:ind w:left="750"/>
      </w:pPr>
      <w:r>
        <w:rPr>
          <w:rFonts w:hint="eastAsia"/>
          <w:noProof/>
          <w:lang w:eastAsia="en-US"/>
        </w:rPr>
        <w:object w:dxaOrig="600" w:dyaOrig="360" w14:anchorId="76189168">
          <v:shape id="对象 188" o:spid="_x0000_s1272" type="#_x0000_t75" style="position:absolute;left:0;text-align:left;margin-left:33.35pt;margin-top:14.5pt;width:216.2pt;height:37pt;z-index:251667456">
            <v:imagedata r:id="rId322" o:title=""/>
          </v:shape>
          <o:OLEObject Type="Embed" ShapeID="对象 188" DrawAspect="Content" ObjectID="_1558181962" r:id="rId323">
            <o:FieldCodes>\* MERGEFORMAT</o:FieldCodes>
          </o:OLEObject>
        </w:object>
      </w: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</w:pPr>
    </w:p>
    <w:p w:rsidR="001F74FC" w:rsidRDefault="00461E94" w:rsidP="001F74FC">
      <w:pPr>
        <w:ind w:left="750"/>
      </w:pPr>
      <w:r>
        <w:rPr>
          <w:rFonts w:hint="eastAsia"/>
          <w:noProof/>
          <w:lang w:eastAsia="en-US"/>
        </w:rPr>
        <w:object w:dxaOrig="600" w:dyaOrig="360" w14:anchorId="278F49F4">
          <v:shape id="对象 189" o:spid="_x0000_s1274" type="#_x0000_t75" style="position:absolute;left:0;text-align:left;margin-left:32.2pt;margin-top:9.2pt;width:271pt;height:68pt;z-index:251669504">
            <v:imagedata r:id="rId324" o:title=""/>
          </v:shape>
          <o:OLEObject Type="Embed" ShapeID="对象 189" DrawAspect="Content" ObjectID="_1558181963" r:id="rId325">
            <o:FieldCodes>\* MERGEFORMAT</o:FieldCodes>
          </o:OLEObject>
        </w:object>
      </w: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  <w:rPr>
          <w:rFonts w:hint="eastAsia"/>
        </w:rPr>
      </w:pPr>
    </w:p>
    <w:p w:rsidR="001F74FC" w:rsidRDefault="00461E94" w:rsidP="001F74FC">
      <w:pPr>
        <w:ind w:left="750"/>
        <w:rPr>
          <w:rFonts w:hint="eastAsia"/>
        </w:rPr>
      </w:pPr>
      <w:r>
        <w:rPr>
          <w:rFonts w:hint="eastAsia"/>
          <w:noProof/>
          <w:lang w:eastAsia="en-US"/>
        </w:rPr>
        <w:object w:dxaOrig="600" w:dyaOrig="360" w14:anchorId="3F14E331">
          <v:shape id="对象 190" o:spid="_x0000_s1275" type="#_x0000_t75" style="position:absolute;left:0;text-align:left;margin-left:57.6pt;margin-top:12.9pt;width:145.1pt;height:54.25pt;z-index:251670528">
            <v:imagedata r:id="rId326" o:title=""/>
          </v:shape>
          <o:OLEObject Type="Embed" ShapeID="对象 190" DrawAspect="Content" ObjectID="_1558181964" r:id="rId327">
            <o:FieldCodes>\* MERGEFORMAT</o:FieldCodes>
          </o:OLEObject>
        </w:object>
      </w: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</w:pPr>
    </w:p>
    <w:p w:rsidR="001F74FC" w:rsidRDefault="001F74FC" w:rsidP="001F74FC">
      <w:pPr>
        <w:ind w:left="750"/>
      </w:pPr>
    </w:p>
    <w:p w:rsidR="001F74FC" w:rsidRDefault="00461E94" w:rsidP="001F74FC">
      <w:pPr>
        <w:ind w:left="750"/>
      </w:pPr>
      <w:r>
        <w:rPr>
          <w:noProof/>
          <w:lang w:eastAsia="en-US"/>
        </w:rPr>
        <w:object w:dxaOrig="600" w:dyaOrig="360" w14:anchorId="1F5CA891">
          <v:shape id="对象 191" o:spid="_x0000_s1276" type="#_x0000_t75" style="position:absolute;left:0;text-align:left;margin-left:50.85pt;margin-top:14.85pt;width:303pt;height:20pt;z-index:251671552">
            <v:imagedata r:id="rId328" o:title=""/>
          </v:shape>
          <o:OLEObject Type="Embed" ShapeID="对象 191" DrawAspect="Content" ObjectID="_1558181965" r:id="rId329">
            <o:FieldCodes>\* MERGEFORMAT</o:FieldCodes>
          </o:OLEObject>
        </w:object>
      </w:r>
    </w:p>
    <w:p w:rsidR="001F74FC" w:rsidRDefault="001F74FC" w:rsidP="001F74FC">
      <w:pPr>
        <w:ind w:left="750"/>
      </w:pPr>
    </w:p>
    <w:p w:rsidR="008034AF" w:rsidRDefault="008034AF" w:rsidP="008034AF">
      <w:pPr>
        <w:widowControl/>
        <w:spacing w:line="360" w:lineRule="auto"/>
        <w:ind w:left="750"/>
        <w:jc w:val="left"/>
        <w:rPr>
          <w:b/>
          <w:kern w:val="0"/>
          <w:sz w:val="24"/>
        </w:rPr>
      </w:pPr>
    </w:p>
    <w:p w:rsidR="00E245C0" w:rsidRDefault="00E245C0" w:rsidP="008034AF">
      <w:pPr>
        <w:widowControl/>
        <w:spacing w:line="360" w:lineRule="auto"/>
        <w:ind w:left="750"/>
        <w:jc w:val="left"/>
        <w:rPr>
          <w:rFonts w:hint="eastAsia"/>
          <w:b/>
          <w:kern w:val="0"/>
          <w:sz w:val="24"/>
        </w:rPr>
      </w:pPr>
    </w:p>
    <w:p w:rsidR="004E2A49" w:rsidRDefault="004E2A49" w:rsidP="004E2A49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FB64FC">
        <w:rPr>
          <w:rFonts w:hint="eastAsia"/>
          <w:color w:val="000000"/>
          <w:sz w:val="24"/>
        </w:rPr>
        <w:lastRenderedPageBreak/>
        <w:t>一台他励直流电动机</w:t>
      </w:r>
      <w:r>
        <w:rPr>
          <w:rFonts w:hint="eastAsia"/>
          <w:sz w:val="24"/>
        </w:rPr>
        <w:t>，额定数据为，</w:t>
      </w: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=10</w:t>
      </w:r>
      <w:r>
        <w:rPr>
          <w:sz w:val="24"/>
        </w:rPr>
        <w:t>2</w:t>
      </w:r>
      <w:r>
        <w:rPr>
          <w:rFonts w:hint="eastAsia"/>
          <w:sz w:val="24"/>
        </w:rPr>
        <w:t>KW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=5</w:t>
      </w:r>
      <w:r>
        <w:rPr>
          <w:sz w:val="24"/>
        </w:rPr>
        <w:t>26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，Ｕ</w:t>
      </w:r>
      <w:r>
        <w:rPr>
          <w:rFonts w:hint="eastAsia"/>
          <w:sz w:val="24"/>
          <w:vertAlign w:val="subscript"/>
        </w:rPr>
        <w:t>Ｎ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220V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=12</w:t>
      </w:r>
      <w:r>
        <w:rPr>
          <w:sz w:val="24"/>
        </w:rPr>
        <w:t>5</w:t>
      </w:r>
      <w:r>
        <w:rPr>
          <w:rFonts w:hint="eastAsia"/>
          <w:sz w:val="24"/>
        </w:rPr>
        <w:t>0</w:t>
      </w:r>
      <w:r>
        <w:rPr>
          <w:sz w:val="24"/>
        </w:rPr>
        <w:t>r/min</w:t>
      </w:r>
      <w:r>
        <w:rPr>
          <w:rFonts w:hint="eastAsia"/>
          <w:sz w:val="24"/>
        </w:rPr>
        <w:t>，电枢回路总电阻</w:t>
      </w:r>
      <w:r>
        <w:rPr>
          <w:rFonts w:hint="eastAsia"/>
          <w:sz w:val="24"/>
        </w:rPr>
        <w:t>Ra=0</w:t>
      </w:r>
      <w:r>
        <w:rPr>
          <w:sz w:val="24"/>
        </w:rPr>
        <w:t>.048</w:t>
      </w:r>
      <w:r>
        <w:rPr>
          <w:rFonts w:ascii="SimSun" w:hAnsi="SimSun" w:hint="eastAsia"/>
          <w:sz w:val="24"/>
        </w:rPr>
        <w:t>Ω</w:t>
      </w:r>
      <w:r>
        <w:rPr>
          <w:sz w:val="24"/>
        </w:rPr>
        <w:t>,</w:t>
      </w:r>
      <w:r>
        <w:rPr>
          <w:rFonts w:hint="eastAsia"/>
          <w:sz w:val="24"/>
        </w:rPr>
        <w:t>求：</w:t>
      </w:r>
    </w:p>
    <w:p w:rsidR="004E2A49" w:rsidRDefault="004E2A49" w:rsidP="004E2A49">
      <w:pPr>
        <w:ind w:leftChars="152" w:left="319"/>
        <w:rPr>
          <w:rFonts w:hint="eastAsia"/>
          <w:sz w:val="24"/>
        </w:rPr>
      </w:pPr>
      <w:r>
        <w:rPr>
          <w:rFonts w:hint="eastAsia"/>
          <w:sz w:val="24"/>
        </w:rPr>
        <w:t>１）额定负载时的电枢电动势</w:t>
      </w:r>
      <w:r>
        <w:rPr>
          <w:rFonts w:hint="eastAsia"/>
          <w:sz w:val="24"/>
        </w:rPr>
        <w:t>E</w:t>
      </w:r>
      <w:r>
        <w:rPr>
          <w:sz w:val="24"/>
          <w:vertAlign w:val="subscript"/>
        </w:rPr>
        <w:t>a</w:t>
      </w:r>
      <w:r>
        <w:rPr>
          <w:rFonts w:hint="eastAsia"/>
          <w:sz w:val="24"/>
          <w:vertAlign w:val="subscript"/>
        </w:rPr>
        <w:t xml:space="preserve"> N</w:t>
      </w:r>
      <w:r>
        <w:rPr>
          <w:rFonts w:hint="eastAsia"/>
          <w:sz w:val="24"/>
        </w:rPr>
        <w:t>和额定电磁转矩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。</w:t>
      </w:r>
    </w:p>
    <w:p w:rsidR="004E2A49" w:rsidRDefault="004E2A49" w:rsidP="004E2A49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２）额定轴上输出转矩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2N</w:t>
      </w:r>
      <w:r>
        <w:rPr>
          <w:rFonts w:hint="eastAsia"/>
          <w:sz w:val="24"/>
        </w:rPr>
        <w:t>和空载转矩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。</w:t>
      </w:r>
    </w:p>
    <w:p w:rsidR="004E2A49" w:rsidRDefault="004E2A49" w:rsidP="004E2A49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３）理想空载转速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和实际空载转速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rFonts w:ascii="SimSun" w:hAnsi="SimSun" w:hint="eastAsia"/>
          <w:sz w:val="24"/>
        </w:rPr>
        <w:t>′</w:t>
      </w:r>
      <w:r>
        <w:rPr>
          <w:rFonts w:hint="eastAsia"/>
          <w:sz w:val="24"/>
        </w:rPr>
        <w:t>。</w:t>
      </w:r>
    </w:p>
    <w:p w:rsidR="004E2A49" w:rsidRDefault="004E2A49" w:rsidP="004E2A4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解：</w:t>
      </w:r>
      <w:r w:rsidR="00461E94" w:rsidRPr="005A24AA">
        <w:rPr>
          <w:noProof/>
          <w:position w:val="-32"/>
          <w:sz w:val="24"/>
          <w:lang w:eastAsia="en-US"/>
        </w:rPr>
        <w:object w:dxaOrig="5480" w:dyaOrig="740" w14:anchorId="20B85BAB">
          <v:shape id="_x0000_i1292" type="#_x0000_t75" style="width:274.5pt;height:37.5pt" o:ole="">
            <v:imagedata r:id="rId330" o:title=""/>
          </v:shape>
          <o:OLEObject Type="Embed" ProgID="Equation.3" ShapeID="_x0000_i1292" DrawAspect="Content" ObjectID="_1558181966" r:id="rId331"/>
        </w:object>
      </w:r>
    </w:p>
    <w:p w:rsidR="004E2A49" w:rsidRDefault="00461E94" w:rsidP="004E2A49">
      <w:pPr>
        <w:ind w:firstLineChars="350" w:firstLine="840"/>
        <w:rPr>
          <w:sz w:val="24"/>
        </w:rPr>
      </w:pPr>
      <w:r w:rsidRPr="005A24AA">
        <w:rPr>
          <w:noProof/>
          <w:position w:val="-12"/>
          <w:sz w:val="24"/>
          <w:lang w:eastAsia="en-US"/>
        </w:rPr>
        <w:object w:dxaOrig="5220" w:dyaOrig="380" w14:anchorId="5BA16BA9">
          <v:shape id="_x0000_i1293" type="#_x0000_t75" style="width:261pt;height:19.5pt" o:ole="">
            <v:imagedata r:id="rId332" o:title=""/>
          </v:shape>
          <o:OLEObject Type="Embed" ProgID="Equation.3" ShapeID="_x0000_i1293" DrawAspect="Content" ObjectID="_1558181967" r:id="rId333"/>
        </w:object>
      </w:r>
    </w:p>
    <w:p w:rsidR="004E2A49" w:rsidRDefault="00461E94" w:rsidP="004E2A49">
      <w:pPr>
        <w:ind w:firstLineChars="350" w:firstLine="840"/>
        <w:rPr>
          <w:sz w:val="24"/>
        </w:rPr>
      </w:pPr>
      <w:r w:rsidRPr="005A24AA">
        <w:rPr>
          <w:noProof/>
          <w:position w:val="-32"/>
          <w:sz w:val="24"/>
          <w:lang w:eastAsia="en-US"/>
        </w:rPr>
        <w:object w:dxaOrig="4000" w:dyaOrig="720" w14:anchorId="5AAC299B">
          <v:shape id="_x0000_i1294" type="#_x0000_t75" style="width:199.5pt;height:36pt" o:ole="">
            <v:imagedata r:id="rId334" o:title=""/>
          </v:shape>
          <o:OLEObject Type="Embed" ProgID="Equation.3" ShapeID="_x0000_i1294" DrawAspect="Content" ObjectID="_1558181968" r:id="rId335"/>
        </w:object>
      </w:r>
    </w:p>
    <w:p w:rsidR="004E2A49" w:rsidRDefault="00461E94" w:rsidP="004E2A49">
      <w:pPr>
        <w:ind w:firstLineChars="350" w:firstLine="840"/>
        <w:rPr>
          <w:sz w:val="24"/>
        </w:rPr>
      </w:pPr>
      <w:r>
        <w:rPr>
          <w:noProof/>
          <w:position w:val="-12"/>
          <w:sz w:val="24"/>
          <w:lang w:eastAsia="en-US"/>
        </w:rPr>
        <w:object w:dxaOrig="6080" w:dyaOrig="380" w14:anchorId="19C4F8C7">
          <v:shape id="_x0000_i1295" type="#_x0000_t75" style="width:304.5pt;height:19.5pt" o:ole="">
            <v:imagedata r:id="rId336" o:title=""/>
          </v:shape>
          <o:OLEObject Type="Embed" ProgID="Equation.3" ShapeID="_x0000_i1295" DrawAspect="Content" ObjectID="_1558181969" r:id="rId337"/>
        </w:object>
      </w:r>
    </w:p>
    <w:p w:rsidR="004E2A49" w:rsidRDefault="00461E94" w:rsidP="004E2A49">
      <w:pPr>
        <w:rPr>
          <w:sz w:val="24"/>
        </w:rPr>
      </w:pPr>
      <w:r w:rsidRPr="00F464D6">
        <w:rPr>
          <w:noProof/>
          <w:position w:val="-32"/>
          <w:sz w:val="24"/>
          <w:lang w:eastAsia="en-US"/>
        </w:rPr>
        <w:object w:dxaOrig="5160" w:dyaOrig="740" w14:anchorId="34889920">
          <v:shape id="_x0000_i1296" type="#_x0000_t75" style="width:258pt;height:37.5pt" o:ole="">
            <v:imagedata r:id="rId338" o:title=""/>
          </v:shape>
          <o:OLEObject Type="Embed" ProgID="Equation.3" ShapeID="_x0000_i1296" DrawAspect="Content" ObjectID="_1558181970" r:id="rId339"/>
        </w:object>
      </w:r>
    </w:p>
    <w:p w:rsidR="004E2A49" w:rsidRDefault="00461E94" w:rsidP="004E2A49">
      <w:pPr>
        <w:rPr>
          <w:sz w:val="24"/>
        </w:rPr>
      </w:pPr>
      <w:r>
        <w:rPr>
          <w:noProof/>
          <w:position w:val="-12"/>
          <w:sz w:val="24"/>
          <w:lang w:eastAsia="en-US"/>
        </w:rPr>
        <w:object w:dxaOrig="4660" w:dyaOrig="380" w14:anchorId="77672841">
          <v:shape id="_x0000_i1297" type="#_x0000_t75" style="width:232.5pt;height:19.5pt" o:ole="">
            <v:imagedata r:id="rId340" o:title=""/>
          </v:shape>
          <o:OLEObject Type="Embed" ProgID="Equation.3" ShapeID="_x0000_i1297" DrawAspect="Content" ObjectID="_1558181971" r:id="rId341"/>
        </w:object>
      </w:r>
    </w:p>
    <w:p w:rsidR="004E2A49" w:rsidRDefault="00461E94" w:rsidP="004E2A49">
      <w:pPr>
        <w:rPr>
          <w:sz w:val="24"/>
        </w:rPr>
      </w:pPr>
      <w:r w:rsidRPr="00950252">
        <w:rPr>
          <w:noProof/>
          <w:position w:val="-48"/>
          <w:sz w:val="24"/>
          <w:lang w:eastAsia="en-US"/>
        </w:rPr>
        <w:object w:dxaOrig="7660" w:dyaOrig="1080" w14:anchorId="4B803854">
          <v:shape id="_x0000_i1298" type="#_x0000_t75" style="width:382.5pt;height:54pt" o:ole="">
            <v:imagedata r:id="rId342" o:title=""/>
          </v:shape>
          <o:OLEObject Type="Embed" ProgID="Equation.3" ShapeID="_x0000_i1298" DrawAspect="Content" ObjectID="_1558181972" r:id="rId343"/>
        </w:object>
      </w:r>
    </w:p>
    <w:p w:rsidR="008034AF" w:rsidRDefault="008034AF" w:rsidP="002B2533">
      <w:pPr>
        <w:widowControl/>
        <w:spacing w:line="360" w:lineRule="auto"/>
        <w:ind w:left="750"/>
        <w:jc w:val="left"/>
        <w:rPr>
          <w:sz w:val="24"/>
        </w:rPr>
      </w:pPr>
    </w:p>
    <w:p w:rsidR="002B2533" w:rsidRDefault="002B2533" w:rsidP="002B2533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他励直流电动机，</w:t>
      </w: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</w:t>
      </w:r>
      <w:r w:rsidR="00B065D4">
        <w:rPr>
          <w:sz w:val="24"/>
        </w:rPr>
        <w:t>30</w:t>
      </w:r>
      <w:r>
        <w:rPr>
          <w:rFonts w:hint="eastAsia"/>
          <w:sz w:val="24"/>
        </w:rPr>
        <w:t>KW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=440V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=7</w:t>
      </w:r>
      <w:r w:rsidR="00B065D4">
        <w:rPr>
          <w:sz w:val="24"/>
        </w:rPr>
        <w:t>8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=1000</w:t>
      </w:r>
      <w:r>
        <w:rPr>
          <w:sz w:val="24"/>
        </w:rPr>
        <w:t>r</w:t>
      </w:r>
      <w:r>
        <w:rPr>
          <w:rFonts w:hint="eastAsia"/>
          <w:sz w:val="24"/>
        </w:rPr>
        <w:t xml:space="preserve"> /</w:t>
      </w:r>
      <w:r>
        <w:rPr>
          <w:sz w:val="24"/>
        </w:rPr>
        <w:t>min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sz w:val="24"/>
        </w:rPr>
        <w:t>a</w:t>
      </w:r>
      <w:r>
        <w:rPr>
          <w:rFonts w:hint="eastAsia"/>
          <w:sz w:val="24"/>
        </w:rPr>
        <w:t>=0.3</w:t>
      </w:r>
      <w:r w:rsidR="00B065D4">
        <w:rPr>
          <w:sz w:val="24"/>
        </w:rPr>
        <w:t>8</w:t>
      </w:r>
      <w:r>
        <w:rPr>
          <w:rFonts w:ascii="SimSun" w:hAnsi="SimSun" w:hint="eastAsia"/>
          <w:sz w:val="24"/>
        </w:rPr>
        <w:t>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Z</w:t>
      </w:r>
      <w:r>
        <w:rPr>
          <w:rFonts w:hint="eastAsia"/>
          <w:sz w:val="24"/>
        </w:rPr>
        <w:t>=0</w:t>
      </w:r>
      <w:r>
        <w:rPr>
          <w:sz w:val="24"/>
        </w:rPr>
        <w:t>.</w:t>
      </w:r>
      <w:r>
        <w:rPr>
          <w:rFonts w:hint="eastAsia"/>
          <w:sz w:val="24"/>
        </w:rPr>
        <w:t>8T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，求当该电机拖动位能负载时，用哪几种方法可使电机以</w:t>
      </w:r>
      <w:r>
        <w:rPr>
          <w:rFonts w:hint="eastAsia"/>
          <w:sz w:val="24"/>
        </w:rPr>
        <w:t>500</w:t>
      </w:r>
      <w:r>
        <w:rPr>
          <w:sz w:val="24"/>
        </w:rPr>
        <w:t>r</w:t>
      </w:r>
      <w:r>
        <w:rPr>
          <w:rFonts w:hint="eastAsia"/>
          <w:sz w:val="24"/>
        </w:rPr>
        <w:t xml:space="preserve"> /</w:t>
      </w:r>
      <w:r>
        <w:rPr>
          <w:sz w:val="24"/>
        </w:rPr>
        <w:t>min</w:t>
      </w:r>
      <w:r>
        <w:rPr>
          <w:rFonts w:hint="eastAsia"/>
          <w:sz w:val="24"/>
        </w:rPr>
        <w:t>的速度下放负载，每种方法电枢电路中所串电阻为多少欧？。</w:t>
      </w:r>
    </w:p>
    <w:p w:rsidR="002B2533" w:rsidRDefault="002B2533" w:rsidP="002B2533">
      <w:pPr>
        <w:rPr>
          <w:rFonts w:hint="eastAsia"/>
          <w:sz w:val="24"/>
        </w:rPr>
      </w:pP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）能耗制动</w: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461E94">
        <w:rPr>
          <w:noProof/>
          <w:position w:val="-30"/>
          <w:sz w:val="24"/>
          <w:lang w:eastAsia="en-US"/>
        </w:rPr>
        <w:object w:dxaOrig="2720" w:dyaOrig="699" w14:anchorId="10FDCBF4">
          <v:shape id="_x0000_i1299" type="#_x0000_t75" style="width:99pt;height:36pt;mso-position-horizontal-relative:page;mso-position-vertical-relative:page" o:ole="">
            <v:imagedata r:id="rId344" o:title="" cropright="18031f"/>
          </v:shape>
          <o:OLEObject Type="Embed" ProgID="Equation.3" ShapeID="_x0000_i1299" DrawAspect="Content" ObjectID="_1558181973" r:id="rId345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461E94">
        <w:rPr>
          <w:noProof/>
          <w:position w:val="-30"/>
          <w:sz w:val="24"/>
          <w:lang w:eastAsia="en-US"/>
        </w:rPr>
        <w:object w:dxaOrig="2600" w:dyaOrig="699" w14:anchorId="73861685">
          <v:shape id="对象 9" o:spid="_x0000_i1300" type="#_x0000_t75" style="width:102pt;height:36pt;mso-position-horizontal-relative:page;mso-position-vertical-relative:page" o:ole="">
            <v:imagedata r:id="rId346" o:title="" cropright="14395f"/>
          </v:shape>
          <o:OLEObject Type="Embed" ProgID="Equation.3" ShapeID="对象 9" DrawAspect="Content" ObjectID="_1558181974" r:id="rId347"/>
        </w:object>
      </w:r>
      <w:r>
        <w:rPr>
          <w:sz w:val="24"/>
        </w:rPr>
        <w:t>(</w:t>
      </w:r>
      <w:r>
        <w:rPr>
          <w:rFonts w:hint="eastAsia"/>
          <w:sz w:val="24"/>
        </w:rPr>
        <w:t>速度</w:t>
      </w:r>
      <w:r>
        <w:rPr>
          <w:sz w:val="24"/>
        </w:rPr>
        <w:t>反向</w:t>
      </w:r>
      <w:r>
        <w:rPr>
          <w:sz w:val="24"/>
        </w:rPr>
        <w:t>)</w:t>
      </w:r>
    </w:p>
    <w:p w:rsidR="002B2533" w:rsidRDefault="002B2533" w:rsidP="002B2533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）反接制动</w:t>
      </w:r>
    </w:p>
    <w:p w:rsidR="002B2533" w:rsidRDefault="002B2533" w:rsidP="002B2533">
      <w:pPr>
        <w:widowControl/>
        <w:spacing w:line="360" w:lineRule="auto"/>
        <w:ind w:left="75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461E94">
        <w:rPr>
          <w:noProof/>
          <w:position w:val="-30"/>
          <w:sz w:val="24"/>
          <w:lang w:eastAsia="en-US"/>
        </w:rPr>
        <w:object w:dxaOrig="3400" w:dyaOrig="699" w14:anchorId="7A1AE612">
          <v:shape id="对象 10" o:spid="_x0000_i1301" type="#_x0000_t75" style="width:121.5pt;height:36pt;mso-position-horizontal-relative:page;mso-position-vertical-relative:page" o:ole="">
            <v:imagedata r:id="rId348" o:title="" cropright="18997f"/>
          </v:shape>
          <o:OLEObject Type="Embed" ProgID="Equation.3" ShapeID="对象 10" DrawAspect="Content" ObjectID="_1558181975" r:id="rId349"/>
        </w:object>
      </w:r>
    </w:p>
    <w:p w:rsidR="002B2533" w:rsidRDefault="002B2533" w:rsidP="002B2533">
      <w:pPr>
        <w:widowControl/>
        <w:spacing w:line="360" w:lineRule="auto"/>
        <w:ind w:left="750"/>
        <w:jc w:val="left"/>
        <w:rPr>
          <w:sz w:val="24"/>
        </w:rPr>
      </w:pPr>
    </w:p>
    <w:p w:rsidR="002B2533" w:rsidRDefault="002B2533" w:rsidP="002B2533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FB64FC">
        <w:rPr>
          <w:rFonts w:hint="eastAsia"/>
          <w:color w:val="000000"/>
          <w:sz w:val="24"/>
        </w:rPr>
        <w:lastRenderedPageBreak/>
        <w:t>电力拖动系统的传动机构如图所示</w:t>
      </w:r>
      <w:r>
        <w:rPr>
          <w:rFonts w:hint="eastAsia"/>
          <w:sz w:val="24"/>
        </w:rPr>
        <w:t>，已知：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=2500</w:t>
      </w:r>
      <w:r>
        <w:rPr>
          <w:sz w:val="24"/>
        </w:rPr>
        <w:t>r/min</w:t>
      </w:r>
      <w:r>
        <w:rPr>
          <w:rFonts w:hint="eastAsia"/>
          <w:sz w:val="24"/>
        </w:rPr>
        <w:t>，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=1000</w:t>
      </w:r>
      <w:r>
        <w:rPr>
          <w:sz w:val="24"/>
        </w:rPr>
        <w:t xml:space="preserve"> r/min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=500</w:t>
      </w:r>
      <w:r>
        <w:rPr>
          <w:sz w:val="24"/>
        </w:rPr>
        <w:t>r/min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GD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=8</w:t>
      </w:r>
      <w:r>
        <w:rPr>
          <w:sz w:val="24"/>
        </w:rPr>
        <w:t>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GD</w:t>
      </w:r>
      <w:r>
        <w:rPr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=25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GD</w:t>
      </w:r>
      <w:r>
        <w:rPr>
          <w:sz w:val="24"/>
          <w:vertAlign w:val="subscript"/>
        </w:rPr>
        <w:t>3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=75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，负载转矩</w:t>
      </w: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Z</w:t>
      </w:r>
      <w:r>
        <w:rPr>
          <w:rFonts w:hint="eastAsia"/>
          <w:sz w:val="24"/>
        </w:rPr>
        <w:t>=10</w:t>
      </w:r>
      <w:r>
        <w:rPr>
          <w:sz w:val="24"/>
        </w:rPr>
        <w:t xml:space="preserve"> kg m</w:t>
      </w:r>
      <w:r>
        <w:rPr>
          <w:rFonts w:hint="eastAsia"/>
          <w:sz w:val="24"/>
        </w:rPr>
        <w:t>，电磁转矩</w:t>
      </w:r>
      <w:r>
        <w:rPr>
          <w:rFonts w:hint="eastAsia"/>
          <w:sz w:val="24"/>
        </w:rPr>
        <w:t>T=3</w:t>
      </w:r>
      <w:r>
        <w:rPr>
          <w:sz w:val="24"/>
        </w:rPr>
        <w:t xml:space="preserve"> kg m</w:t>
      </w:r>
      <w:r>
        <w:rPr>
          <w:rFonts w:hint="eastAsia"/>
          <w:sz w:val="24"/>
        </w:rPr>
        <w:t>，试求：</w: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生产机械轴的平均加速度为多少</w:t>
      </w:r>
      <w:r>
        <w:rPr>
          <w:rFonts w:hint="eastAsia"/>
          <w:sz w:val="24"/>
        </w:rPr>
        <w:t>?</w:t>
      </w:r>
    </w:p>
    <w:p w:rsidR="002B2533" w:rsidRDefault="002B2533" w:rsidP="002B2533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2). </w:t>
      </w:r>
      <w:r>
        <w:rPr>
          <w:rFonts w:hint="eastAsia"/>
          <w:sz w:val="24"/>
        </w:rPr>
        <w:t>要加装</w:t>
      </w:r>
      <w:r>
        <w:rPr>
          <w:sz w:val="24"/>
        </w:rPr>
        <w:t>6</w:t>
      </w:r>
      <w:r>
        <w:rPr>
          <w:rFonts w:hint="eastAsia"/>
          <w:sz w:val="24"/>
        </w:rPr>
        <w:t>2.5</w:t>
      </w:r>
      <w:r>
        <w:rPr>
          <w:sz w:val="24"/>
        </w:rPr>
        <w:t xml:space="preserve"> kg m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的飞轮</w:t>
      </w:r>
      <w:r w:rsidR="00E35673">
        <w:rPr>
          <w:sz w:val="24"/>
        </w:rPr>
        <w:t xml:space="preserve">, </w:t>
      </w:r>
      <w:r>
        <w:rPr>
          <w:rFonts w:hint="eastAsia"/>
          <w:sz w:val="24"/>
        </w:rPr>
        <w:t>以使生产机械轴的平均加速度为</w:t>
      </w:r>
      <w:r>
        <w:rPr>
          <w:rFonts w:hint="eastAsia"/>
          <w:sz w:val="24"/>
        </w:rPr>
        <w:t>3</w:t>
      </w:r>
      <w:r>
        <w:rPr>
          <w:sz w:val="24"/>
        </w:rPr>
        <w:t xml:space="preserve"> r/min/s</w:t>
      </w:r>
      <w:r>
        <w:rPr>
          <w:rFonts w:hint="eastAsia"/>
          <w:sz w:val="24"/>
        </w:rPr>
        <w:t>.,</w:t>
      </w:r>
      <w:r>
        <w:rPr>
          <w:rFonts w:hint="eastAsia"/>
          <w:sz w:val="24"/>
        </w:rPr>
        <w:t>此飞轮应装在哪个轴合适</w:t>
      </w:r>
      <w:r>
        <w:rPr>
          <w:rFonts w:hint="eastAsia"/>
          <w:sz w:val="24"/>
        </w:rPr>
        <w:t xml:space="preserve">? </w:t>
      </w:r>
    </w:p>
    <w:p w:rsidR="002B2533" w:rsidRDefault="00461E94" w:rsidP="002B2533">
      <w:pPr>
        <w:rPr>
          <w:rFonts w:hint="eastAsia"/>
          <w:sz w:val="24"/>
        </w:rPr>
      </w:pPr>
      <w:r>
        <w:rPr>
          <w:noProof/>
          <w:sz w:val="24"/>
          <w:lang w:eastAsia="en-US"/>
        </w:rPr>
        <mc:AlternateContent>
          <mc:Choice Requires="wpc">
            <w:drawing>
              <wp:inline distT="0" distB="0" distL="0" distR="0">
                <wp:extent cx="4032250" cy="2037080"/>
                <wp:effectExtent l="0" t="0" r="0" b="0"/>
                <wp:docPr id="4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4" name="矩形 53"/>
                        <wps:cNvSpPr>
                          <a:spLocks/>
                        </wps:cNvSpPr>
                        <wps:spPr bwMode="auto">
                          <a:xfrm>
                            <a:off x="120650" y="1084897"/>
                            <a:ext cx="722313" cy="398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5" name="直线 54"/>
                        <wps:cNvCnPr>
                          <a:cxnSpLocks/>
                        </wps:cNvCnPr>
                        <wps:spPr bwMode="auto">
                          <a:xfrm flipH="1">
                            <a:off x="0" y="1483039"/>
                            <a:ext cx="120650" cy="114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直线 55"/>
                        <wps:cNvCnPr>
                          <a:cxnSpLocks/>
                        </wps:cNvCnPr>
                        <wps:spPr bwMode="auto">
                          <a:xfrm>
                            <a:off x="842963" y="1483039"/>
                            <a:ext cx="180181" cy="1143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直线 56"/>
                        <wps:cNvCnPr>
                          <a:cxnSpLocks/>
                        </wps:cNvCnPr>
                        <wps:spPr bwMode="auto">
                          <a:xfrm>
                            <a:off x="0" y="1597365"/>
                            <a:ext cx="1023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椭圆 57"/>
                        <wps:cNvSpPr>
                          <a:spLocks/>
                        </wps:cNvSpPr>
                        <wps:spPr bwMode="auto">
                          <a:xfrm>
                            <a:off x="360363" y="970571"/>
                            <a:ext cx="182563" cy="114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9" name="直线 58"/>
                        <wps:cNvCnPr>
                          <a:cxnSpLocks/>
                        </wps:cNvCnPr>
                        <wps:spPr bwMode="auto">
                          <a:xfrm>
                            <a:off x="0" y="1312749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直线 59"/>
                        <wps:cNvCnPr>
                          <a:cxnSpLocks/>
                        </wps:cNvCnPr>
                        <wps:spPr bwMode="auto">
                          <a:xfrm>
                            <a:off x="842963" y="1312749"/>
                            <a:ext cx="5421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文本框 60"/>
                        <wps:cNvSpPr txBox="1">
                          <a:spLocks/>
                        </wps:cNvSpPr>
                        <wps:spPr bwMode="auto">
                          <a:xfrm>
                            <a:off x="179388" y="514067"/>
                            <a:ext cx="843756" cy="37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电动机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文本框 61"/>
                        <wps:cNvSpPr txBox="1">
                          <a:spLocks/>
                        </wps:cNvSpPr>
                        <wps:spPr bwMode="auto">
                          <a:xfrm>
                            <a:off x="1323975" y="0"/>
                            <a:ext cx="843756" cy="49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减速箱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文本框 62"/>
                        <wps:cNvSpPr txBox="1">
                          <a:spLocks/>
                        </wps:cNvSpPr>
                        <wps:spPr bwMode="auto">
                          <a:xfrm>
                            <a:off x="1323975" y="855446"/>
                            <a:ext cx="540544" cy="36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弧形 63"/>
                        <wps:cNvSpPr>
                          <a:spLocks/>
                        </wps:cNvSpPr>
                        <wps:spPr bwMode="auto">
                          <a:xfrm>
                            <a:off x="1084263" y="1197624"/>
                            <a:ext cx="59531" cy="2294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5" name="直线 64"/>
                        <wps:cNvCnPr>
                          <a:cxnSpLocks/>
                        </wps:cNvCnPr>
                        <wps:spPr bwMode="auto">
                          <a:xfrm>
                            <a:off x="1143794" y="1427075"/>
                            <a:ext cx="0" cy="559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文本框 65"/>
                        <wps:cNvSpPr txBox="1">
                          <a:spLocks/>
                        </wps:cNvSpPr>
                        <wps:spPr bwMode="auto">
                          <a:xfrm>
                            <a:off x="724694" y="1655727"/>
                            <a:ext cx="1021556" cy="381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56"/>
                                  <w:szCs w:val="56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矩形 66"/>
                        <wps:cNvSpPr>
                          <a:spLocks/>
                        </wps:cNvSpPr>
                        <wps:spPr bwMode="auto">
                          <a:xfrm>
                            <a:off x="1385094" y="513267"/>
                            <a:ext cx="180975" cy="102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8" name="直线 67"/>
                        <wps:cNvCnPr>
                          <a:cxnSpLocks/>
                        </wps:cNvCnPr>
                        <wps:spPr bwMode="auto">
                          <a:xfrm>
                            <a:off x="1385094" y="1084897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直线 68"/>
                        <wps:cNvCnPr>
                          <a:cxnSpLocks/>
                        </wps:cNvCnPr>
                        <wps:spPr bwMode="auto">
                          <a:xfrm flipH="1">
                            <a:off x="1444625" y="1255986"/>
                            <a:ext cx="59531" cy="11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直线 69"/>
                        <wps:cNvCnPr>
                          <a:cxnSpLocks/>
                        </wps:cNvCnPr>
                        <wps:spPr bwMode="auto">
                          <a:xfrm flipH="1">
                            <a:off x="1444625" y="798682"/>
                            <a:ext cx="59531" cy="113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直线 70"/>
                        <wps:cNvCnPr>
                          <a:cxnSpLocks/>
                        </wps:cNvCnPr>
                        <wps:spPr bwMode="auto">
                          <a:xfrm>
                            <a:off x="1444625" y="1255986"/>
                            <a:ext cx="59531" cy="11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直线 71"/>
                        <wps:cNvCnPr>
                          <a:cxnSpLocks/>
                        </wps:cNvCnPr>
                        <wps:spPr bwMode="auto">
                          <a:xfrm>
                            <a:off x="1444625" y="798682"/>
                            <a:ext cx="59531" cy="113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矩形 72"/>
                        <wps:cNvSpPr>
                          <a:spLocks/>
                        </wps:cNvSpPr>
                        <wps:spPr bwMode="auto">
                          <a:xfrm>
                            <a:off x="1865313" y="684357"/>
                            <a:ext cx="180975" cy="1084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4" name="直线 73"/>
                        <wps:cNvCnPr>
                          <a:cxnSpLocks/>
                        </wps:cNvCnPr>
                        <wps:spPr bwMode="auto">
                          <a:xfrm>
                            <a:off x="1865313" y="970571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直线 74"/>
                        <wps:cNvCnPr>
                          <a:cxnSpLocks/>
                        </wps:cNvCnPr>
                        <wps:spPr bwMode="auto">
                          <a:xfrm flipH="1">
                            <a:off x="1926431" y="1255986"/>
                            <a:ext cx="59531" cy="11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直线 75"/>
                        <wps:cNvCnPr>
                          <a:cxnSpLocks/>
                        </wps:cNvCnPr>
                        <wps:spPr bwMode="auto">
                          <a:xfrm flipH="1">
                            <a:off x="1926431" y="798682"/>
                            <a:ext cx="59531" cy="113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直线 76"/>
                        <wps:cNvCnPr>
                          <a:cxnSpLocks/>
                        </wps:cNvCnPr>
                        <wps:spPr bwMode="auto">
                          <a:xfrm>
                            <a:off x="1926431" y="1255986"/>
                            <a:ext cx="59531" cy="11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直线 77"/>
                        <wps:cNvCnPr>
                          <a:cxnSpLocks/>
                        </wps:cNvCnPr>
                        <wps:spPr bwMode="auto">
                          <a:xfrm>
                            <a:off x="1926431" y="798682"/>
                            <a:ext cx="59531" cy="113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直线 78"/>
                        <wps:cNvCnPr>
                          <a:cxnSpLocks/>
                        </wps:cNvCnPr>
                        <wps:spPr bwMode="auto">
                          <a:xfrm>
                            <a:off x="2046288" y="1312749"/>
                            <a:ext cx="5429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直线 79"/>
                        <wps:cNvCnPr>
                          <a:cxnSpLocks/>
                        </wps:cNvCnPr>
                        <wps:spPr bwMode="auto">
                          <a:xfrm>
                            <a:off x="1566069" y="855446"/>
                            <a:ext cx="2992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直线 80"/>
                        <wps:cNvCnPr>
                          <a:cxnSpLocks/>
                        </wps:cNvCnPr>
                        <wps:spPr bwMode="auto">
                          <a:xfrm>
                            <a:off x="1566069" y="1312749"/>
                            <a:ext cx="595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直线 81"/>
                        <wps:cNvCnPr>
                          <a:cxnSpLocks/>
                        </wps:cNvCnPr>
                        <wps:spPr bwMode="auto">
                          <a:xfrm>
                            <a:off x="1746250" y="1312749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矩形 82"/>
                        <wps:cNvSpPr>
                          <a:spLocks/>
                        </wps:cNvSpPr>
                        <wps:spPr bwMode="auto">
                          <a:xfrm>
                            <a:off x="2589213" y="1084897"/>
                            <a:ext cx="661194" cy="398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4" name="直线 83"/>
                        <wps:cNvCnPr>
                          <a:cxnSpLocks/>
                        </wps:cNvCnPr>
                        <wps:spPr bwMode="auto">
                          <a:xfrm>
                            <a:off x="61119" y="13127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直线 84"/>
                        <wps:cNvCnPr>
                          <a:cxnSpLocks/>
                        </wps:cNvCnPr>
                        <wps:spPr bwMode="auto">
                          <a:xfrm>
                            <a:off x="3250406" y="1312749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直线 85"/>
                        <wps:cNvCnPr>
                          <a:cxnSpLocks/>
                        </wps:cNvCnPr>
                        <wps:spPr bwMode="auto">
                          <a:xfrm>
                            <a:off x="1264444" y="855446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直线 86"/>
                        <wps:cNvCnPr>
                          <a:cxnSpLocks/>
                        </wps:cNvCnPr>
                        <wps:spPr bwMode="auto">
                          <a:xfrm>
                            <a:off x="2046288" y="855446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文本框 87"/>
                        <wps:cNvSpPr txBox="1">
                          <a:spLocks/>
                        </wps:cNvSpPr>
                        <wps:spPr bwMode="auto">
                          <a:xfrm>
                            <a:off x="2589213" y="514067"/>
                            <a:ext cx="603250" cy="47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SimSun" w:hint="eastAsia"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直线 88"/>
                        <wps:cNvCnPr>
                          <a:cxnSpLocks/>
                        </wps:cNvCnPr>
                        <wps:spPr bwMode="auto">
                          <a:xfrm flipV="1">
                            <a:off x="2648744" y="1140861"/>
                            <a:ext cx="540544" cy="28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直线 89"/>
                        <wps:cNvCnPr>
                          <a:cxnSpLocks/>
                        </wps:cNvCnPr>
                        <wps:spPr bwMode="auto">
                          <a:xfrm>
                            <a:off x="2648744" y="1140861"/>
                            <a:ext cx="540544" cy="286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文本框 90"/>
                        <wps:cNvSpPr txBox="1">
                          <a:spLocks/>
                        </wps:cNvSpPr>
                        <wps:spPr bwMode="auto">
                          <a:xfrm>
                            <a:off x="1566069" y="341379"/>
                            <a:ext cx="481013" cy="27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文本框 91"/>
                        <wps:cNvSpPr txBox="1">
                          <a:spLocks/>
                        </wps:cNvSpPr>
                        <wps:spPr bwMode="auto">
                          <a:xfrm>
                            <a:off x="841375" y="855446"/>
                            <a:ext cx="482600" cy="366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对象 92"/>
                          <pic:cNvPicPr>
                            <a:picLocks/>
                          </pic:cNvPicPr>
                        </pic:nvPicPr>
                        <pic:blipFill>
                          <a:blip r:embed="rId3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38" y="855446"/>
                            <a:ext cx="495300" cy="22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4" name="对象 93"/>
                          <pic:cNvPicPr>
                            <a:picLocks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0" y="396543"/>
                            <a:ext cx="508000" cy="22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45" name="文本框 94"/>
                        <wps:cNvSpPr txBox="1">
                          <a:spLocks/>
                        </wps:cNvSpPr>
                        <wps:spPr bwMode="auto">
                          <a:xfrm>
                            <a:off x="2108200" y="970571"/>
                            <a:ext cx="481013" cy="36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文本框 95"/>
                        <wps:cNvSpPr txBox="1">
                          <a:spLocks/>
                        </wps:cNvSpPr>
                        <wps:spPr bwMode="auto">
                          <a:xfrm>
                            <a:off x="3370263" y="855446"/>
                            <a:ext cx="661988" cy="366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对象 96"/>
                          <pic:cNvPicPr>
                            <a:picLocks/>
                          </pic:cNvPicPr>
                        </pic:nvPicPr>
                        <pic:blipFill>
                          <a:blip r:embed="rId3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0263" y="913808"/>
                            <a:ext cx="508000" cy="24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48" name="文本框 97"/>
                        <wps:cNvSpPr txBox="1">
                          <a:spLocks/>
                        </wps:cNvSpPr>
                        <wps:spPr bwMode="auto">
                          <a:xfrm>
                            <a:off x="3430588" y="1427075"/>
                            <a:ext cx="364331" cy="36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文本框 98"/>
                        <wps:cNvSpPr txBox="1">
                          <a:spLocks/>
                        </wps:cNvSpPr>
                        <wps:spPr bwMode="auto">
                          <a:xfrm>
                            <a:off x="3548856" y="1312749"/>
                            <a:ext cx="364331" cy="366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533" w:rsidRDefault="002B2533" w:rsidP="002B253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SimSun"/>
                                  <w:color w:val="000000"/>
                                  <w:sz w:val="36"/>
                                  <w:szCs w:val="3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0" name="对象 99"/>
                          <pic:cNvPicPr>
                            <a:picLocks/>
                          </pic:cNvPicPr>
                        </pic:nvPicPr>
                        <pic:blipFill>
                          <a:blip r:embed="rId3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1238" y="1312749"/>
                            <a:ext cx="165100" cy="21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51" o:spid="_x0000_s1058" editas="canvas" style="width:317.5pt;height:160.4pt;mso-position-horizontal-relative:char;mso-position-vertical-relative:line" coordsize="40322,203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">
                <v:shape id="_x0000_s1059" type="#_x0000_t75" style="position:absolute;width:40322;height:20370;visibility:visible;mso-wrap-style:square">
                  <v:fill o:detectmouseclick="t"/>
                  <v:path o:connecttype="none"/>
                </v:shape>
                <v:rect id="矩形 53" o:spid="_x0000_s1060" style="position:absolute;left:1206;top:10848;width:7223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" strokeweight="1.25pt">
                  <v:path arrowok="t"/>
                </v:rect>
                <v:line id="直线 54" o:spid="_x0000_s1061" style="position:absolute;flip:x;visibility:visible;mso-wrap-style:square" from="0,14830" to="1206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">
                  <o:lock v:ext="edit" shapetype="f"/>
                </v:line>
                <v:line id="直线 55" o:spid="_x0000_s1062" style="position:absolute;visibility:visible;mso-wrap-style:square" from="8429,14830" to="10231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61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BsynrXHAAAA3AAA&#10;AA8AAAAAAAAAAAAAAAAABwIAAGRycy9kb3ducmV2LnhtbFBLBQYAAAAAAwADALcAAAD7AgAAAAA=&#10;">
                  <o:lock v:ext="edit" shapetype="f"/>
                </v:line>
                <v:line id="直线 56" o:spid="_x0000_s1063" style="position:absolute;visibility:visible;mso-wrap-style:square" from="0,15973" to="10231,1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su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HR+Oy7HAAAA3AAA&#10;AA8AAAAAAAAAAAAAAAAABwIAAGRycy9kb3ducmV2LnhtbFBLBQYAAAAAAwADALcAAAD7AgAAAAA=&#10;">
                  <o:lock v:ext="edit" shapetype="f"/>
                </v:line>
                <v:oval id="椭圆 57" o:spid="_x0000_s1064" style="position:absolute;left:3603;top:9705;width:182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" strokeweight="1.25pt">
                  <v:path arrowok="t"/>
                </v:oval>
                <v:line id="直线 58" o:spid="_x0000_s1065" style="position:absolute;visibility:visible;mso-wrap-style:square" from="0,13127" to="1206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>
                  <o:lock v:ext="edit" shapetype="f"/>
                </v:line>
                <v:line id="直线 59" o:spid="_x0000_s1066" style="position:absolute;visibility:visible;mso-wrap-style:square" from="8429,13127" to="13850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WH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H5ONYfEAAAA3AAAAA8A&#10;AAAAAAAAAAAAAAAABwIAAGRycy9kb3ducmV2LnhtbFBLBQYAAAAAAwADALcAAAD4AgAAAAA=&#10;">
                  <o:lock v:ext="edit" shapetype="f"/>
                </v:line>
                <v:shape id="文本框 60" o:spid="_x0000_s1067" type="#_x0000_t202" style="position:absolute;left:1793;top:5140;width:8438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电动机</w:t>
                        </w:r>
                      </w:p>
                    </w:txbxContent>
                  </v:textbox>
                </v:shape>
                <v:shape id="文本框 61" o:spid="_x0000_s1068" type="#_x0000_t202" style="position:absolute;left:13239;width:8438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减速箱</w:t>
                        </w:r>
                      </w:p>
                    </w:txbxContent>
                  </v:textbox>
                </v:shape>
                <v:shape id="文本框 62" o:spid="_x0000_s1069" type="#_x0000_t202" style="position:absolute;left:13239;top:8554;width:5406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弧形 63" o:spid="_x0000_s1070" style="position:absolute;left:10842;top:11976;width:595;height:22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" path="m,nfc11929,,21600,9670,21600,21600em,nsc11929,,21600,9670,21600,21600l,21600,,xe" filled="f" fillcolor="#bbe0e3">
                  <v:path arrowok="t" o:extrusionok="f" o:connecttype="custom" o:connectlocs="0,0;59531,229451;0,229451" o:connectangles="0,0,0"/>
                </v:shape>
                <v:line id="直线 64" o:spid="_x0000_s1071" style="position:absolute;visibility:visible;mso-wrap-style:square" from="11437,14270" to="11437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">
                  <v:stroke endarrow="block"/>
                  <o:lock v:ext="edit" shapetype="f"/>
                </v:line>
                <v:shape id="文本框 65" o:spid="_x0000_s1072" type="#_x0000_t202" style="position:absolute;left:7246;top:16557;width:10216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56"/>
                            <w:szCs w:val="56"/>
                            <w:vertAlign w:val="superscript"/>
                          </w:rPr>
                        </w:pPr>
                      </w:p>
                    </w:txbxContent>
                  </v:textbox>
                </v:shape>
                <v:rect id="矩形 66" o:spid="_x0000_s1073" style="position:absolute;left:13850;top:5132;width:1810;height:1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" strokeweight="1.25pt">
                  <v:path arrowok="t"/>
                </v:rect>
                <v:line id="直线 67" o:spid="_x0000_s1074" style="position:absolute;visibility:visible;mso-wrap-style:square" from="13850,10848" to="15660,10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" strokeweight="1.25pt">
                  <v:stroke dashstyle="1 1"/>
                  <o:lock v:ext="edit" shapetype="f"/>
                </v:line>
                <v:line id="直线 68" o:spid="_x0000_s1075" style="position:absolute;flip:x;visibility:visible;mso-wrap-style:square" from="14446,12559" to="15041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B1l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qbjOdzOpCMgV/8AAAD//wMAUEsBAi0AFAAGAAgAAAAhANvh9svuAAAAhQEAABMAAAAAAAAA&#10;AAAAAAAAAAAAAFtDb250ZW50X1R5cGVzXS54bWxQSwECLQAUAAYACAAAACEAWvQsW78AAAAVAQAA&#10;CwAAAAAAAAAAAAAAAAAfAQAAX3JlbHMvLnJlbHNQSwECLQAUAAYACAAAACEANlAdZcYAAADcAAAA&#10;DwAAAAAAAAAAAAAAAAAHAgAAZHJzL2Rvd25yZXYueG1sUEsFBgAAAAADAAMAtwAAAPoCAAAAAA==&#10;">
                  <o:lock v:ext="edit" shapetype="f"/>
                </v:line>
                <v:line id="直线 69" o:spid="_x0000_s1076" style="position:absolute;flip:x;visibility:visible;mso-wrap-style:square" from="14446,7986" to="15041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5F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vx0Jh0BuboDAAD//wMAUEsBAi0AFAAGAAgAAAAhANvh9svuAAAAhQEAABMAAAAAAAAAAAAA&#10;AAAAAAAAAFtDb250ZW50X1R5cGVzXS54bWxQSwECLQAUAAYACAAAACEAWvQsW78AAAAVAQAACwAA&#10;AAAAAAAAAAAAAAAfAQAAX3JlbHMvLnJlbHNQSwECLQAUAAYACAAAACEAaQZ+RcMAAADcAAAADwAA&#10;AAAAAAAAAAAAAAAHAgAAZHJzL2Rvd25yZXYueG1sUEsFBgAAAAADAAMAtwAAAPcCAAAAAA==&#10;">
                  <o:lock v:ext="edit" shapetype="f"/>
                </v:line>
                <v:line id="直线 70" o:spid="_x0000_s1077" style="position:absolute;visibility:visible;mso-wrap-style:square" from="14446,12559" to="15041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qh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N9uWqHHAAAA3AAA&#10;AA8AAAAAAAAAAAAAAAAABwIAAGRycy9kb3ducmV2LnhtbFBLBQYAAAAAAwADALcAAAD7AgAAAAA=&#10;">
                  <o:lock v:ext="edit" shapetype="f"/>
                </v:line>
                <v:line id="直线 71" o:spid="_x0000_s1078" style="position:absolute;visibility:visible;mso-wrap-style:square" from="14446,7986" to="15041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TW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C+8xNbHAAAA3AAA&#10;AA8AAAAAAAAAAAAAAAAABwIAAGRycy9kb3ducmV2LnhtbFBLBQYAAAAAAwADALcAAAD7AgAAAAA=&#10;">
                  <o:lock v:ext="edit" shapetype="f"/>
                </v:line>
                <v:rect id="矩形 72" o:spid="_x0000_s1079" style="position:absolute;left:18653;top:6843;width:1809;height:10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" strokeweight="1.25pt">
                  <v:path arrowok="t"/>
                </v:rect>
                <v:line id="直线 73" o:spid="_x0000_s1080" style="position:absolute;visibility:visible;mso-wrap-style:square" from="18653,9705" to="20462,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" strokeweight="1.25pt">
                  <v:stroke dashstyle="1 1"/>
                  <o:lock v:ext="edit" shapetype="f"/>
                </v:line>
                <v:line id="直线 74" o:spid="_x0000_s1081" style="position:absolute;flip:x;visibility:visible;mso-wrap-style:square" from="19264,12559" to="19859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3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evcHvmXQE5PwOAAD//wMAUEsBAi0AFAAGAAgAAAAhANvh9svuAAAAhQEAABMAAAAAAAAA&#10;AAAAAAAAAAAAAFtDb250ZW50X1R5cGVzXS54bWxQSwECLQAUAAYACAAAACEAWvQsW78AAAAVAQAA&#10;CwAAAAAAAAAAAAAAAAAfAQAAX3JlbHMvLnJlbHNQSwECLQAUAAYACAAAACEAeXHd3cYAAADcAAAA&#10;DwAAAAAAAAAAAAAAAAAHAgAAZHJzL2Rvd25yZXYueG1sUEsFBgAAAAADAAMAtwAAAPoCAAAAAA==&#10;">
                  <o:lock v:ext="edit" shapetype="f"/>
                </v:line>
                <v:line id="直线 75" o:spid="_x0000_s1082" style="position:absolute;flip:x;visibility:visible;mso-wrap-style:square" from="19264,7986" to="19859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Oq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OofbmXQE5PoKAAD//wMAUEsBAi0AFAAGAAgAAAAhANvh9svuAAAAhQEAABMAAAAAAAAA&#10;AAAAAAAAAAAAAFtDb250ZW50X1R5cGVzXS54bWxQSwECLQAUAAYACAAAACEAWvQsW78AAAAVAQAA&#10;CwAAAAAAAAAAAAAAAAAfAQAAX3JlbHMvLnJlbHNQSwECLQAUAAYACAAAACEAiaNDqsYAAADcAAAA&#10;DwAAAAAAAAAAAAAAAAAHAgAAZHJzL2Rvd25yZXYueG1sUEsFBgAAAAADAAMAtwAAAPoCAAAAAA==&#10;">
                  <o:lock v:ext="edit" shapetype="f"/>
                </v:line>
                <v:line id="直线 76" o:spid="_x0000_s1083" style="position:absolute;visibility:visible;mso-wrap-style:square" from="19264,12559" to="19859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dO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D/LZ07HAAAA3AAA&#10;AA8AAAAAAAAAAAAAAAAABwIAAGRycy9kb3ducmV2LnhtbFBLBQYAAAAAAwADALcAAAD7AgAAAAA=&#10;">
                  <o:lock v:ext="edit" shapetype="f"/>
                </v:line>
                <v:line id="直线 77" o:spid="_x0000_s1084" style="position:absolute;visibility:visible;mso-wrap-style:square" from="19264,7986" to="19859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8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TlTzPMMAAADcAAAADwAA&#10;AAAAAAAAAAAAAAAHAgAAZHJzL2Rvd25yZXYueG1sUEsFBgAAAAADAAMAtwAAAPcCAAAAAA==&#10;">
                  <o:lock v:ext="edit" shapetype="f"/>
                </v:line>
                <v:line id="直线 78" o:spid="_x0000_s1085" style="position:absolute;visibility:visible;mso-wrap-style:square" from="20462,13127" to="25892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an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CEYVqfHAAAA3AAA&#10;AA8AAAAAAAAAAAAAAAAABwIAAGRycy9kb3ducmV2LnhtbFBLBQYAAAAAAwADALcAAAD7AgAAAAA=&#10;">
                  <o:lock v:ext="edit" shapetype="f"/>
                </v:line>
                <v:line id="直线 79" o:spid="_x0000_s1086" style="position:absolute;visibility:visible;mso-wrap-style:square" from="15660,8554" to="18653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2nn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DX7aefEAAAA3AAAAA8A&#10;AAAAAAAAAAAAAAAABwIAAGRycy9kb3ducmV2LnhtbFBLBQYAAAAAAwADALcAAAD4AgAAAAA=&#10;">
                  <o:lock v:ext="edit" shapetype="f"/>
                </v:line>
                <v:line id="直线 80" o:spid="_x0000_s1087" style="position:absolute;visibility:visible;mso-wrap-style:square" from="15660,13127" to="16256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x8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WrfMfMYAAADcAAAA&#10;DwAAAAAAAAAAAAAAAAAHAgAAZHJzL2Rvd25yZXYueG1sUEsFBgAAAAADAAMAtwAAAPoCAAAAAA==&#10;">
                  <o:lock v:ext="edit" shapetype="f"/>
                </v:line>
                <v:line id="直线 81" o:spid="_x0000_s1088" style="position:absolute;visibility:visible;mso-wrap-style:square" from="17462,13127" to="18669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>
                  <o:lock v:ext="edit" shapetype="f"/>
                </v:line>
                <v:rect id="矩形 82" o:spid="_x0000_s1089" style="position:absolute;left:25892;top:10848;width:6612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" strokeweight="1.25pt">
                  <v:path arrowok="t"/>
                </v:rect>
                <v:line id="直线 83" o:spid="_x0000_s1090" style="position:absolute;visibility:visible;mso-wrap-style:square" from="611,13127" to="611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>
                  <o:lock v:ext="edit" shapetype="f"/>
                </v:line>
                <v:line id="直线 84" o:spid="_x0000_s1091" style="position:absolute;visibility:visible;mso-wrap-style:square" from="32504,13127" to="33710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p/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Rq9wOxOPgJxdAQAA//8DAFBLAQItABQABgAIAAAAIQDb4fbL7gAAAIUBAAATAAAAAAAA&#10;AAAAAAAAAAAAAABbQ29udGVudF9UeXBlc10ueG1sUEsBAi0AFAAGAAgAAAAhAFr0LFu/AAAAFQEA&#10;AAsAAAAAAAAAAAAAAAAAHwEAAF9yZWxzLy5yZWxzUEsBAi0AFAAGAAgAAAAhACWMyn/HAAAA3AAA&#10;AA8AAAAAAAAAAAAAAAAABwIAAGRycy9kb3ducmV2LnhtbFBLBQYAAAAAAwADALcAAAD7AgAAAAA=&#10;">
                  <o:lock v:ext="edit" shapetype="f"/>
                </v:line>
                <v:line id="直线 85" o:spid="_x0000_s1092" style="position:absolute;visibility:visible;mso-wrap-style:square" from="12644,8554" to="13850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>
                  <o:lock v:ext="edit" shapetype="f"/>
                </v:line>
                <v:line id="直线 86" o:spid="_x0000_s1093" style="position:absolute;visibility:visible;mso-wrap-style:square" from="20462,8554" to="21669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>
                  <o:lock v:ext="edit" shapetype="f"/>
                </v:line>
                <v:shape id="文本框 87" o:spid="_x0000_s1094" type="#_x0000_t202" style="position:absolute;left:25892;top:5140;width:6032;height: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28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SimSun" w:hint="eastAsia"/>
                            <w:color w:val="000000"/>
                            <w:sz w:val="28"/>
                            <w:szCs w:val="28"/>
                            <w:lang w:val="zh-CN"/>
                          </w:rPr>
                          <w:t>负载</w:t>
                        </w:r>
                      </w:p>
                    </w:txbxContent>
                  </v:textbox>
                </v:shape>
                <v:line id="直线 88" o:spid="_x0000_s1095" style="position:absolute;flip:y;visibility:visible;mso-wrap-style:square" from="26487,11408" to="31892,1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UEF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dzOHvTDoCcvULAAD//wMAUEsBAi0AFAAGAAgAAAAhANvh9svuAAAAhQEAABMAAAAAAAAA&#10;AAAAAAAAAAAAAFtDb250ZW50X1R5cGVzXS54bWxQSwECLQAUAAYACAAAACEAWvQsW78AAAAVAQAA&#10;CwAAAAAAAAAAAAAAAAAfAQAAX3JlbHMvLnJlbHNQSwECLQAUAAYACAAAACEAfeVBBcYAAADcAAAA&#10;DwAAAAAAAAAAAAAAAAAHAgAAZHJzL2Rvd25yZXYueG1sUEsFBgAAAAADAAMAtwAAAPoCAAAAAA==&#10;">
                  <o:lock v:ext="edit" shapetype="f"/>
                </v:line>
                <v:line id="直线 89" o:spid="_x0000_s1096" style="position:absolute;visibility:visible;mso-wrap-style:square" from="26487,11408" to="31892,1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>
                  <o:lock v:ext="edit" shapetype="f"/>
                </v:line>
                <v:shape id="文本框 90" o:spid="_x0000_s1097" type="#_x0000_t202" style="position:absolute;left:15660;top:3413;width:4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文本框 91" o:spid="_x0000_s1098" type="#_x0000_t202" style="position:absolute;left:8413;top:8554;width:4826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对象 92" o:spid="_x0000_s1099" type="#_x0000_t75" style="position:absolute;left:7826;top:8554;width:4953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" fillcolor="#bbe0e3">
                  <v:imagedata r:id="rId354" o:title=""/>
                  <v:path arrowok="t"/>
                  <o:lock v:ext="edit" aspectratio="f"/>
                </v:shape>
                <v:shape id="对象 93" o:spid="_x0000_s1100" type="#_x0000_t75" style="position:absolute;left:19431;top:3965;width:508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" fillcolor="#bbe0e3">
                  <v:imagedata r:id="rId355" o:title=""/>
                  <v:path arrowok="t"/>
                  <o:lock v:ext="edit" aspectratio="f"/>
                </v:shape>
                <v:shape id="文本框 94" o:spid="_x0000_s1101" type="#_x0000_t202" style="position:absolute;left:21082;top:9705;width:4810;height:3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文本框 95" o:spid="_x0000_s1102" type="#_x0000_t202" style="position:absolute;left:33702;top:8554;width:6620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对象 96" o:spid="_x0000_s1103" type="#_x0000_t75" style="position:absolute;left:33702;top:9138;width:5080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" fillcolor="#bbe0e3">
                  <v:imagedata r:id="rId356" o:title=""/>
                  <v:path arrowok="t"/>
                  <o:lock v:ext="edit" aspectratio="f"/>
                </v:shape>
                <v:shape id="文本框 97" o:spid="_x0000_s1104" type="#_x0000_t202" style="position:absolute;left:34305;top:14270;width:3644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文本框 98" o:spid="_x0000_s1105" type="#_x0000_t202" style="position:absolute;left:35488;top:13127;width:3643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" filled="f" fillcolor="#bbe0e3" stroked="f">
                  <v:path arrowok="t"/>
                  <v:textbox>
                    <w:txbxContent>
                      <w:p w:rsidR="002B2533" w:rsidRDefault="002B2533" w:rsidP="002B253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SimSun"/>
                            <w:color w:val="000000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  <v:shape id="对象 99" o:spid="_x0000_s1106" type="#_x0000_t75" style="position:absolute;left:35512;top:13127;width:1651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" fillcolor="#bbe0e3">
                  <v:imagedata r:id="rId357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1)</w:t>
      </w:r>
      <w:r w:rsidR="00461E94">
        <w:rPr>
          <w:noProof/>
          <w:position w:val="-10"/>
          <w:sz w:val="24"/>
          <w:lang w:eastAsia="en-US"/>
        </w:rPr>
        <w:object w:dxaOrig="179" w:dyaOrig="339" w14:anchorId="1A2CBFA7">
          <v:shape id="对象 12" o:spid="_x0000_i1303" type="#_x0000_t75" style="width:9pt;height:16.5pt;mso-position-horizontal-relative:page;mso-position-vertical-relative:page" o:ole="">
            <v:imagedata r:id="rId12" o:title=""/>
          </v:shape>
          <o:OLEObject Type="Embed" ProgID="Equation.3" ShapeID="对象 12" DrawAspect="Content" ObjectID="_1558181976" r:id="rId358"/>
        </w:object>
      </w:r>
      <w:r w:rsidR="00461E94">
        <w:rPr>
          <w:noProof/>
          <w:position w:val="-30"/>
          <w:sz w:val="24"/>
          <w:lang w:eastAsia="en-US"/>
        </w:rPr>
        <w:object w:dxaOrig="2120" w:dyaOrig="699" w14:anchorId="41C11A99">
          <v:shape id="对象 13" o:spid="_x0000_i1304" type="#_x0000_t75" style="width:106.5pt;height:34.5pt;mso-position-horizontal-relative:page;mso-position-vertical-relative:page" o:ole="">
            <v:imagedata r:id="rId359" o:title=""/>
          </v:shape>
          <o:OLEObject Type="Embed" ProgID="Equation.3" ShapeID="对象 13" DrawAspect="Content" ObjectID="_1558181977" r:id="rId360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="00461E94">
        <w:rPr>
          <w:noProof/>
          <w:position w:val="-30"/>
          <w:sz w:val="24"/>
          <w:lang w:eastAsia="en-US"/>
        </w:rPr>
        <w:object w:dxaOrig="1960" w:dyaOrig="699" w14:anchorId="28262A83">
          <v:shape id="_x0000_i1305" type="#_x0000_t75" style="width:97.5pt;height:34.5pt;mso-position-horizontal-relative:page;mso-position-vertical-relative:page" o:ole="">
            <v:imagedata r:id="rId361" o:title=""/>
          </v:shape>
          <o:OLEObject Type="Embed" ProgID="Equation.3" ShapeID="_x0000_i1305" DrawAspect="Content" ObjectID="_1558181978" r:id="rId362"/>
        </w:object>
      </w:r>
    </w:p>
    <w:p w:rsidR="002B2533" w:rsidRDefault="00461E94" w:rsidP="002B2533">
      <w:pPr>
        <w:ind w:firstLineChars="300" w:firstLine="720"/>
        <w:rPr>
          <w:rFonts w:hint="eastAsia"/>
          <w:sz w:val="24"/>
        </w:rPr>
      </w:pPr>
      <w:r>
        <w:rPr>
          <w:noProof/>
          <w:position w:val="-30"/>
          <w:sz w:val="24"/>
          <w:lang w:eastAsia="en-US"/>
        </w:rPr>
        <w:object w:dxaOrig="2500" w:dyaOrig="679" w14:anchorId="5B39AFA4">
          <v:shape id="对象 15" o:spid="_x0000_i1306" type="#_x0000_t75" style="width:124.5pt;height:34.5pt;mso-position-horizontal-relative:page;mso-position-vertical-relative:page" o:ole="">
            <v:imagedata r:id="rId363" o:title=""/>
          </v:shape>
          <o:OLEObject Type="Embed" ProgID="Equation.3" ShapeID="对象 15" DrawAspect="Content" ObjectID="_1558181979" r:id="rId364"/>
        </w:object>
      </w:r>
      <w:r w:rsidR="002B2533">
        <w:rPr>
          <w:rFonts w:hint="eastAsia"/>
          <w:sz w:val="24"/>
        </w:rPr>
        <w:t>=3.924Nm</w: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461E94">
        <w:rPr>
          <w:noProof/>
          <w:position w:val="-30"/>
          <w:sz w:val="24"/>
          <w:lang w:eastAsia="en-US"/>
        </w:rPr>
        <w:object w:dxaOrig="4040" w:dyaOrig="719" w14:anchorId="4F140E6E">
          <v:shape id="对象 16" o:spid="_x0000_i1307" type="#_x0000_t75" style="width:202.5pt;height:36pt;mso-position-horizontal-relative:page;mso-position-vertical-relative:page" o:ole="">
            <v:imagedata r:id="rId365" o:title=""/>
          </v:shape>
          <o:OLEObject Type="Embed" ProgID="Equation.3" ShapeID="对象 16" DrawAspect="Content" ObjectID="_1558181980" r:id="rId366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2) </w:t>
      </w:r>
      <w:r>
        <w:rPr>
          <w:rFonts w:hint="eastAsia"/>
          <w:sz w:val="24"/>
        </w:rPr>
        <w:t>设应加于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轴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其转速比为</w:t>
      </w:r>
      <w:r w:rsidR="00461E94">
        <w:rPr>
          <w:noProof/>
          <w:position w:val="-12"/>
          <w:sz w:val="24"/>
          <w:lang w:eastAsia="en-US"/>
        </w:rPr>
        <w:object w:dxaOrig="279" w:dyaOrig="359" w14:anchorId="4F7A625C">
          <v:shape id="对象 17" o:spid="_x0000_i1308" type="#_x0000_t75" style="width:13.5pt;height:18pt;mso-position-horizontal-relative:page;mso-position-vertical-relative:page" o:ole="">
            <v:imagedata r:id="rId367" o:title=""/>
          </v:shape>
          <o:OLEObject Type="Embed" ProgID="Equation.3" ShapeID="对象 17" DrawAspect="Content" ObjectID="_1558181981" r:id="rId368"/>
        </w:object>
      </w:r>
      <w:r>
        <w:rPr>
          <w:rFonts w:hint="eastAsia"/>
          <w:sz w:val="24"/>
        </w:rPr>
        <w:t>.</w: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 w:rsidR="00461E94">
        <w:rPr>
          <w:noProof/>
          <w:position w:val="-56"/>
          <w:sz w:val="24"/>
          <w:lang w:eastAsia="en-US"/>
        </w:rPr>
        <w:object w:dxaOrig="3120" w:dyaOrig="979" w14:anchorId="251C3971">
          <v:shape id="对象 18" o:spid="_x0000_i1309" type="#_x0000_t75" style="width:156pt;height:49.5pt;mso-position-horizontal-relative:page;mso-position-vertical-relative:page" o:ole="">
            <v:imagedata r:id="rId369" o:title=""/>
          </v:shape>
          <o:OLEObject Type="Embed" ProgID="Equation.3" ShapeID="对象 18" DrawAspect="Content" ObjectID="_1558181982" r:id="rId370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 w:rsidR="00461E94">
        <w:rPr>
          <w:noProof/>
          <w:position w:val="-32"/>
          <w:sz w:val="24"/>
          <w:lang w:eastAsia="en-US"/>
        </w:rPr>
        <w:object w:dxaOrig="2680" w:dyaOrig="779" w14:anchorId="46D46B9B">
          <v:shape id="对象 19" o:spid="_x0000_i1310" type="#_x0000_t75" style="width:133.5pt;height:39pt;mso-position-horizontal-relative:page;mso-position-vertical-relative:page" o:ole="">
            <v:imagedata r:id="rId371" o:title=""/>
          </v:shape>
          <o:OLEObject Type="Embed" ProgID="Equation.3" ShapeID="对象 19" DrawAspect="Content" ObjectID="_1558181983" r:id="rId372"/>
        </w:object>
      </w:r>
    </w:p>
    <w:p w:rsidR="002B2533" w:rsidRDefault="002B2533" w:rsidP="002B2533">
      <w:pPr>
        <w:widowControl/>
        <w:spacing w:line="360" w:lineRule="auto"/>
        <w:ind w:left="75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故应加于第二轴</w:t>
      </w:r>
      <w:r>
        <w:rPr>
          <w:rFonts w:hint="eastAsia"/>
          <w:sz w:val="24"/>
        </w:rPr>
        <w:t>.</w:t>
      </w:r>
    </w:p>
    <w:p w:rsidR="002B2533" w:rsidRDefault="002B2533" w:rsidP="002B2533">
      <w:pPr>
        <w:widowControl/>
        <w:numPr>
          <w:ilvl w:val="0"/>
          <w:numId w:val="13"/>
        </w:numPr>
        <w:tabs>
          <w:tab w:val="clear" w:pos="1230"/>
          <w:tab w:val="num" w:pos="540"/>
        </w:tabs>
        <w:spacing w:line="360" w:lineRule="auto"/>
        <w:ind w:left="540" w:hanging="540"/>
        <w:jc w:val="left"/>
        <w:rPr>
          <w:rFonts w:hint="eastAsia"/>
          <w:sz w:val="24"/>
        </w:rPr>
      </w:pPr>
      <w:r w:rsidRPr="00FB64FC">
        <w:rPr>
          <w:rFonts w:hint="eastAsia"/>
          <w:color w:val="000000"/>
          <w:sz w:val="24"/>
        </w:rPr>
        <w:t>三相四极异步电动机</w:t>
      </w: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=2</w:t>
      </w:r>
      <w:r>
        <w:rPr>
          <w:sz w:val="24"/>
        </w:rPr>
        <w:t>.</w:t>
      </w:r>
      <w:r w:rsidR="00D00F52">
        <w:rPr>
          <w:sz w:val="24"/>
        </w:rPr>
        <w:t>9</w:t>
      </w:r>
      <w:r>
        <w:rPr>
          <w:rFonts w:hint="eastAsia"/>
          <w:sz w:val="24"/>
        </w:rPr>
        <w:t>KW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1N</w:t>
      </w:r>
      <w:r>
        <w:rPr>
          <w:rFonts w:hint="eastAsia"/>
          <w:sz w:val="24"/>
        </w:rPr>
        <w:t>=380V</w:t>
      </w:r>
      <w:r>
        <w:rPr>
          <w:rFonts w:hint="eastAsia"/>
          <w:sz w:val="24"/>
        </w:rPr>
        <w:t>，三角形联接，</w:t>
      </w: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>=14</w:t>
      </w:r>
      <w:r w:rsidR="00D00F52">
        <w:rPr>
          <w:sz w:val="24"/>
        </w:rPr>
        <w:t>5</w:t>
      </w:r>
      <w:r>
        <w:rPr>
          <w:rFonts w:hint="eastAsia"/>
          <w:sz w:val="24"/>
        </w:rPr>
        <w:t>0</w:t>
      </w:r>
      <w:r>
        <w:rPr>
          <w:sz w:val="24"/>
        </w:rPr>
        <w:t>r</w:t>
      </w:r>
      <w:r>
        <w:rPr>
          <w:rFonts w:hint="eastAsia"/>
          <w:sz w:val="24"/>
        </w:rPr>
        <w:t xml:space="preserve"> /</w:t>
      </w:r>
      <w:r>
        <w:rPr>
          <w:sz w:val="24"/>
        </w:rPr>
        <w:t>min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，定子参数为：每相绕组串联匝数</w:t>
      </w:r>
      <w:r>
        <w:rPr>
          <w:rFonts w:hint="eastAsia"/>
          <w:sz w:val="24"/>
        </w:rPr>
        <w:t>N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=250</w:t>
      </w:r>
      <w:r w:rsidR="006523BB">
        <w:rPr>
          <w:rFonts w:hint="eastAsia"/>
          <w:sz w:val="24"/>
        </w:rPr>
        <w:t>匝，</w:t>
      </w:r>
      <w:r>
        <w:rPr>
          <w:rFonts w:hint="eastAsia"/>
          <w:sz w:val="24"/>
        </w:rPr>
        <w:t>绕组系数</w:t>
      </w:r>
      <w:r>
        <w:rPr>
          <w:rFonts w:hint="eastAsia"/>
          <w:sz w:val="24"/>
        </w:rPr>
        <w:t>K</w:t>
      </w:r>
      <w:r>
        <w:rPr>
          <w:rFonts w:hint="eastAsia"/>
          <w:sz w:val="24"/>
          <w:vertAlign w:val="subscript"/>
        </w:rPr>
        <w:t>W1</w:t>
      </w:r>
      <w:r>
        <w:rPr>
          <w:rFonts w:hint="eastAsia"/>
          <w:sz w:val="24"/>
        </w:rPr>
        <w:t>=0.9</w:t>
      </w:r>
      <w:r w:rsidR="00D00F52">
        <w:rPr>
          <w:sz w:val="24"/>
        </w:rPr>
        <w:t>55</w:t>
      </w:r>
      <w:r>
        <w:rPr>
          <w:rFonts w:hint="eastAsia"/>
          <w:sz w:val="24"/>
        </w:rPr>
        <w:t>。</w:t>
      </w:r>
      <w:r>
        <w:rPr>
          <w:sz w:val="24"/>
        </w:rPr>
        <w:t>r</w:t>
      </w:r>
      <w:r>
        <w:rPr>
          <w:rFonts w:hint="eastAsia"/>
          <w:sz w:val="24"/>
          <w:vertAlign w:val="subscript"/>
        </w:rPr>
        <w:t>１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1.8</w:t>
      </w:r>
      <w:r w:rsidR="00D00F52">
        <w:rPr>
          <w:sz w:val="24"/>
        </w:rPr>
        <w:t>5</w:t>
      </w:r>
      <w:r>
        <w:rPr>
          <w:rFonts w:ascii="SimSun" w:hAnsi="SimSun" w:hint="eastAsia"/>
          <w:sz w:val="24"/>
        </w:rPr>
        <w:t>Ω</w:t>
      </w:r>
      <w:r>
        <w:rPr>
          <w:sz w:val="24"/>
        </w:rPr>
        <w:t>,</w:t>
      </w:r>
      <w:r>
        <w:rPr>
          <w:rFonts w:hint="eastAsia"/>
          <w:sz w:val="24"/>
        </w:rPr>
        <w:t>Ｘ</w:t>
      </w:r>
      <w:r>
        <w:rPr>
          <w:sz w:val="24"/>
          <w:vertAlign w:val="subscript"/>
        </w:rPr>
        <w:t>1</w:t>
      </w:r>
      <w:r>
        <w:rPr>
          <w:rFonts w:ascii="SimSun" w:hAnsi="SimSun" w:hint="eastAsia"/>
          <w:sz w:val="24"/>
          <w:vertAlign w:val="subscript"/>
        </w:rPr>
        <w:t>б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2.</w:t>
      </w:r>
      <w:r w:rsidR="00D00F52">
        <w:rPr>
          <w:sz w:val="24"/>
        </w:rPr>
        <w:t>2</w:t>
      </w:r>
      <w:r>
        <w:rPr>
          <w:rFonts w:ascii="SimSun" w:hAnsi="SimSun" w:hint="eastAsia"/>
          <w:sz w:val="24"/>
        </w:rPr>
        <w:t>Ω</w:t>
      </w:r>
      <w:r>
        <w:rPr>
          <w:rFonts w:hint="eastAsia"/>
          <w:sz w:val="24"/>
        </w:rPr>
        <w:t>，转子参数为：槽数Ｚ</w:t>
      </w:r>
      <w:r>
        <w:rPr>
          <w:rFonts w:hint="eastAsia"/>
          <w:sz w:val="24"/>
          <w:vertAlign w:val="subscript"/>
        </w:rPr>
        <w:t>２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1.</w:t>
      </w:r>
      <w:r w:rsidR="00D00F52">
        <w:rPr>
          <w:rFonts w:hint="eastAsia"/>
          <w:sz w:val="24"/>
        </w:rPr>
        <w:t>2</w:t>
      </w:r>
      <w:r>
        <w:rPr>
          <w:rFonts w:ascii="SimSun" w:hAnsi="SimSun"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－４</w:t>
      </w:r>
      <w:r>
        <w:rPr>
          <w:rFonts w:ascii="SimSun" w:hAnsi="SimSun" w:hint="eastAsia"/>
          <w:sz w:val="24"/>
        </w:rPr>
        <w:t>Ω</w:t>
      </w:r>
      <w:r w:rsidR="00ED0FE9">
        <w:rPr>
          <w:rFonts w:hint="eastAsia"/>
          <w:sz w:val="24"/>
        </w:rPr>
        <w:t>，</w:t>
      </w:r>
      <w:r>
        <w:rPr>
          <w:rFonts w:hint="eastAsia"/>
          <w:sz w:val="24"/>
        </w:rPr>
        <w:t>Ｘ</w:t>
      </w:r>
      <w:r>
        <w:rPr>
          <w:rFonts w:hint="eastAsia"/>
          <w:sz w:val="24"/>
          <w:vertAlign w:val="subscript"/>
        </w:rPr>
        <w:t>２</w:t>
      </w:r>
      <w:r>
        <w:rPr>
          <w:rFonts w:ascii="SimSun" w:hAnsi="SimSun" w:hint="eastAsia"/>
          <w:sz w:val="24"/>
          <w:vertAlign w:val="subscript"/>
        </w:rPr>
        <w:t>б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4</w:t>
      </w:r>
      <w:r w:rsidR="00D00F52">
        <w:rPr>
          <w:sz w:val="24"/>
        </w:rPr>
        <w:t>2</w:t>
      </w:r>
      <w:r>
        <w:rPr>
          <w:rFonts w:ascii="SimSun" w:hAnsi="SimSun"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－４</w:t>
      </w:r>
      <w:r>
        <w:rPr>
          <w:rFonts w:ascii="SimSun" w:hAnsi="SimSun" w:hint="eastAsia"/>
          <w:sz w:val="24"/>
        </w:rPr>
        <w:t>Ω</w:t>
      </w:r>
      <w:r>
        <w:rPr>
          <w:rFonts w:hint="eastAsia"/>
          <w:sz w:val="24"/>
        </w:rPr>
        <w:t>，励磁参数为</w:t>
      </w:r>
      <w:r>
        <w:rPr>
          <w:sz w:val="24"/>
        </w:rPr>
        <w:t>r</w:t>
      </w:r>
      <w:r>
        <w:rPr>
          <w:sz w:val="24"/>
          <w:vertAlign w:val="subscript"/>
        </w:rPr>
        <w:t>m</w:t>
      </w:r>
      <w:r>
        <w:rPr>
          <w:rFonts w:hint="eastAsia"/>
          <w:sz w:val="24"/>
        </w:rPr>
        <w:t>＝</w:t>
      </w:r>
      <w:r>
        <w:rPr>
          <w:sz w:val="24"/>
        </w:rPr>
        <w:t>7.</w:t>
      </w:r>
      <w:r w:rsidR="00D00F52">
        <w:rPr>
          <w:sz w:val="24"/>
        </w:rPr>
        <w:t>4</w:t>
      </w:r>
      <w:r>
        <w:rPr>
          <w:rFonts w:ascii="SimSun" w:hAnsi="SimSun" w:hint="eastAsia"/>
          <w:sz w:val="24"/>
        </w:rPr>
        <w:t>Ω</w:t>
      </w:r>
      <w:r>
        <w:rPr>
          <w:sz w:val="24"/>
        </w:rPr>
        <w:t>,Xm=9</w:t>
      </w:r>
      <w:r w:rsidR="00D00F52">
        <w:rPr>
          <w:sz w:val="24"/>
        </w:rPr>
        <w:t>6</w:t>
      </w:r>
      <w:r>
        <w:rPr>
          <w:rFonts w:ascii="SimSun" w:hAnsi="SimSun" w:hint="eastAsia"/>
          <w:sz w:val="24"/>
        </w:rPr>
        <w:t>Ω</w:t>
      </w:r>
      <w:r>
        <w:rPr>
          <w:rFonts w:ascii="SimSun" w:hAnsi="SimSun"/>
          <w:sz w:val="24"/>
        </w:rPr>
        <w:t>,</w:t>
      </w:r>
      <w:r>
        <w:rPr>
          <w:rFonts w:hint="eastAsia"/>
          <w:sz w:val="24"/>
        </w:rPr>
        <w:t>试求：</w:t>
      </w:r>
    </w:p>
    <w:p w:rsidR="002B2533" w:rsidRDefault="002B2533" w:rsidP="002B2533">
      <w:pPr>
        <w:ind w:leftChars="51" w:left="107" w:firstLineChars="100" w:firstLine="240"/>
        <w:rPr>
          <w:sz w:val="24"/>
          <w:vertAlign w:val="subscript"/>
        </w:rPr>
      </w:pPr>
      <w:r>
        <w:rPr>
          <w:rFonts w:hint="eastAsia"/>
          <w:sz w:val="24"/>
        </w:rPr>
        <w:lastRenderedPageBreak/>
        <w:t>１）转子参数折算值</w:t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ascii="SimSun" w:hAnsi="SimSun" w:hint="eastAsia"/>
          <w:sz w:val="24"/>
        </w:rPr>
        <w:t>′</w:t>
      </w:r>
      <w:r>
        <w:rPr>
          <w:sz w:val="24"/>
        </w:rPr>
        <w:t>,</w:t>
      </w:r>
      <w:r w:rsidR="003D737D">
        <w:rPr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ascii="SimSun" w:hAnsi="SimSun" w:hint="eastAsia"/>
          <w:sz w:val="24"/>
          <w:vertAlign w:val="subscript"/>
        </w:rPr>
        <w:t>б</w:t>
      </w:r>
      <w:r>
        <w:rPr>
          <w:rFonts w:ascii="SimSun" w:hAnsi="SimSun" w:hint="eastAsia"/>
          <w:sz w:val="24"/>
        </w:rPr>
        <w:t>′。</w:t>
      </w:r>
    </w:p>
    <w:p w:rsidR="002B2533" w:rsidRDefault="002B2533" w:rsidP="002B2533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２）画出其</w:t>
      </w:r>
      <w:r>
        <w:rPr>
          <w:rFonts w:ascii="SimSun" w:hAnsi="SimSun" w:hint="eastAsia"/>
          <w:sz w:val="24"/>
        </w:rPr>
        <w:t>Γ</w:t>
      </w:r>
      <w:r>
        <w:rPr>
          <w:rFonts w:hint="eastAsia"/>
          <w:sz w:val="24"/>
        </w:rPr>
        <w:t>形简化等值电路。</w:t>
      </w:r>
    </w:p>
    <w:p w:rsidR="002B2533" w:rsidRDefault="002B2533" w:rsidP="002B2533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３）用</w:t>
      </w:r>
      <w:r>
        <w:rPr>
          <w:rFonts w:ascii="SimSun" w:hAnsi="SimSun" w:hint="eastAsia"/>
          <w:sz w:val="24"/>
        </w:rPr>
        <w:t>Γ</w:t>
      </w:r>
      <w:r>
        <w:rPr>
          <w:rFonts w:hint="eastAsia"/>
          <w:sz w:val="24"/>
        </w:rPr>
        <w:t>形简化等值电路计算定子相电流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及电机额定电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1N</w:t>
      </w:r>
      <w:r>
        <w:rPr>
          <w:rFonts w:hint="eastAsia"/>
          <w:sz w:val="24"/>
        </w:rPr>
        <w:t>。</w:t>
      </w:r>
    </w:p>
    <w:p w:rsidR="002B2533" w:rsidRDefault="002B2533" w:rsidP="002B2533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 w:rsidR="00461E94">
        <w:rPr>
          <w:noProof/>
          <w:position w:val="-30"/>
          <w:sz w:val="24"/>
          <w:lang w:eastAsia="en-US"/>
        </w:rPr>
        <w:object w:dxaOrig="2240" w:dyaOrig="699" w14:anchorId="5E31050E">
          <v:shape id="对象 21" o:spid="_x0000_i1311" type="#_x0000_t75" style="width:70.5pt;height:36pt;mso-position-horizontal-relative:page;mso-position-vertical-relative:page" o:ole="">
            <v:imagedata r:id="rId373" o:title="" cropright="23667f"/>
          </v:shape>
          <o:OLEObject Type="Embed" ProgID="Equation.3" ShapeID="对象 21" DrawAspect="Content" ObjectID="_1558181984" r:id="rId374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 w:rsidR="00461E94">
        <w:rPr>
          <w:noProof/>
          <w:position w:val="-30"/>
          <w:sz w:val="24"/>
          <w:lang w:eastAsia="en-US"/>
        </w:rPr>
        <w:object w:dxaOrig="1820" w:dyaOrig="699" w14:anchorId="199BCB92">
          <v:shape id="对象 22" o:spid="_x0000_i1312" type="#_x0000_t75" style="width:57pt;height:36pt;mso-position-horizontal-relative:page;mso-position-vertical-relative:page" o:ole="">
            <v:imagedata r:id="rId375" o:title="" cropright="23940f"/>
          </v:shape>
          <o:OLEObject Type="Embed" ProgID="Equation.3" ShapeID="对象 22" DrawAspect="Content" ObjectID="_1558181985" r:id="rId376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 w:rsidR="00461E94">
        <w:rPr>
          <w:noProof/>
          <w:position w:val="-12"/>
          <w:sz w:val="24"/>
          <w:lang w:eastAsia="en-US"/>
        </w:rPr>
        <w:object w:dxaOrig="1900" w:dyaOrig="379" w14:anchorId="08DD5F95">
          <v:shape id="对象 23" o:spid="_x0000_i1313" type="#_x0000_t75" style="width:93pt;height:18pt;mso-position-horizontal-relative:page;mso-position-vertical-relative:page" o:ole="">
            <v:imagedata r:id="rId377" o:title="" cropright="28626f"/>
          </v:shape>
          <o:OLEObject Type="Embed" ProgID="Equation.3" ShapeID="对象 23" DrawAspect="Content" ObjectID="_1558181986" r:id="rId378"/>
        </w:object>
      </w:r>
    </w:p>
    <w:p w:rsidR="002B2533" w:rsidRDefault="00461E94" w:rsidP="002B2533">
      <w:pPr>
        <w:ind w:firstLineChars="450" w:firstLine="1080"/>
        <w:rPr>
          <w:rFonts w:hint="eastAsia"/>
          <w:sz w:val="24"/>
        </w:rPr>
      </w:pPr>
      <w:r>
        <w:rPr>
          <w:noProof/>
          <w:position w:val="-12"/>
          <w:sz w:val="24"/>
          <w:lang w:eastAsia="en-US"/>
        </w:rPr>
        <w:object w:dxaOrig="1920" w:dyaOrig="379" w14:anchorId="2FA88BCE">
          <v:shape id="对象 24" o:spid="_x0000_i1314" type="#_x0000_t75" style="width:58.5pt;height:18pt;mso-position-horizontal-relative:page;mso-position-vertical-relative:page" o:ole="">
            <v:imagedata r:id="rId379" o:title="" cropright="26112f"/>
          </v:shape>
          <o:OLEObject Type="Embed" ProgID="Equation.3" ShapeID="对象 24" DrawAspect="Content" ObjectID="_1558181810" r:id="rId380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2</w:t>
      </w:r>
      <w:r>
        <w:rPr>
          <w:rFonts w:hint="eastAsia"/>
          <w:sz w:val="24"/>
        </w:rPr>
        <w:t>）</w:t>
      </w:r>
      <w:r w:rsidR="00461E94">
        <w:rPr>
          <w:noProof/>
          <w:position w:val="-30"/>
          <w:sz w:val="24"/>
          <w:lang w:eastAsia="en-US"/>
        </w:rPr>
        <w:object w:dxaOrig="2040" w:dyaOrig="699" w14:anchorId="70082BE9">
          <v:shape id="对象 25" o:spid="_x0000_i1315" type="#_x0000_t75" style="width:69pt;height:36pt;mso-position-horizontal-relative:page;mso-position-vertical-relative:page" o:ole="">
            <v:imagedata r:id="rId381" o:title="" cropright="21588f"/>
          </v:shape>
          <o:OLEObject Type="Embed" ProgID="Equation.3" ShapeID="对象 25" DrawAspect="Content" ObjectID="_1558181811" r:id="rId382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 w:rsidR="00461E94">
        <w:rPr>
          <w:noProof/>
          <w:position w:val="-30"/>
          <w:sz w:val="24"/>
          <w:lang w:eastAsia="en-US"/>
        </w:rPr>
        <w:object w:dxaOrig="4520" w:dyaOrig="719" w14:anchorId="04896DD4">
          <v:shape id="对象 26" o:spid="_x0000_i1316" type="#_x0000_t75" style="width:73.5pt;height:36pt;mso-position-horizontal-relative:page;mso-position-vertical-relative:page" o:ole="">
            <v:imagedata r:id="rId383" o:title="" cropright="44286f"/>
          </v:shape>
          <o:OLEObject Type="Embed" ProgID="Equation.3" ShapeID="对象 26" DrawAspect="Content" ObjectID="_1558181812" r:id="rId384"/>
        </w:object>
      </w:r>
    </w:p>
    <w:p w:rsidR="002B2533" w:rsidRDefault="00D00F52" w:rsidP="002B2533">
      <w:pPr>
        <w:ind w:firstLineChars="500" w:firstLine="1200"/>
        <w:rPr>
          <w:rFonts w:hint="eastAsia"/>
          <w:sz w:val="24"/>
        </w:rPr>
      </w:pPr>
      <w:r>
        <w:rPr>
          <w:rFonts w:hint="eastAsia"/>
          <w:sz w:val="24"/>
        </w:rPr>
        <w:t>计算</w:t>
      </w:r>
      <w:r w:rsidR="00461E94">
        <w:rPr>
          <w:noProof/>
          <w:position w:val="-10"/>
          <w:sz w:val="24"/>
          <w:lang w:eastAsia="en-US"/>
        </w:rPr>
        <w:object w:dxaOrig="3700" w:dyaOrig="359" w14:anchorId="27470BF3">
          <v:shape id="对象 27" o:spid="_x0000_i1317" type="#_x0000_t75" style="width:37.5pt;height:18pt;mso-position-horizontal-relative:page;mso-position-vertical-relative:page" o:ole="">
            <v:imagedata r:id="rId385" o:title="" cropright="52376f"/>
          </v:shape>
          <o:OLEObject Type="Embed" ProgID="Equation.3" ShapeID="对象 27" DrawAspect="Content" ObjectID="_1558181813" r:id="rId386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 w:rsidR="00461E94">
        <w:rPr>
          <w:noProof/>
          <w:position w:val="-12"/>
          <w:sz w:val="24"/>
          <w:lang w:eastAsia="en-US"/>
        </w:rPr>
        <w:object w:dxaOrig="3140" w:dyaOrig="379" w14:anchorId="6BA22A03">
          <v:shape id="对象 28" o:spid="_x0000_i1318" type="#_x0000_t75" style="width:1in;height:18pt;mso-position-horizontal-relative:page;mso-position-vertical-relative:page" o:ole="">
            <v:imagedata r:id="rId387" o:title="" cropright="35747f"/>
          </v:shape>
          <o:OLEObject Type="Embed" ProgID="Equation.3" ShapeID="对象 28" DrawAspect="Content" ObjectID="_1558181814" r:id="rId388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 w:rsidR="00461E94">
        <w:rPr>
          <w:noProof/>
          <w:position w:val="-30"/>
          <w:sz w:val="24"/>
          <w:lang w:eastAsia="en-US"/>
        </w:rPr>
        <w:object w:dxaOrig="3280" w:dyaOrig="719" w14:anchorId="4732B2E5">
          <v:shape id="对象 29" o:spid="_x0000_i1319" type="#_x0000_t75" style="width:90pt;height:36pt;mso-position-horizontal-relative:page;mso-position-vertical-relative:page" o:ole="">
            <v:imagedata r:id="rId389" o:title="" cropright="29327f"/>
          </v:shape>
          <o:OLEObject Type="Embed" ProgID="Equation.3" ShapeID="对象 29" DrawAspect="Content" ObjectID="_1558181815" r:id="rId390"/>
        </w:object>
      </w:r>
    </w:p>
    <w:p w:rsidR="002B2533" w:rsidRDefault="002B2533" w:rsidP="002B253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3</w:t>
      </w:r>
      <w:r>
        <w:rPr>
          <w:rFonts w:hint="eastAsia"/>
          <w:sz w:val="24"/>
        </w:rPr>
        <w:t>）</w:t>
      </w:r>
      <w:r w:rsidR="00461E94">
        <w:rPr>
          <w:noProof/>
          <w:position w:val="-24"/>
          <w:sz w:val="24"/>
          <w:lang w:eastAsia="en-US"/>
        </w:rPr>
        <w:object w:dxaOrig="1658" w:dyaOrig="619" w14:anchorId="7F05D421">
          <v:shape id="对象 30" o:spid="_x0000_i1320" type="#_x0000_t75" style="width:43.5pt;height:31.5pt;mso-position-horizontal-relative:page;mso-position-vertical-relative:page" o:ole="">
            <v:imagedata r:id="rId391" o:title="" cropright="31882f"/>
          </v:shape>
          <o:OLEObject Type="Embed" ProgID="Equation.3" ShapeID="对象 30" DrawAspect="Content" ObjectID="_1558181816" r:id="rId392"/>
        </w:object>
      </w:r>
    </w:p>
    <w:p w:rsidR="002B2533" w:rsidRDefault="00461E94" w:rsidP="002B2533">
      <w:pPr>
        <w:widowControl/>
        <w:spacing w:line="360" w:lineRule="auto"/>
        <w:ind w:firstLineChars="650" w:firstLine="1560"/>
        <w:jc w:val="left"/>
        <w:rPr>
          <w:b/>
          <w:kern w:val="0"/>
          <w:sz w:val="24"/>
        </w:rPr>
      </w:pPr>
      <w:r>
        <w:rPr>
          <w:noProof/>
          <w:position w:val="-14"/>
          <w:sz w:val="24"/>
          <w:lang w:eastAsia="en-US"/>
        </w:rPr>
        <w:object w:dxaOrig="2138" w:dyaOrig="419" w14:anchorId="1DA7E722">
          <v:shape id="对象 31" o:spid="_x0000_i1321" type="#_x0000_t75" style="width:58.5pt;height:21pt;mso-position-horizontal-relative:page;mso-position-vertical-relative:page" o:ole="">
            <v:imagedata r:id="rId393" o:title="" cropright="29331f"/>
          </v:shape>
          <o:OLEObject Type="Embed" ProgID="Equation.3" ShapeID="对象 31" DrawAspect="Content" ObjectID="_1558181817" r:id="rId394"/>
        </w:object>
      </w:r>
    </w:p>
    <w:p w:rsidR="0097366A" w:rsidRPr="008034AF" w:rsidRDefault="004B5894" w:rsidP="008034AF">
      <w:pPr>
        <w:widowControl/>
        <w:spacing w:line="360" w:lineRule="auto"/>
        <w:ind w:left="750"/>
        <w:jc w:val="left"/>
        <w:rPr>
          <w:rFonts w:hint="eastAsia"/>
          <w:b/>
          <w:kern w:val="0"/>
          <w:sz w:val="24"/>
        </w:rPr>
      </w:pPr>
      <w:r w:rsidRPr="008034AF">
        <w:rPr>
          <w:rFonts w:hint="eastAsia"/>
          <w:b/>
          <w:kern w:val="0"/>
          <w:sz w:val="24"/>
        </w:rPr>
        <w:t>五</w:t>
      </w:r>
      <w:r w:rsidR="0097366A" w:rsidRPr="008034AF">
        <w:rPr>
          <w:rFonts w:hint="eastAsia"/>
          <w:b/>
          <w:kern w:val="0"/>
          <w:sz w:val="24"/>
        </w:rPr>
        <w:t>、画图题</w:t>
      </w:r>
    </w:p>
    <w:p w:rsidR="0097366A" w:rsidRDefault="0097366A" w:rsidP="0097366A">
      <w:pPr>
        <w:adjustRightInd w:val="0"/>
        <w:spacing w:line="374" w:lineRule="atLeast"/>
        <w:rPr>
          <w:rFonts w:hint="eastAsia"/>
          <w:sz w:val="24"/>
        </w:rPr>
      </w:pPr>
      <w:r>
        <w:rPr>
          <w:rFonts w:ascii="SimSun" w:hAnsi="SimSun" w:hint="eastAsia"/>
          <w:kern w:val="0"/>
          <w:sz w:val="24"/>
        </w:rPr>
        <w:t>1.</w:t>
      </w:r>
      <w:r w:rsidRPr="00AB2C3A">
        <w:rPr>
          <w:rFonts w:ascii="SimSun" w:hAnsi="SimSun" w:hint="eastAsia"/>
          <w:color w:val="000000"/>
          <w:sz w:val="24"/>
        </w:rPr>
        <w:t xml:space="preserve"> </w:t>
      </w:r>
      <w:r>
        <w:rPr>
          <w:rFonts w:ascii="SimSun" w:hAnsi="SimSun" w:hint="eastAsia"/>
          <w:color w:val="000000"/>
          <w:sz w:val="24"/>
        </w:rPr>
        <w:t>画出图示三相变压器联接法的相量图，并据其标出联接组号。</w:t>
      </w:r>
    </w:p>
    <w:p w:rsidR="0097366A" w:rsidRDefault="00461E94" w:rsidP="0097366A">
      <w:pPr>
        <w:ind w:firstLineChars="700" w:firstLine="1470"/>
        <w:rPr>
          <w:rFonts w:ascii="SimSun" w:hAnsi="SimSun" w:hint="eastAsia"/>
          <w:color w:val="000000"/>
          <w:sz w:val="28"/>
          <w:szCs w:val="28"/>
        </w:rPr>
      </w:pPr>
      <w:r>
        <w:rPr>
          <w:noProof/>
          <w:lang w:eastAsia="en-US"/>
        </w:rPr>
        <w:object w:dxaOrig="3015" w:dyaOrig="6510" w14:anchorId="4D5AC19E">
          <v:shape id="_x0000_i1322" type="#_x0000_t75" style="width:90pt;height:193.5pt;mso-position-horizontal-relative:page;mso-position-vertical-relative:page" o:ole="">
            <v:imagedata r:id="rId395" o:title=""/>
          </v:shape>
          <o:OLEObject Type="Embed" ProgID="PBrush" ShapeID="_x0000_i1322" DrawAspect="Content" ObjectID="_1558181818" r:id="rId396"/>
        </w:object>
      </w:r>
      <w:r w:rsidR="0097366A">
        <w:t xml:space="preserve"> </w:t>
      </w:r>
      <w:r w:rsidR="0097366A">
        <w:rPr>
          <w:rFonts w:hint="eastAsia"/>
        </w:rPr>
        <w:t xml:space="preserve">                     </w:t>
      </w:r>
      <w:r>
        <w:rPr>
          <w:noProof/>
          <w:lang w:eastAsia="en-US"/>
        </w:rPr>
        <w:object w:dxaOrig="2940" w:dyaOrig="6505" w14:anchorId="2DC2A211">
          <v:shape id="_x0000_i1323" type="#_x0000_t75" style="width:88.5pt;height:195pt;mso-position-horizontal-relative:page;mso-position-vertical-relative:page" o:ole="">
            <v:imagedata r:id="rId397" o:title=""/>
          </v:shape>
          <o:OLEObject Type="Embed" ProgID="PBrush" ShapeID="_x0000_i1323" DrawAspect="Content" ObjectID="_1558181819" r:id="rId398"/>
        </w:object>
      </w:r>
    </w:p>
    <w:p w:rsidR="0097366A" w:rsidRDefault="0097366A" w:rsidP="0097366A">
      <w:pPr>
        <w:tabs>
          <w:tab w:val="left" w:pos="3690"/>
        </w:tabs>
        <w:spacing w:line="360" w:lineRule="auto"/>
        <w:rPr>
          <w:rFonts w:hint="eastAsia"/>
          <w:sz w:val="28"/>
          <w:szCs w:val="28"/>
        </w:rPr>
      </w:pPr>
      <w:r>
        <w:rPr>
          <w:rFonts w:ascii="SimSun" w:hAnsi="SimSun" w:hint="eastAsia"/>
          <w:color w:val="000080"/>
          <w:sz w:val="24"/>
        </w:rPr>
        <w:t xml:space="preserve">                   1）                                2）</w:t>
      </w:r>
    </w:p>
    <w:p w:rsidR="0097366A" w:rsidRDefault="0097366A" w:rsidP="0097366A">
      <w:pPr>
        <w:widowControl/>
        <w:autoSpaceDN w:val="0"/>
        <w:spacing w:line="360" w:lineRule="auto"/>
        <w:rPr>
          <w:rFonts w:hint="eastAsia"/>
        </w:rPr>
      </w:pPr>
    </w:p>
    <w:p w:rsidR="002B52CA" w:rsidRDefault="002B52CA" w:rsidP="002B52CA">
      <w:pPr>
        <w:tabs>
          <w:tab w:val="left" w:pos="3690"/>
        </w:tabs>
        <w:spacing w:line="360" w:lineRule="auto"/>
        <w:rPr>
          <w:rFonts w:ascii="SimSun" w:hAnsi="SimSun" w:hint="eastAsia"/>
          <w:color w:val="000080"/>
          <w:sz w:val="24"/>
        </w:rPr>
      </w:pPr>
      <w:r>
        <w:rPr>
          <w:rFonts w:ascii="SimSun" w:hAnsi="SimSun" w:hint="eastAsia"/>
          <w:color w:val="000080"/>
          <w:sz w:val="24"/>
        </w:rPr>
        <w:t xml:space="preserve">解：1）Y/D-11，  </w:t>
      </w:r>
    </w:p>
    <w:p w:rsidR="002B52CA" w:rsidRDefault="002B52CA" w:rsidP="002B52CA">
      <w:pPr>
        <w:tabs>
          <w:tab w:val="left" w:pos="3690"/>
        </w:tabs>
        <w:spacing w:line="360" w:lineRule="auto"/>
        <w:rPr>
          <w:rFonts w:ascii="SimSun" w:hAnsi="SimSun" w:hint="eastAsia"/>
          <w:color w:val="000080"/>
          <w:sz w:val="24"/>
        </w:rPr>
      </w:pPr>
      <w:r>
        <w:rPr>
          <w:rFonts w:ascii="SimSun" w:hAnsi="SimSun" w:hint="eastAsia"/>
          <w:color w:val="000080"/>
          <w:sz w:val="24"/>
        </w:rPr>
        <w:t xml:space="preserve">            </w:t>
      </w:r>
      <w:r w:rsidR="00461E94">
        <w:rPr>
          <w:rFonts w:ascii="SimSun" w:hAnsi="SimSun"/>
          <w:noProof/>
          <w:color w:val="000080"/>
          <w:sz w:val="24"/>
          <w:lang w:eastAsia="en-US"/>
        </w:rPr>
        <mc:AlternateContent>
          <mc:Choice Requires="wpc">
            <w:drawing>
              <wp:inline distT="0" distB="0" distL="0" distR="0">
                <wp:extent cx="2211705" cy="1958975"/>
                <wp:effectExtent l="0" t="0" r="0" b="0"/>
                <wp:docPr id="403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6" name=" 4"/>
                        <wps:cNvCnPr>
                          <a:cxnSpLocks/>
                        </wps:cNvCnPr>
                        <wps:spPr bwMode="auto">
                          <a:xfrm>
                            <a:off x="1049994" y="361612"/>
                            <a:ext cx="0" cy="819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 5"/>
                        <wps:cNvCnPr>
                          <a:cxnSpLocks/>
                        </wps:cNvCnPr>
                        <wps:spPr bwMode="auto">
                          <a:xfrm flipV="1">
                            <a:off x="325659" y="1181072"/>
                            <a:ext cx="724335" cy="4192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 6"/>
                        <wps:cNvCnPr>
                          <a:cxnSpLocks/>
                        </wps:cNvCnPr>
                        <wps:spPr bwMode="auto">
                          <a:xfrm flipH="1" flipV="1">
                            <a:off x="1049994" y="1181072"/>
                            <a:ext cx="761574" cy="400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 7"/>
                        <wps:cNvCnPr>
                          <a:cxnSpLocks/>
                        </wps:cNvCnPr>
                        <wps:spPr bwMode="auto">
                          <a:xfrm flipV="1">
                            <a:off x="306674" y="381297"/>
                            <a:ext cx="743320" cy="1218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 8"/>
                        <wps:cNvCnPr>
                          <a:cxnSpLocks/>
                        </wps:cNvCnPr>
                        <wps:spPr bwMode="auto">
                          <a:xfrm>
                            <a:off x="1049994" y="381297"/>
                            <a:ext cx="742590" cy="11810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 9"/>
                        <wps:cNvCnPr>
                          <a:cxnSpLocks/>
                        </wps:cNvCnPr>
                        <wps:spPr bwMode="auto">
                          <a:xfrm flipH="1">
                            <a:off x="268705" y="1581324"/>
                            <a:ext cx="14859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2" name=" 10"/>
                          <pic:cNvPicPr>
                            <a:picLocks/>
                          </pic:cNvPicPr>
                        </pic:nvPicPr>
                        <pic:blipFill>
                          <a:blip r:embed="rId3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192" y="878513"/>
                            <a:ext cx="216132" cy="22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" name=" 11"/>
                          <pic:cNvPicPr>
                            <a:picLocks/>
                          </pic:cNvPicPr>
                        </pic:nvPicPr>
                        <pic:blipFill>
                          <a:blip r:embed="rId4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296" y="855912"/>
                            <a:ext cx="216132" cy="22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4" name=" 12"/>
                          <pic:cNvPicPr>
                            <a:picLocks/>
                          </pic:cNvPicPr>
                        </pic:nvPicPr>
                        <pic:blipFill>
                          <a:blip r:embed="rId4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327" y="1211692"/>
                            <a:ext cx="215402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5" name=" 13"/>
                          <pic:cNvPicPr>
                            <a:picLocks/>
                          </pic:cNvPicPr>
                        </pic:nvPicPr>
                        <pic:blipFill>
                          <a:blip r:embed="rId4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581" y="647402"/>
                            <a:ext cx="266514" cy="22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6" name=" 14"/>
                          <pic:cNvPicPr>
                            <a:picLocks/>
                          </pic:cNvPicPr>
                        </pic:nvPicPr>
                        <pic:blipFill>
                          <a:blip r:embed="rId4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338" y="696978"/>
                            <a:ext cx="267245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7" name=" 15"/>
                          <pic:cNvPicPr>
                            <a:picLocks/>
                          </pic:cNvPicPr>
                        </pic:nvPicPr>
                        <pic:blipFill>
                          <a:blip r:embed="rId4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402" y="1592260"/>
                            <a:ext cx="254101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98" name=" 16"/>
                        <wps:cNvSpPr txBox="1">
                          <a:spLocks/>
                        </wps:cNvSpPr>
                        <wps:spPr bwMode="auto">
                          <a:xfrm>
                            <a:off x="0" y="1298450"/>
                            <a:ext cx="438106" cy="39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 17"/>
                        <wps:cNvSpPr txBox="1">
                          <a:spLocks/>
                        </wps:cNvSpPr>
                        <wps:spPr bwMode="auto">
                          <a:xfrm>
                            <a:off x="840433" y="0"/>
                            <a:ext cx="438106" cy="39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 18"/>
                        <wps:cNvSpPr txBox="1">
                          <a:spLocks/>
                        </wps:cNvSpPr>
                        <wps:spPr bwMode="auto">
                          <a:xfrm>
                            <a:off x="1773599" y="1562368"/>
                            <a:ext cx="438106" cy="39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 19"/>
                        <wps:cNvCnPr>
                          <a:cxnSpLocks/>
                        </wps:cNvCnPr>
                        <wps:spPr bwMode="auto">
                          <a:xfrm flipV="1">
                            <a:off x="343183" y="891636"/>
                            <a:ext cx="0" cy="693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2" name=" 20"/>
                          <pic:cNvPicPr>
                            <a:picLocks/>
                          </pic:cNvPicPr>
                        </pic:nvPicPr>
                        <pic:blipFill>
                          <a:blip r:embed="rId4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91" y="597097"/>
                            <a:ext cx="254101" cy="31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99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107" editas="canvas" style="width:174.15pt;height:154.25pt;mso-position-horizontal-relative:char;mso-position-vertical-relative:line" coordsize="22117,195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">
                <v:shape id="_x0000_s1108" type="#_x0000_t75" style="position:absolute;width:22117;height:19589;visibility:visible;mso-wrap-style:square">
                  <v:fill o:detectmouseclick="t"/>
                  <v:path o:connecttype="none"/>
                </v:shape>
                <v:line id=" 4" o:spid="_x0000_s1109" style="position:absolute;visibility:visible;mso-wrap-style:square" from="10499,3616" to="10499,11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">
                  <v:stroke endarrow="block"/>
                  <o:lock v:ext="edit" shapetype="f"/>
                </v:line>
                <v:line id=" 5" o:spid="_x0000_s1110" style="position:absolute;flip:y;visibility:visible;mso-wrap-style:square" from="3256,11810" to="1049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">
                  <v:stroke endarrow="block"/>
                  <o:lock v:ext="edit" shapetype="f"/>
                </v:line>
                <v:line id=" 6" o:spid="_x0000_s1111" style="position:absolute;flip:x y;visibility:visible;mso-wrap-style:square" from="10499,11810" to="18115,1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">
                  <v:stroke endarrow="block"/>
                  <o:lock v:ext="edit" shapetype="f"/>
                </v:line>
                <v:line id=" 7" o:spid="_x0000_s1112" style="position:absolute;flip:y;visibility:visible;mso-wrap-style:square" from="3066,3812" to="1049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line id=" 8" o:spid="_x0000_s1113" style="position:absolute;visibility:visible;mso-wrap-style:square" from="10499,3812" to="17925,1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">
                  <v:stroke dashstyle="1 1" endarrow="block"/>
                  <v:shadow color="#5490a8"/>
                  <o:lock v:ext="edit" shapetype="f"/>
                </v:line>
                <v:line id=" 9" o:spid="_x0000_s1114" style="position:absolute;flip:x;visibility:visible;mso-wrap-style:square" from="2687,15813" to="17546,1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shape id=" 10" o:spid="_x0000_s1115" type="#_x0000_t75" style="position:absolute;left:7111;top:8785;width:2162;height: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">
                  <v:imagedata r:id="rId406" o:title=""/>
                  <v:path arrowok="t"/>
                  <o:lock v:ext="edit" aspectratio="f"/>
                </v:shape>
                <v:shape id=" 11" o:spid="_x0000_s1116" type="#_x0000_t75" style="position:absolute;left:10572;top:8559;width:2162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">
                  <v:imagedata r:id="rId407" o:title=""/>
                  <v:path arrowok="t"/>
                  <o:lock v:ext="edit" aspectratio="f"/>
                </v:shape>
                <v:shape id=" 12" o:spid="_x0000_s1117" type="#_x0000_t75" style="position:absolute;left:10193;top:12116;width:2154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">
                  <v:imagedata r:id="rId408" o:title=""/>
                  <v:path arrowok="t"/>
                  <o:lock v:ext="edit" aspectratio="f"/>
                </v:shape>
                <v:shape id=" 13" o:spid="_x0000_s1118" type="#_x0000_t75" style="position:absolute;left:3745;top:6474;width:2665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">
                  <v:imagedata r:id="rId409" o:title=""/>
                  <v:path arrowok="t"/>
                  <o:lock v:ext="edit" aspectratio="f"/>
                </v:shape>
                <v:shape id=" 14" o:spid="_x0000_s1119" type="#_x0000_t75" style="position:absolute;left:14793;top:6969;width:267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">
                  <v:imagedata r:id="rId410" o:title=""/>
                  <v:path arrowok="t"/>
                  <o:lock v:ext="edit" aspectratio="f"/>
                </v:shape>
                <v:shape id=" 15" o:spid="_x0000_s1120" type="#_x0000_t75" style="position:absolute;left:8784;top:15922;width:254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">
                  <v:imagedata r:id="rId411" o:title=""/>
                  <v:path arrowok="t"/>
                  <o:lock v:ext="edit" aspectratio="f"/>
                </v:shape>
                <v:shape id=" 16" o:spid="_x0000_s1121" type="#_x0000_t202" style="position:absolute;top:12984;width:4381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 17" o:spid="_x0000_s1122" type="#_x0000_t202" style="position:absolute;left:8404;width:4381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shape id=" 18" o:spid="_x0000_s1123" type="#_x0000_t202" style="position:absolute;left:17735;top:15623;width:4382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line id=" 19" o:spid="_x0000_s1124" style="position:absolute;flip:y;visibility:visible;mso-wrap-style:square" from="3431,8916" to="3431,1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">
                  <v:stroke endarrow="block"/>
                  <o:lock v:ext="edit" shapetype="f"/>
                </v:line>
                <v:shape id=" 20" o:spid="_x0000_s1125" type="#_x0000_t75" style="position:absolute;left:868;top:5970;width:2541;height:3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" fillcolor="#09c">
                  <v:imagedata r:id="rId412" o:title=""/>
                  <v:shadow color="#5490a8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2B52CA" w:rsidRDefault="002B52CA" w:rsidP="002B52CA">
      <w:pPr>
        <w:tabs>
          <w:tab w:val="left" w:pos="3690"/>
        </w:tabs>
        <w:spacing w:line="360" w:lineRule="auto"/>
        <w:rPr>
          <w:rFonts w:ascii="SimSun" w:hAnsi="SimSun" w:hint="eastAsia"/>
          <w:color w:val="000080"/>
          <w:sz w:val="24"/>
        </w:rPr>
      </w:pPr>
      <w:r>
        <w:rPr>
          <w:rFonts w:ascii="SimSun" w:hAnsi="SimSun" w:hint="eastAsia"/>
          <w:color w:val="000080"/>
          <w:sz w:val="24"/>
        </w:rPr>
        <w:t xml:space="preserve">         2）Y/Y-4，</w:t>
      </w:r>
    </w:p>
    <w:p w:rsidR="002B52CA" w:rsidRDefault="002B52CA" w:rsidP="002B52CA">
      <w:pPr>
        <w:tabs>
          <w:tab w:val="left" w:pos="3690"/>
        </w:tabs>
        <w:spacing w:line="360" w:lineRule="auto"/>
        <w:rPr>
          <w:rFonts w:ascii="SimSun" w:hAnsi="SimSun"/>
          <w:color w:val="000080"/>
          <w:sz w:val="24"/>
        </w:rPr>
      </w:pPr>
      <w:r>
        <w:rPr>
          <w:rFonts w:ascii="SimSun" w:hAnsi="SimSun" w:hint="eastAsia"/>
          <w:color w:val="000080"/>
          <w:sz w:val="24"/>
        </w:rPr>
        <w:t xml:space="preserve">         </w:t>
      </w:r>
    </w:p>
    <w:p w:rsidR="008034AF" w:rsidRDefault="00461E94" w:rsidP="002B52CA">
      <w:pPr>
        <w:tabs>
          <w:tab w:val="left" w:pos="3690"/>
        </w:tabs>
        <w:spacing w:line="360" w:lineRule="auto"/>
        <w:rPr>
          <w:rFonts w:ascii="SimSun" w:hAnsi="SimSun"/>
          <w:color w:val="000080"/>
          <w:sz w:val="24"/>
        </w:rPr>
      </w:pPr>
      <w:r>
        <w:rPr>
          <w:rFonts w:ascii="SimSun" w:hAnsi="SimSun" w:hint="eastAsia"/>
          <w:noProof/>
          <w:color w:val="000080"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-290195</wp:posOffset>
                </wp:positionV>
                <wp:extent cx="1811020" cy="1833880"/>
                <wp:effectExtent l="0" t="0" r="55880" b="0"/>
                <wp:wrapNone/>
                <wp:docPr id="37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833880"/>
                          <a:chOff x="3869" y="2397"/>
                          <a:chExt cx="1141" cy="1155"/>
                        </a:xfrm>
                      </wpg:grpSpPr>
                      <wps:wsp>
                        <wps:cNvPr id="372" name=" 22"/>
                        <wps:cNvCnPr>
                          <a:cxnSpLocks/>
                        </wps:cNvCnPr>
                        <wps:spPr bwMode="auto">
                          <a:xfrm>
                            <a:off x="4530" y="2625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 23"/>
                        <wps:cNvCnPr>
                          <a:cxnSpLocks/>
                        </wps:cNvCnPr>
                        <wps:spPr bwMode="auto">
                          <a:xfrm flipV="1">
                            <a:off x="4074" y="3141"/>
                            <a:ext cx="456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 24"/>
                        <wps:cNvCnPr>
                          <a:cxnSpLocks/>
                        </wps:cNvCnPr>
                        <wps:spPr bwMode="auto">
                          <a:xfrm flipH="1" flipV="1">
                            <a:off x="4530" y="3141"/>
                            <a:ext cx="48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 25"/>
                        <wps:cNvCnPr>
                          <a:cxnSpLocks/>
                        </wps:cNvCnPr>
                        <wps:spPr bwMode="auto">
                          <a:xfrm flipV="1">
                            <a:off x="4062" y="2637"/>
                            <a:ext cx="468" cy="7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 26"/>
                        <wps:cNvCnPr>
                          <a:cxnSpLocks/>
                        </wps:cNvCnPr>
                        <wps:spPr bwMode="auto">
                          <a:xfrm>
                            <a:off x="4530" y="2637"/>
                            <a:ext cx="468" cy="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 27"/>
                        <wps:cNvCnPr>
                          <a:cxnSpLocks/>
                        </wps:cNvCnPr>
                        <wps:spPr bwMode="auto">
                          <a:xfrm flipH="1">
                            <a:off x="4038" y="3393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8" name=" 28"/>
                          <pic:cNvPicPr>
                            <a:picLocks/>
                          </pic:cNvPicPr>
                        </pic:nvPicPr>
                        <pic:blipFill>
                          <a:blip r:embed="rId4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" y="2950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9" name=" 29"/>
                          <pic:cNvPicPr>
                            <a:picLocks/>
                          </pic:cNvPicPr>
                        </pic:nvPicPr>
                        <pic:blipFill>
                          <a:blip r:embed="rId4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5" y="2936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0" name=" 30"/>
                          <pic:cNvPicPr>
                            <a:picLocks/>
                          </pic:cNvPicPr>
                        </pic:nvPicPr>
                        <pic:blipFill>
                          <a:blip r:embed="rId4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1" y="3160"/>
                            <a:ext cx="13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1" name=" 31"/>
                          <pic:cNvPicPr>
                            <a:picLocks/>
                          </pic:cNvPicPr>
                        </pic:nvPicPr>
                        <pic:blipFill>
                          <a:blip r:embed="rId4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5" y="2805"/>
                            <a:ext cx="16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2" name=" 32"/>
                          <pic:cNvPicPr>
                            <a:picLocks/>
                          </pic:cNvPicPr>
                        </pic:nvPicPr>
                        <pic:blipFill>
                          <a:blip r:embed="rId4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1" y="2836"/>
                            <a:ext cx="16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3" name=" 33"/>
                          <pic:cNvPicPr>
                            <a:picLocks/>
                          </pic:cNvPicPr>
                        </pic:nvPicPr>
                        <pic:blipFill>
                          <a:blip r:embed="rId4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2" y="3400"/>
                            <a:ext cx="16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84" name=" 34"/>
                        <wps:cNvSpPr txBox="1">
                          <a:spLocks/>
                        </wps:cNvSpPr>
                        <wps:spPr bwMode="auto">
                          <a:xfrm>
                            <a:off x="3869" y="3215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 35"/>
                        <wps:cNvSpPr txBox="1">
                          <a:spLocks/>
                        </wps:cNvSpPr>
                        <wps:spPr bwMode="auto">
                          <a:xfrm>
                            <a:off x="4398" y="2397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1" o:spid="_x0000_s1126" style="position:absolute;left:0;text-align:left;margin-left:-13.1pt;margin-top:-22.85pt;width:142.6pt;height:144.4pt;z-index:251649024;mso-position-horizontal-relative:text;mso-position-vertical-relative:text" coordorigin="3869,2397" coordsize="1141,11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">
                <v:line id=" 22" o:spid="_x0000_s1127" style="position:absolute;visibility:visible;mso-wrap-style:square" from="4530,2625" to="4530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Y6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">
                  <v:stroke endarrow="block"/>
                  <o:lock v:ext="edit" shapetype="f"/>
                </v:line>
                <v:line id=" 23" o:spid="_x0000_s1128" style="position:absolute;flip:y;visibility:visible;mso-wrap-style:square" from="4074,3141" to="4530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">
                  <v:stroke endarrow="block"/>
                  <o:lock v:ext="edit" shapetype="f"/>
                </v:line>
                <v:line id=" 24" o:spid="_x0000_s1129" style="position:absolute;flip:x y;visibility:visible;mso-wrap-style:square" from="4530,3141" to="5010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">
                  <v:stroke endarrow="block"/>
                  <o:lock v:ext="edit" shapetype="f"/>
                </v:line>
                <v:line id=" 25" o:spid="_x0000_s1130" style="position:absolute;flip:y;visibility:visible;mso-wrap-style:square" from="4062,2637" to="4530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line id=" 26" o:spid="_x0000_s1131" style="position:absolute;visibility:visible;mso-wrap-style:square" from="4530,2637" to="499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">
                  <v:stroke dashstyle="1 1" endarrow="block"/>
                  <v:shadow color="#5490a8"/>
                  <o:lock v:ext="edit" shapetype="f"/>
                </v:line>
                <v:line id=" 27" o:spid="_x0000_s1132" style="position:absolute;flip:x;visibility:visible;mso-wrap-style:square" from="4038,3393" to="4974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">
                  <v:stroke dashstyle="1 1" endarrow="block"/>
                  <v:shadow color="#5490a8"/>
                  <o:lock v:ext="edit" shapetype="f"/>
                </v:line>
                <v:shape id=" 28" o:spid="_x0000_s1133" type="#_x0000_t75" style="position:absolute;left:4317;top:2950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">
                  <v:imagedata r:id="rId419" o:title=""/>
                  <v:path arrowok="t"/>
                  <o:lock v:ext="edit" aspectratio="f"/>
                </v:shape>
                <v:shape id=" 29" o:spid="_x0000_s1134" type="#_x0000_t75" style="position:absolute;left:4535;top:2936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">
                  <v:imagedata r:id="rId420" o:title=""/>
                  <v:path arrowok="t"/>
                  <o:lock v:ext="edit" aspectratio="f"/>
                </v:shape>
                <v:shape id=" 30" o:spid="_x0000_s1135" type="#_x0000_t75" style="position:absolute;left:4511;top:3160;width:13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">
                  <v:imagedata r:id="rId421" o:title=""/>
                  <v:path arrowok="t"/>
                  <o:lock v:ext="edit" aspectratio="f"/>
                </v:shape>
                <v:shape id=" 31" o:spid="_x0000_s1136" type="#_x0000_t75" style="position:absolute;left:4105;top:2805;width:168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">
                  <v:imagedata r:id="rId422" o:title=""/>
                  <v:path arrowok="t"/>
                  <o:lock v:ext="edit" aspectratio="f"/>
                </v:shape>
                <v:shape id=" 32" o:spid="_x0000_s1137" type="#_x0000_t75" style="position:absolute;left:4801;top:2836;width:16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">
                  <v:imagedata r:id="rId423" o:title=""/>
                  <v:path arrowok="t"/>
                  <o:lock v:ext="edit" aspectratio="f"/>
                </v:shape>
                <v:shape id=" 33" o:spid="_x0000_s1138" type="#_x0000_t75" style="position:absolute;left:4422;top:3400;width:16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">
                  <v:imagedata r:id="rId424" o:title=""/>
                  <v:path arrowok="t"/>
                  <o:lock v:ext="edit" aspectratio="f"/>
                </v:shape>
                <v:shape id=" 34" o:spid="_x0000_s1139" type="#_x0000_t202" style="position:absolute;left:3869;top:3215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 35" o:spid="_x0000_s1140" type="#_x0000_t202" style="position:absolute;left:4398;top:2397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34AF" w:rsidRPr="004A2E80" w:rsidRDefault="00461E94" w:rsidP="002B52CA">
      <w:pPr>
        <w:tabs>
          <w:tab w:val="left" w:pos="369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57785</wp:posOffset>
                </wp:positionV>
                <wp:extent cx="844550" cy="653415"/>
                <wp:effectExtent l="0" t="0" r="0" b="32385"/>
                <wp:wrapNone/>
                <wp:docPr id="364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0" cy="653415"/>
                          <a:chOff x="3820" y="3409"/>
                          <a:chExt cx="532" cy="412"/>
                        </a:xfrm>
                      </wpg:grpSpPr>
                      <wpg:grpSp>
                        <wpg:cNvPr id="365" name=" 37"/>
                        <wpg:cNvGrpSpPr>
                          <a:grpSpLocks/>
                        </wpg:cNvGrpSpPr>
                        <wpg:grpSpPr bwMode="auto">
                          <a:xfrm>
                            <a:off x="3820" y="3409"/>
                            <a:ext cx="470" cy="412"/>
                            <a:chOff x="3856" y="3397"/>
                            <a:chExt cx="470" cy="412"/>
                          </a:xfrm>
                        </wpg:grpSpPr>
                        <wps:wsp>
                          <wps:cNvPr id="366" name=" 38"/>
                          <wps:cNvCnPr>
                            <a:cxnSpLocks/>
                          </wps:cNvCnPr>
                          <wps:spPr bwMode="auto">
                            <a:xfrm flipV="1">
                              <a:off x="3856" y="3660"/>
                              <a:ext cx="259" cy="1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 39"/>
                          <wps:cNvCnPr>
                            <a:cxnSpLocks/>
                          </wps:cNvCnPr>
                          <wps:spPr bwMode="auto">
                            <a:xfrm>
                              <a:off x="4104" y="3435"/>
                              <a:ext cx="0" cy="2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 40"/>
                          <wps:cNvCnPr>
                            <a:cxnSpLocks/>
                          </wps:cNvCnPr>
                          <wps:spPr bwMode="auto">
                            <a:xfrm flipH="1" flipV="1">
                              <a:off x="4079" y="3657"/>
                              <a:ext cx="224" cy="1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 41"/>
                          <wps:cNvCnPr>
                            <a:cxnSpLocks/>
                          </wps:cNvCnPr>
                          <wps:spPr bwMode="auto">
                            <a:xfrm>
                              <a:off x="4091" y="3397"/>
                              <a:ext cx="235" cy="4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70" name=" 42"/>
                          <pic:cNvPicPr>
                            <a:picLocks/>
                          </pic:cNvPicPr>
                        </pic:nvPicPr>
                        <pic:blipFill>
                          <a:blip r:embed="rId4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3508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EFEC3" id=" 36" o:spid="_x0000_s1026" style="position:absolute;margin-left:147.25pt;margin-top:4.55pt;width:66.5pt;height:51.45pt;z-index:251650048" coordorigin="3820,3409" coordsize="532,4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">
                <v:group id=" 37" o:spid="_x0000_s1027" style="position:absolute;left:3820;top:3409;width:470;height:412" coordorigin="3856,3397" coordsize="47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line id=" 38" o:spid="_x0000_s1028" style="position:absolute;flip:y;visibility:visible;mso-wrap-style:square" from="3856,3660" to="4115,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" strokecolor="red">
                    <v:stroke endarrow="block"/>
                    <v:shadow color="#5490a8"/>
                    <o:lock v:ext="edit" shapetype="f"/>
                  </v:line>
                  <v:line id=" 39" o:spid="_x0000_s1029" style="position:absolute;visibility:visible;mso-wrap-style:square" from="4104,3435" to="4104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" strokecolor="red">
                    <v:stroke endarrow="block"/>
                    <v:shadow color="#5490a8"/>
                    <o:lock v:ext="edit" shapetype="f"/>
                  </v:line>
                  <v:line id=" 40" o:spid="_x0000_s1030" style="position:absolute;flip:x y;visibility:visible;mso-wrap-style:square" from="4079,3657" to="4303,3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" strokecolor="red">
                    <v:stroke endarrow="block"/>
                    <v:shadow color="#5490a8"/>
                    <o:lock v:ext="edit" shapetype="f"/>
                  </v:line>
                  <v:line id=" 41" o:spid="_x0000_s1031" style="position:absolute;visibility:visible;mso-wrap-style:square" from="4091,3397" to="4326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" strokecolor="red">
                    <v:stroke endarrow="block"/>
                    <v:shadow color="#5490a8"/>
                    <o:lock v:ext="edit" shapetype="f"/>
                  </v:line>
                </v:group>
                <v:shape id=" 42" o:spid="_x0000_s1032" type="#_x0000_t75" style="position:absolute;left:4200;top:3508;width:152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">
                  <v:imagedata r:id="rId426" o:title=""/>
                  <v:path arrowok="t"/>
                  <o:lock v:ext="edit" aspectratio="f"/>
                </v:shape>
              </v:group>
            </w:pict>
          </mc:Fallback>
        </mc:AlternateContent>
      </w:r>
    </w:p>
    <w:p w:rsidR="002B52CA" w:rsidRDefault="002B52CA" w:rsidP="002B52CA">
      <w:pPr>
        <w:spacing w:line="360" w:lineRule="auto"/>
        <w:rPr>
          <w:rFonts w:hint="eastAsia"/>
        </w:rPr>
      </w:pPr>
    </w:p>
    <w:p w:rsidR="002B52CA" w:rsidRDefault="002B52CA" w:rsidP="002B52CA">
      <w:pPr>
        <w:rPr>
          <w:rFonts w:hint="eastAsia"/>
          <w:sz w:val="24"/>
        </w:rPr>
      </w:pPr>
    </w:p>
    <w:p w:rsidR="002B52CA" w:rsidRDefault="002B52CA" w:rsidP="002B52CA">
      <w:pPr>
        <w:ind w:left="1905"/>
        <w:rPr>
          <w:rFonts w:hint="eastAsia"/>
          <w:sz w:val="24"/>
        </w:rPr>
      </w:pPr>
    </w:p>
    <w:p w:rsidR="002B52CA" w:rsidRDefault="002B52CA" w:rsidP="002B52CA">
      <w:pPr>
        <w:ind w:left="1905"/>
        <w:rPr>
          <w:rFonts w:hint="eastAsia"/>
          <w:sz w:val="24"/>
        </w:rPr>
      </w:pPr>
    </w:p>
    <w:p w:rsidR="002B52CA" w:rsidRDefault="002B52CA" w:rsidP="002B52CA">
      <w:pPr>
        <w:ind w:left="1905"/>
        <w:rPr>
          <w:rFonts w:hint="eastAsia"/>
          <w:sz w:val="24"/>
        </w:rPr>
      </w:pPr>
    </w:p>
    <w:p w:rsidR="002B52CA" w:rsidRDefault="002B52CA" w:rsidP="002B52CA">
      <w:pPr>
        <w:ind w:left="1905"/>
        <w:rPr>
          <w:rFonts w:hint="eastAsia"/>
          <w:sz w:val="24"/>
        </w:rPr>
      </w:pPr>
    </w:p>
    <w:p w:rsidR="002B52CA" w:rsidRDefault="002B52CA" w:rsidP="002B52CA">
      <w:pPr>
        <w:ind w:left="1905"/>
        <w:rPr>
          <w:rFonts w:hint="eastAsia"/>
          <w:sz w:val="24"/>
        </w:rPr>
      </w:pPr>
    </w:p>
    <w:p w:rsidR="0097366A" w:rsidRDefault="0097366A" w:rsidP="0097366A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画出以下各图中变压器联接组的相量图，指出其联接组别．</w:t>
      </w:r>
      <w:r w:rsidR="00DF2609">
        <w:rPr>
          <w:rFonts w:hint="eastAsia"/>
          <w:sz w:val="24"/>
        </w:rPr>
        <w:t xml:space="preserve"> </w:t>
      </w:r>
    </w:p>
    <w:p w:rsidR="0097366A" w:rsidRDefault="00461E94" w:rsidP="0097366A">
      <w:pPr>
        <w:widowControl/>
        <w:autoSpaceDN w:val="0"/>
        <w:spacing w:line="360" w:lineRule="auto"/>
        <w:rPr>
          <w:rFonts w:hint="eastAsia"/>
        </w:rPr>
      </w:pPr>
      <w:r>
        <w:rPr>
          <w:rFonts w:hint="eastAsia"/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1887855</wp:posOffset>
                </wp:positionV>
                <wp:extent cx="2211070" cy="1958975"/>
                <wp:effectExtent l="0" t="0" r="0" b="0"/>
                <wp:wrapNone/>
                <wp:docPr id="348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070" cy="1958975"/>
                          <a:chOff x="1152" y="2559"/>
                          <a:chExt cx="1393" cy="1234"/>
                        </a:xfrm>
                      </wpg:grpSpPr>
                      <wps:wsp>
                        <wps:cNvPr id="349" name=" 66"/>
                        <wps:cNvCnPr>
                          <a:cxnSpLocks/>
                        </wps:cNvCnPr>
                        <wps:spPr bwMode="auto">
                          <a:xfrm>
                            <a:off x="1813" y="2787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 67"/>
                        <wps:cNvCnPr>
                          <a:cxnSpLocks/>
                        </wps:cNvCnPr>
                        <wps:spPr bwMode="auto">
                          <a:xfrm flipV="1">
                            <a:off x="1357" y="3303"/>
                            <a:ext cx="456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 68"/>
                        <wps:cNvCnPr>
                          <a:cxnSpLocks/>
                        </wps:cNvCnPr>
                        <wps:spPr bwMode="auto">
                          <a:xfrm flipH="1" flipV="1">
                            <a:off x="1813" y="3303"/>
                            <a:ext cx="48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 69"/>
                        <wps:cNvCnPr>
                          <a:cxnSpLocks/>
                        </wps:cNvCnPr>
                        <wps:spPr bwMode="auto">
                          <a:xfrm flipV="1">
                            <a:off x="1345" y="2799"/>
                            <a:ext cx="468" cy="7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 70"/>
                        <wps:cNvCnPr>
                          <a:cxnSpLocks/>
                        </wps:cNvCnPr>
                        <wps:spPr bwMode="auto">
                          <a:xfrm>
                            <a:off x="1813" y="2799"/>
                            <a:ext cx="468" cy="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" name=" 71"/>
                        <wps:cNvCnPr>
                          <a:cxnSpLocks/>
                        </wps:cNvCnPr>
                        <wps:spPr bwMode="auto">
                          <a:xfrm flipH="1">
                            <a:off x="1321" y="3555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5" name=" 72"/>
                          <pic:cNvPicPr>
                            <a:picLocks/>
                          </pic:cNvPicPr>
                        </pic:nvPicPr>
                        <pic:blipFill>
                          <a:blip r:embed="rId4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" y="3112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6" name=" 73"/>
                          <pic:cNvPicPr>
                            <a:picLocks/>
                          </pic:cNvPicPr>
                        </pic:nvPicPr>
                        <pic:blipFill>
                          <a:blip r:embed="rId4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8" y="3098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7" name=" 74"/>
                          <pic:cNvPicPr>
                            <a:picLocks/>
                          </pic:cNvPicPr>
                        </pic:nvPicPr>
                        <pic:blipFill>
                          <a:blip r:embed="rId4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3322"/>
                            <a:ext cx="13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8" name=" 75"/>
                          <pic:cNvPicPr>
                            <a:picLocks/>
                          </pic:cNvPicPr>
                        </pic:nvPicPr>
                        <pic:blipFill>
                          <a:blip r:embed="rId4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8" y="2967"/>
                            <a:ext cx="16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" name=" 76"/>
                          <pic:cNvPicPr>
                            <a:picLocks/>
                          </pic:cNvPicPr>
                        </pic:nvPicPr>
                        <pic:blipFill>
                          <a:blip r:embed="rId4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4" y="2998"/>
                            <a:ext cx="16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0" name=" 77"/>
                          <pic:cNvPicPr>
                            <a:picLocks/>
                          </pic:cNvPicPr>
                        </pic:nvPicPr>
                        <pic:blipFill>
                          <a:blip r:embed="rId4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562"/>
                            <a:ext cx="16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61" name=" 78"/>
                        <wps:cNvSpPr txBox="1">
                          <a:spLocks/>
                        </wps:cNvSpPr>
                        <wps:spPr bwMode="auto">
                          <a:xfrm>
                            <a:off x="1152" y="3377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 79"/>
                        <wps:cNvSpPr txBox="1">
                          <a:spLocks/>
                        </wps:cNvSpPr>
                        <wps:spPr bwMode="auto">
                          <a:xfrm>
                            <a:off x="1681" y="2559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 80"/>
                        <wps:cNvSpPr txBox="1">
                          <a:spLocks/>
                        </wps:cNvSpPr>
                        <wps:spPr bwMode="auto">
                          <a:xfrm>
                            <a:off x="2269" y="3543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65" o:spid="_x0000_s1141" style="position:absolute;left:0;text-align:left;margin-left:160.25pt;margin-top:148.65pt;width:174.1pt;height:154.25pt;z-index:251651072;mso-position-horizontal-relative:text;mso-position-vertical-relative:text" coordorigin="1152,2559" coordsize="1393,12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">
                <v:line id=" 66" o:spid="_x0000_s1142" style="position:absolute;visibility:visible;mso-wrap-style:square" from="1813,2787" to="1813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">
                  <v:stroke endarrow="block"/>
                  <o:lock v:ext="edit" shapetype="f"/>
                </v:line>
                <v:line id=" 67" o:spid="_x0000_s1143" style="position:absolute;flip:y;visibility:visible;mso-wrap-style:square" from="1357,3303" to="1813,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">
                  <v:stroke endarrow="block"/>
                  <o:lock v:ext="edit" shapetype="f"/>
                </v:line>
                <v:line id=" 68" o:spid="_x0000_s1144" style="position:absolute;flip:x y;visibility:visible;mso-wrap-style:square" from="1813,3303" to="2293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">
                  <v:stroke endarrow="block"/>
                  <o:lock v:ext="edit" shapetype="f"/>
                </v:line>
                <v:line id=" 69" o:spid="_x0000_s1145" style="position:absolute;flip:y;visibility:visible;mso-wrap-style:square" from="1345,2799" to="1813,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">
                  <v:stroke dashstyle="1 1" endarrow="block"/>
                  <v:shadow color="#5490a8"/>
                  <o:lock v:ext="edit" shapetype="f"/>
                </v:line>
                <v:line id=" 70" o:spid="_x0000_s1146" style="position:absolute;visibility:visible;mso-wrap-style:square" from="1813,2799" to="2281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">
                  <v:stroke dashstyle="1 1" endarrow="block"/>
                  <v:shadow color="#5490a8"/>
                  <o:lock v:ext="edit" shapetype="f"/>
                </v:line>
                <v:line id=" 71" o:spid="_x0000_s1147" style="position:absolute;flip:x;visibility:visible;mso-wrap-style:square" from="1321,3555" to="2257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">
                  <v:stroke dashstyle="1 1" endarrow="block"/>
                  <v:shadow color="#5490a8"/>
                  <o:lock v:ext="edit" shapetype="f"/>
                </v:line>
                <v:shape id=" 72" o:spid="_x0000_s1148" type="#_x0000_t75" style="position:absolute;left:1600;top:3112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">
                  <v:imagedata r:id="rId433" o:title=""/>
                  <v:path arrowok="t"/>
                  <o:lock v:ext="edit" aspectratio="f"/>
                </v:shape>
                <v:shape id=" 73" o:spid="_x0000_s1149" type="#_x0000_t75" style="position:absolute;left:1818;top:3098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">
                  <v:imagedata r:id="rId434" o:title=""/>
                  <v:path arrowok="t"/>
                  <o:lock v:ext="edit" aspectratio="f"/>
                </v:shape>
                <v:shape id=" 74" o:spid="_x0000_s1150" type="#_x0000_t75" style="position:absolute;left:1794;top:3322;width:13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">
                  <v:imagedata r:id="rId435" o:title=""/>
                  <v:path arrowok="t"/>
                  <o:lock v:ext="edit" aspectratio="f"/>
                </v:shape>
                <v:shape id=" 75" o:spid="_x0000_s1151" type="#_x0000_t75" style="position:absolute;left:1388;top:2967;width:168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">
                  <v:imagedata r:id="rId436" o:title=""/>
                  <v:path arrowok="t"/>
                  <o:lock v:ext="edit" aspectratio="f"/>
                </v:shape>
                <v:shape id=" 76" o:spid="_x0000_s1152" type="#_x0000_t75" style="position:absolute;left:2084;top:2998;width:16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">
                  <v:imagedata r:id="rId437" o:title=""/>
                  <v:path arrowok="t"/>
                  <o:lock v:ext="edit" aspectratio="f"/>
                </v:shape>
                <v:shape id=" 77" o:spid="_x0000_s1153" type="#_x0000_t75" style="position:absolute;left:1705;top:3562;width:16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">
                  <v:imagedata r:id="rId438" o:title=""/>
                  <v:path arrowok="t"/>
                  <o:lock v:ext="edit" aspectratio="f"/>
                </v:shape>
                <v:shape id=" 78" o:spid="_x0000_s1154" type="#_x0000_t202" style="position:absolute;left:1152;top:3377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 79" o:spid="_x0000_s1155" type="#_x0000_t202" style="position:absolute;left:1681;top:2559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shape id=" 80" o:spid="_x0000_s1156" type="#_x0000_t202" style="position:absolute;left:2269;top:3543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4114800" cy="2297430"/>
            <wp:effectExtent l="0" t="0" r="0" b="0"/>
            <wp:docPr id="3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4" t="9206" r="13358" b="1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CA" w:rsidRDefault="002B52CA" w:rsidP="002B52CA">
      <w:pPr>
        <w:ind w:left="210" w:hangingChars="100" w:hanging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Y/</w:t>
      </w:r>
      <w:r>
        <w:rPr>
          <w:rFonts w:ascii="BatangChe" w:eastAsia="BatangChe" w:hAnsi="BatangChe" w:hint="eastAsia"/>
        </w:rPr>
        <w:t>∆</w:t>
      </w:r>
      <w:r>
        <w:rPr>
          <w:rFonts w:hint="eastAsia"/>
        </w:rPr>
        <w:t>-7</w:t>
      </w: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E855A5">
        <w:t>Y/Y-4</w:t>
      </w:r>
    </w:p>
    <w:p w:rsidR="002B52CA" w:rsidRDefault="002B52CA" w:rsidP="002B52CA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  </w:t>
      </w: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461E94" w:rsidP="002B52CA">
      <w:pPr>
        <w:ind w:left="210" w:hangingChars="100" w:hanging="210"/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167640</wp:posOffset>
                </wp:positionV>
                <wp:extent cx="1811020" cy="1833880"/>
                <wp:effectExtent l="0" t="0" r="55880" b="0"/>
                <wp:wrapNone/>
                <wp:docPr id="333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833880"/>
                          <a:chOff x="3869" y="2397"/>
                          <a:chExt cx="1141" cy="1155"/>
                        </a:xfrm>
                      </wpg:grpSpPr>
                      <wps:wsp>
                        <wps:cNvPr id="334" name=" 82"/>
                        <wps:cNvCnPr>
                          <a:cxnSpLocks/>
                        </wps:cNvCnPr>
                        <wps:spPr bwMode="auto">
                          <a:xfrm>
                            <a:off x="4530" y="2625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 83"/>
                        <wps:cNvCnPr>
                          <a:cxnSpLocks/>
                        </wps:cNvCnPr>
                        <wps:spPr bwMode="auto">
                          <a:xfrm flipV="1">
                            <a:off x="4074" y="3141"/>
                            <a:ext cx="456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 84"/>
                        <wps:cNvCnPr>
                          <a:cxnSpLocks/>
                        </wps:cNvCnPr>
                        <wps:spPr bwMode="auto">
                          <a:xfrm flipH="1" flipV="1">
                            <a:off x="4530" y="3141"/>
                            <a:ext cx="48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 85"/>
                        <wps:cNvCnPr>
                          <a:cxnSpLocks/>
                        </wps:cNvCnPr>
                        <wps:spPr bwMode="auto">
                          <a:xfrm flipV="1">
                            <a:off x="4062" y="2637"/>
                            <a:ext cx="468" cy="7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 86"/>
                        <wps:cNvCnPr>
                          <a:cxnSpLocks/>
                        </wps:cNvCnPr>
                        <wps:spPr bwMode="auto">
                          <a:xfrm>
                            <a:off x="4530" y="2637"/>
                            <a:ext cx="468" cy="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 87"/>
                        <wps:cNvCnPr>
                          <a:cxnSpLocks/>
                        </wps:cNvCnPr>
                        <wps:spPr bwMode="auto">
                          <a:xfrm flipH="1">
                            <a:off x="4038" y="3393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0" name=" 88"/>
                          <pic:cNvPicPr>
                            <a:picLocks/>
                          </pic:cNvPicPr>
                        </pic:nvPicPr>
                        <pic:blipFill>
                          <a:blip r:embed="rId4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" y="2950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1" name=" 89"/>
                          <pic:cNvPicPr>
                            <a:picLocks/>
                          </pic:cNvPicPr>
                        </pic:nvPicPr>
                        <pic:blipFill>
                          <a:blip r:embed="rId4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5" y="2936"/>
                            <a:ext cx="13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2" name=" 90"/>
                          <pic:cNvPicPr>
                            <a:picLocks/>
                          </pic:cNvPicPr>
                        </pic:nvPicPr>
                        <pic:blipFill>
                          <a:blip r:embed="rId4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1" y="3160"/>
                            <a:ext cx="13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3" name=" 91"/>
                          <pic:cNvPicPr>
                            <a:picLocks/>
                          </pic:cNvPicPr>
                        </pic:nvPicPr>
                        <pic:blipFill>
                          <a:blip r:embed="rId4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5" y="2805"/>
                            <a:ext cx="16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" name=" 92"/>
                          <pic:cNvPicPr>
                            <a:picLocks/>
                          </pic:cNvPicPr>
                        </pic:nvPicPr>
                        <pic:blipFill>
                          <a:blip r:embed="rId4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1" y="2836"/>
                            <a:ext cx="16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" name=" 93"/>
                          <pic:cNvPicPr>
                            <a:picLocks/>
                          </pic:cNvPicPr>
                        </pic:nvPicPr>
                        <pic:blipFill>
                          <a:blip r:embed="rId4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2" y="3400"/>
                            <a:ext cx="16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46" name=" 94"/>
                        <wps:cNvSpPr txBox="1">
                          <a:spLocks/>
                        </wps:cNvSpPr>
                        <wps:spPr bwMode="auto">
                          <a:xfrm>
                            <a:off x="3869" y="3215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 95"/>
                        <wps:cNvSpPr txBox="1">
                          <a:spLocks/>
                        </wps:cNvSpPr>
                        <wps:spPr bwMode="auto">
                          <a:xfrm>
                            <a:off x="4398" y="2397"/>
                            <a:ext cx="2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81" o:spid="_x0000_s1157" style="position:absolute;left:0;text-align:left;margin-left:216.7pt;margin-top:13.2pt;width:142.6pt;height:144.4pt;z-index:251652096;mso-position-horizontal-relative:text;mso-position-vertical-relative:text" coordorigin="3869,2397" coordsize="1141,11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">
                <v:line id=" 82" o:spid="_x0000_s1158" style="position:absolute;visibility:visible;mso-wrap-style:square" from="4530,2625" to="4530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">
                  <v:stroke endarrow="block"/>
                  <o:lock v:ext="edit" shapetype="f"/>
                </v:line>
                <v:line id=" 83" o:spid="_x0000_s1159" style="position:absolute;flip:y;visibility:visible;mso-wrap-style:square" from="4074,3141" to="4530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">
                  <v:stroke endarrow="block"/>
                  <o:lock v:ext="edit" shapetype="f"/>
                </v:line>
                <v:line id=" 84" o:spid="_x0000_s1160" style="position:absolute;flip:x y;visibility:visible;mso-wrap-style:square" from="4530,3141" to="5010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">
                  <v:stroke endarrow="block"/>
                  <o:lock v:ext="edit" shapetype="f"/>
                </v:line>
                <v:line id=" 85" o:spid="_x0000_s1161" style="position:absolute;flip:y;visibility:visible;mso-wrap-style:square" from="4062,2637" to="4530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line id=" 86" o:spid="_x0000_s1162" style="position:absolute;visibility:visible;mso-wrap-style:square" from="4530,2637" to="4998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">
                  <v:stroke dashstyle="1 1" endarrow="block"/>
                  <v:shadow color="#5490a8"/>
                  <o:lock v:ext="edit" shapetype="f"/>
                </v:line>
                <v:line id=" 87" o:spid="_x0000_s1163" style="position:absolute;flip:x;visibility:visible;mso-wrap-style:square" from="4038,3393" to="4974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shape id=" 88" o:spid="_x0000_s1164" type="#_x0000_t75" style="position:absolute;left:4317;top:2950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">
                  <v:imagedata r:id="rId419" o:title=""/>
                  <v:path arrowok="t"/>
                  <o:lock v:ext="edit" aspectratio="f"/>
                </v:shape>
                <v:shape id=" 89" o:spid="_x0000_s1165" type="#_x0000_t75" style="position:absolute;left:4535;top:2936;width:13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">
                  <v:imagedata r:id="rId420" o:title=""/>
                  <v:path arrowok="t"/>
                  <o:lock v:ext="edit" aspectratio="f"/>
                </v:shape>
                <v:shape id=" 90" o:spid="_x0000_s1166" type="#_x0000_t75" style="position:absolute;left:4511;top:3160;width:13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">
                  <v:imagedata r:id="rId421" o:title=""/>
                  <v:path arrowok="t"/>
                  <o:lock v:ext="edit" aspectratio="f"/>
                </v:shape>
                <v:shape id=" 91" o:spid="_x0000_s1167" type="#_x0000_t75" style="position:absolute;left:4105;top:2805;width:168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">
                  <v:imagedata r:id="rId422" o:title=""/>
                  <v:path arrowok="t"/>
                  <o:lock v:ext="edit" aspectratio="f"/>
                </v:shape>
                <v:shape id=" 92" o:spid="_x0000_s1168" type="#_x0000_t75" style="position:absolute;left:4801;top:2836;width:16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">
                  <v:imagedata r:id="rId423" o:title=""/>
                  <v:path arrowok="t"/>
                  <o:lock v:ext="edit" aspectratio="f"/>
                </v:shape>
                <v:shape id=" 93" o:spid="_x0000_s1169" type="#_x0000_t75" style="position:absolute;left:4422;top:3400;width:16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">
                  <v:imagedata r:id="rId424" o:title=""/>
                  <v:path arrowok="t"/>
                  <o:lock v:ext="edit" aspectratio="f"/>
                </v:shape>
                <v:shape id=" 94" o:spid="_x0000_s1170" type="#_x0000_t202" style="position:absolute;left:3869;top:3215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 95" o:spid="_x0000_s1171" type="#_x0000_t202" style="position:absolute;left:4398;top:2397;width:2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461E94" w:rsidP="002B52CA">
      <w:pPr>
        <w:ind w:left="210" w:hangingChars="100" w:hanging="210"/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174625</wp:posOffset>
                </wp:positionV>
                <wp:extent cx="844550" cy="653415"/>
                <wp:effectExtent l="0" t="0" r="0" b="32385"/>
                <wp:wrapNone/>
                <wp:docPr id="326" name="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0" cy="653415"/>
                          <a:chOff x="3820" y="3409"/>
                          <a:chExt cx="532" cy="412"/>
                        </a:xfrm>
                      </wpg:grpSpPr>
                      <wpg:grpSp>
                        <wpg:cNvPr id="327" name=" 97"/>
                        <wpg:cNvGrpSpPr>
                          <a:grpSpLocks/>
                        </wpg:cNvGrpSpPr>
                        <wpg:grpSpPr bwMode="auto">
                          <a:xfrm>
                            <a:off x="3820" y="3409"/>
                            <a:ext cx="470" cy="412"/>
                            <a:chOff x="3856" y="3397"/>
                            <a:chExt cx="470" cy="412"/>
                          </a:xfrm>
                        </wpg:grpSpPr>
                        <wps:wsp>
                          <wps:cNvPr id="328" name=" 98"/>
                          <wps:cNvCnPr>
                            <a:cxnSpLocks/>
                          </wps:cNvCnPr>
                          <wps:spPr bwMode="auto">
                            <a:xfrm flipV="1">
                              <a:off x="3856" y="3660"/>
                              <a:ext cx="259" cy="1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 99"/>
                          <wps:cNvCnPr>
                            <a:cxnSpLocks/>
                          </wps:cNvCnPr>
                          <wps:spPr bwMode="auto">
                            <a:xfrm>
                              <a:off x="4104" y="3435"/>
                              <a:ext cx="0" cy="2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 100"/>
                          <wps:cNvCnPr>
                            <a:cxnSpLocks/>
                          </wps:cNvCnPr>
                          <wps:spPr bwMode="auto">
                            <a:xfrm flipH="1" flipV="1">
                              <a:off x="4079" y="3657"/>
                              <a:ext cx="224" cy="1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 101"/>
                          <wps:cNvCnPr>
                            <a:cxnSpLocks/>
                          </wps:cNvCnPr>
                          <wps:spPr bwMode="auto">
                            <a:xfrm>
                              <a:off x="4091" y="3397"/>
                              <a:ext cx="235" cy="4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5490A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32" name=" 102"/>
                          <pic:cNvPicPr>
                            <a:picLocks/>
                          </pic:cNvPicPr>
                        </pic:nvPicPr>
                        <pic:blipFill>
                          <a:blip r:embed="rId4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3508"/>
                            <a:ext cx="1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3A622" id=" 96" o:spid="_x0000_s1026" style="position:absolute;margin-left:45pt;margin-top:13.75pt;width:66.5pt;height:51.45pt;z-index:251653120" coordorigin="3820,3409" coordsize="532,4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">
                <v:group id=" 97" o:spid="_x0000_s1027" style="position:absolute;left:3820;top:3409;width:470;height:412" coordorigin="3856,3397" coordsize="47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line id=" 98" o:spid="_x0000_s1028" style="position:absolute;flip:y;visibility:visible;mso-wrap-style:square" from="3856,3660" to="4115,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" strokecolor="red">
                    <v:stroke endarrow="block"/>
                    <v:shadow color="#5490a8"/>
                    <o:lock v:ext="edit" shapetype="f"/>
                  </v:line>
                  <v:line id=" 99" o:spid="_x0000_s1029" style="position:absolute;visibility:visible;mso-wrap-style:square" from="4104,3435" to="4104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" strokecolor="red">
                    <v:stroke endarrow="block"/>
                    <v:shadow color="#5490a8"/>
                    <o:lock v:ext="edit" shapetype="f"/>
                  </v:line>
                  <v:line id=" 100" o:spid="_x0000_s1030" style="position:absolute;flip:x y;visibility:visible;mso-wrap-style:square" from="4079,3657" to="4303,3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" strokecolor="red">
                    <v:stroke endarrow="block"/>
                    <v:shadow color="#5490a8"/>
                    <o:lock v:ext="edit" shapetype="f"/>
                  </v:line>
                  <v:line id=" 101" o:spid="_x0000_s1031" style="position:absolute;visibility:visible;mso-wrap-style:square" from="4091,3397" to="4326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" strokecolor="red">
                    <v:stroke endarrow="block"/>
                    <v:shadow color="#5490a8"/>
                    <o:lock v:ext="edit" shapetype="f"/>
                  </v:line>
                </v:group>
                <v:shape id=" 102" o:spid="_x0000_s1032" type="#_x0000_t75" style="position:absolute;left:4200;top:3508;width:152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">
                  <v:imagedata r:id="rId426" o:title=""/>
                  <v:path arrowok="t"/>
                  <o:lock v:ext="edit" aspectratio="f"/>
                </v:shape>
              </v:group>
            </w:pict>
          </mc:Fallback>
        </mc:AlternateContent>
      </w: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BatangChe" w:eastAsia="BatangChe" w:hAnsi="BatangChe" w:hint="eastAsia"/>
        </w:rPr>
        <w:t>∆</w:t>
      </w:r>
      <w:r>
        <w:rPr>
          <w:rFonts w:hint="eastAsia"/>
        </w:rPr>
        <w:t>/y-9</w:t>
      </w:r>
    </w:p>
    <w:p w:rsidR="002B52CA" w:rsidRDefault="002B52CA" w:rsidP="002B52CA">
      <w:pPr>
        <w:ind w:left="210" w:hangingChars="100" w:hanging="210"/>
        <w:rPr>
          <w:rFonts w:hint="eastAsia"/>
        </w:rPr>
      </w:pPr>
    </w:p>
    <w:p w:rsidR="002B52CA" w:rsidRDefault="002B52CA" w:rsidP="002B52CA">
      <w:pPr>
        <w:ind w:left="210" w:hangingChars="100" w:hanging="210"/>
      </w:pPr>
      <w:r>
        <w:rPr>
          <w:rFonts w:hint="eastAsia"/>
        </w:rPr>
        <w:t xml:space="preserve">           </w:t>
      </w:r>
      <w:r w:rsidR="00461E94"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952500" cy="952500"/>
                <wp:effectExtent l="38100" t="0" r="0" b="0"/>
                <wp:docPr id="325" name="Canva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0" name=" 45"/>
                        <wps:cNvCnPr>
                          <a:cxnSpLocks/>
                        </wps:cNvCnPr>
                        <wps:spPr bwMode="auto">
                          <a:xfrm flipV="1">
                            <a:off x="0" y="396024"/>
                            <a:ext cx="463832" cy="2450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 46"/>
                        <wps:cNvCnPr>
                          <a:cxnSpLocks/>
                        </wps:cNvCnPr>
                        <wps:spPr bwMode="auto">
                          <a:xfrm flipH="1" flipV="1">
                            <a:off x="457258" y="396024"/>
                            <a:ext cx="495242" cy="229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 47"/>
                        <wps:cNvCnPr>
                          <a:cxnSpLocks/>
                        </wps:cNvCnPr>
                        <wps:spPr bwMode="auto">
                          <a:xfrm flipH="1">
                            <a:off x="0" y="693589"/>
                            <a:ext cx="914517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3" name=" 48"/>
                          <pic:cNvPicPr>
                            <a:picLocks/>
                          </pic:cNvPicPr>
                        </pic:nvPicPr>
                        <pic:blipFill>
                          <a:blip r:embed="rId4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3589"/>
                            <a:ext cx="241047" cy="2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4" name=" 49"/>
                        <wps:cNvCnPr>
                          <a:cxnSpLocks/>
                        </wps:cNvCnPr>
                        <wps:spPr bwMode="auto">
                          <a:xfrm>
                            <a:off x="457258" y="0"/>
                            <a:ext cx="730" cy="438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6BE9FD" id="Canvas 43" o:spid="_x0000_s1026" editas="canvas" style="width:75pt;height:75pt;mso-position-horizontal-relative:char;mso-position-vertical-relative:line" coordsize="9525,952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">
                <v:shape id="_x0000_s1027" type="#_x0000_t75" style="position:absolute;width:9525;height:9525;visibility:visible;mso-wrap-style:square">
                  <v:fill o:detectmouseclick="t"/>
                  <v:path o:connecttype="none"/>
                </v:shape>
                <v:line id=" 45" o:spid="_x0000_s1028" style="position:absolute;flip:y;visibility:visible;mso-wrap-style:square" from="0,3960" to="4638,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" strokecolor="red">
                  <v:stroke endarrow="block"/>
                  <v:shadow color="#5490a8"/>
                  <o:lock v:ext="edit" shapetype="f"/>
                </v:line>
                <v:line id=" 46" o:spid="_x0000_s1029" style="position:absolute;flip:x y;visibility:visible;mso-wrap-style:square" from="4572,3960" to="9525,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" strokecolor="red">
                  <v:stroke endarrow="block"/>
                  <v:shadow color="#5490a8"/>
                  <o:lock v:ext="edit" shapetype="f"/>
                </v:line>
                <v:line id=" 47" o:spid="_x0000_s1030" style="position:absolute;flip:x;visibility:visible;mso-wrap-style:square" from="0,6935" to="9145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" strokecolor="red">
                  <v:stroke endarrow="block"/>
                  <v:shadow color="#5490a8"/>
                  <o:lock v:ext="edit" shapetype="f"/>
                </v:line>
                <v:shape id=" 48" o:spid="_x0000_s1031" type="#_x0000_t75" style="position:absolute;top:6935;width:2410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">
                  <v:imagedata r:id="rId441" o:title=""/>
                  <v:path arrowok="t"/>
                  <o:lock v:ext="edit" aspectratio="f"/>
                </v:shape>
                <v:line id=" 49" o:spid="_x0000_s1032" style="position:absolute;visibility:visible;mso-wrap-style:square" from="4572,0" to="4579,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" strokecolor="red">
                  <v:stroke endarrow="block"/>
                  <v:shadow color="#5490a8"/>
                  <o:lock v:ext="edit" shapetype="f"/>
                </v:line>
                <w10:anchorlock/>
              </v:group>
            </w:pict>
          </mc:Fallback>
        </mc:AlternateContent>
      </w:r>
      <w:r>
        <w:rPr>
          <w:rFonts w:hint="eastAsia"/>
        </w:rPr>
        <w:t xml:space="preserve">   </w:t>
      </w:r>
      <w:r w:rsidR="00461E94"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2211705" cy="1958975"/>
                <wp:effectExtent l="0" t="0" r="0" b="0"/>
                <wp:docPr id="319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2" name=" 52"/>
                        <wps:cNvCnPr>
                          <a:cxnSpLocks/>
                        </wps:cNvCnPr>
                        <wps:spPr bwMode="auto">
                          <a:xfrm>
                            <a:off x="1049994" y="361612"/>
                            <a:ext cx="0" cy="819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 53"/>
                        <wps:cNvCnPr>
                          <a:cxnSpLocks/>
                        </wps:cNvCnPr>
                        <wps:spPr bwMode="auto">
                          <a:xfrm flipV="1">
                            <a:off x="325659" y="1181072"/>
                            <a:ext cx="724335" cy="4192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 54"/>
                        <wps:cNvCnPr>
                          <a:cxnSpLocks/>
                        </wps:cNvCnPr>
                        <wps:spPr bwMode="auto">
                          <a:xfrm flipH="1" flipV="1">
                            <a:off x="1028819" y="1188362"/>
                            <a:ext cx="761574" cy="400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 55"/>
                        <wps:cNvCnPr>
                          <a:cxnSpLocks/>
                        </wps:cNvCnPr>
                        <wps:spPr bwMode="auto">
                          <a:xfrm flipV="1">
                            <a:off x="1028819" y="381297"/>
                            <a:ext cx="21175" cy="807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490A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0" name=" 56"/>
                          <pic:cNvPicPr>
                            <a:picLocks/>
                          </pic:cNvPicPr>
                        </pic:nvPicPr>
                        <pic:blipFill>
                          <a:blip r:embed="rId4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192" y="878513"/>
                            <a:ext cx="216132" cy="22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1" name=" 57"/>
                          <pic:cNvPicPr>
                            <a:picLocks/>
                          </pic:cNvPicPr>
                        </pic:nvPicPr>
                        <pic:blipFill>
                          <a:blip r:embed="rId4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296" y="855912"/>
                            <a:ext cx="216132" cy="22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 58"/>
                          <pic:cNvPicPr>
                            <a:picLocks/>
                          </pic:cNvPicPr>
                        </pic:nvPicPr>
                        <pic:blipFill>
                          <a:blip r:embed="rId4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327" y="1211692"/>
                            <a:ext cx="215402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3" name=" 59"/>
                          <pic:cNvPicPr>
                            <a:picLocks/>
                          </pic:cNvPicPr>
                        </pic:nvPicPr>
                        <pic:blipFill>
                          <a:blip r:embed="rId4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7364" y="198303"/>
                            <a:ext cx="266514" cy="22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4" name=" 60"/>
                          <pic:cNvPicPr>
                            <a:picLocks/>
                          </pic:cNvPicPr>
                        </pic:nvPicPr>
                        <pic:blipFill>
                          <a:blip r:embed="rId4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338" y="696978"/>
                            <a:ext cx="267245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5" name=" 61"/>
                          <pic:cNvPicPr>
                            <a:picLocks/>
                          </pic:cNvPicPr>
                        </pic:nvPicPr>
                        <pic:blipFill>
                          <a:blip r:embed="rId4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402" y="1592260"/>
                            <a:ext cx="254101" cy="24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16" name=" 62"/>
                        <wps:cNvSpPr txBox="1">
                          <a:spLocks/>
                        </wps:cNvSpPr>
                        <wps:spPr bwMode="auto">
                          <a:xfrm>
                            <a:off x="0" y="1298450"/>
                            <a:ext cx="438106" cy="39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 63"/>
                        <wps:cNvSpPr txBox="1">
                          <a:spLocks/>
                        </wps:cNvSpPr>
                        <wps:spPr bwMode="auto">
                          <a:xfrm>
                            <a:off x="800274" y="0"/>
                            <a:ext cx="437376" cy="39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 64"/>
                        <wps:cNvSpPr txBox="1">
                          <a:spLocks/>
                        </wps:cNvSpPr>
                        <wps:spPr bwMode="auto">
                          <a:xfrm>
                            <a:off x="1773599" y="1562368"/>
                            <a:ext cx="438106" cy="396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52CA" w:rsidRDefault="002B52CA" w:rsidP="002B52C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172" editas="canvas" style="width:174.15pt;height:154.25pt;mso-position-horizontal-relative:char;mso-position-vertical-relative:line" coordsize="22117,195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">
                <v:shape id="_x0000_s1173" type="#_x0000_t75" style="position:absolute;width:22117;height:19589;visibility:visible;mso-wrap-style:square">
                  <v:fill o:detectmouseclick="t"/>
                  <v:path o:connecttype="none"/>
                </v:shape>
                <v:line id=" 52" o:spid="_x0000_s1174" style="position:absolute;visibility:visible;mso-wrap-style:square" from="10499,3616" to="10499,11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4VHxQAAANw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">
                  <v:stroke endarrow="block"/>
                  <o:lock v:ext="edit" shapetype="f"/>
                </v:line>
                <v:line id=" 53" o:spid="_x0000_s1175" style="position:absolute;flip:y;visibility:visible;mso-wrap-style:square" from="3256,11810" to="1049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">
                  <v:stroke endarrow="block"/>
                  <o:lock v:ext="edit" shapetype="f"/>
                </v:line>
                <v:line id=" 54" o:spid="_x0000_s1176" style="position:absolute;flip:x y;visibility:visible;mso-wrap-style:square" from="10288,11883" to="17903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">
                  <v:stroke endarrow="block"/>
                  <o:lock v:ext="edit" shapetype="f"/>
                </v:line>
                <v:line id=" 55" o:spid="_x0000_s1177" style="position:absolute;flip:y;visibility:visible;mso-wrap-style:square" from="10288,3812" to="10499,1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">
                  <v:stroke dashstyle="1 1" endarrow="block"/>
                  <v:shadow color="#5490a8"/>
                  <o:lock v:ext="edit" shapetype="f"/>
                </v:line>
                <v:shape id=" 56" o:spid="_x0000_s1178" type="#_x0000_t75" style="position:absolute;left:7111;top:8785;width:2162;height: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">
                  <v:imagedata r:id="rId448" o:title=""/>
                  <v:path arrowok="t"/>
                  <o:lock v:ext="edit" aspectratio="f"/>
                </v:shape>
                <v:shape id=" 57" o:spid="_x0000_s1179" type="#_x0000_t75" style="position:absolute;left:10572;top:8559;width:2162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">
                  <v:imagedata r:id="rId449" o:title=""/>
                  <v:path arrowok="t"/>
                  <o:lock v:ext="edit" aspectratio="f"/>
                </v:shape>
                <v:shape id=" 58" o:spid="_x0000_s1180" type="#_x0000_t75" style="position:absolute;left:10193;top:12116;width:2154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">
                  <v:imagedata r:id="rId450" o:title=""/>
                  <v:path arrowok="t"/>
                  <o:lock v:ext="edit" aspectratio="f"/>
                </v:shape>
                <v:shape id=" 59" o:spid="_x0000_s1181" type="#_x0000_t75" style="position:absolute;left:12573;top:1983;width:2665;height: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">
                  <v:imagedata r:id="rId451" o:title=""/>
                  <v:path arrowok="t"/>
                  <o:lock v:ext="edit" aspectratio="f"/>
                </v:shape>
                <v:shape id=" 60" o:spid="_x0000_s1182" type="#_x0000_t75" style="position:absolute;left:14793;top:6969;width:2672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">
                  <v:imagedata r:id="rId452" o:title=""/>
                  <v:path arrowok="t"/>
                  <o:lock v:ext="edit" aspectratio="f"/>
                </v:shape>
                <v:shape id=" 61" o:spid="_x0000_s1183" type="#_x0000_t75" style="position:absolute;left:8784;top:15922;width:2541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">
                  <v:imagedata r:id="rId453" o:title=""/>
                  <v:path arrowok="t"/>
                  <o:lock v:ext="edit" aspectratio="f"/>
                </v:shape>
                <v:shape id=" 62" o:spid="_x0000_s1184" type="#_x0000_t202" style="position:absolute;top:12984;width:4381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 63" o:spid="_x0000_s1185" type="#_x0000_t202" style="position:absolute;left:8002;width:4374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shape id=" 64" o:spid="_x0000_s1186" type="#_x0000_t202" style="position:absolute;left:17735;top:15623;width:4382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" filled="f" stroked="f">
                  <v:path arrowok="t"/>
                  <v:textbox>
                    <w:txbxContent>
                      <w:p w:rsidR="002B52CA" w:rsidRDefault="002B52CA" w:rsidP="002B52CA">
                        <w:pPr>
                          <w:autoSpaceDE w:val="0"/>
                          <w:autoSpaceDN w:val="0"/>
                          <w:adjustRightInd w:val="0"/>
                          <w:rPr>
                            <w:rFonts w:cs="SimSun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48BF" w:rsidRDefault="00CF48BF" w:rsidP="002B52CA">
      <w:pPr>
        <w:ind w:left="210" w:hangingChars="100" w:hanging="210"/>
      </w:pPr>
    </w:p>
    <w:p w:rsidR="00CF48BF" w:rsidRDefault="00CF48BF" w:rsidP="002B52CA">
      <w:pPr>
        <w:ind w:left="240" w:hangingChars="100" w:hanging="240"/>
        <w:rPr>
          <w:rFonts w:hint="eastAsia"/>
        </w:rPr>
      </w:pPr>
      <w:r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画出以下各图中变压器联接组的相量图，指出其联接组别．</w:t>
      </w:r>
    </w:p>
    <w:p w:rsidR="00CF48BF" w:rsidRDefault="00461E94" w:rsidP="00CF48BF">
      <w:pPr>
        <w:widowControl/>
        <w:autoSpaceDN w:val="0"/>
        <w:spacing w:line="360" w:lineRule="auto"/>
        <w:jc w:val="center"/>
        <w:rPr>
          <w:rFonts w:ascii="KaiTi_GB2312" w:eastAsia="KaiTi_GB2312"/>
          <w:sz w:val="28"/>
          <w:szCs w:val="28"/>
        </w:rPr>
      </w:pPr>
      <w:r w:rsidRPr="007E2BAF">
        <w:rPr>
          <w:rFonts w:ascii="KaiTi_GB2312" w:eastAsia="KaiTi_GB2312" w:hint="eastAsi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1257300" cy="1581150"/>
            <wp:effectExtent l="0" t="0" r="0" b="0"/>
            <wp:docPr id="304" name="Pictur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4"/>
                    <pic:cNvPicPr>
                      <a:picLocks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BAF">
        <w:rPr>
          <w:rFonts w:ascii="KaiTi_GB2312" w:eastAsia="KaiTi_GB2312" w:hint="eastAsia"/>
          <w:noProof/>
          <w:sz w:val="28"/>
          <w:szCs w:val="28"/>
          <w:lang w:eastAsia="en-US"/>
        </w:rPr>
        <w:drawing>
          <wp:inline distT="0" distB="0" distL="0" distR="0">
            <wp:extent cx="1228725" cy="2066925"/>
            <wp:effectExtent l="0" t="0" r="0" b="0"/>
            <wp:docPr id="305" name="Pictur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5"/>
                    <pic:cNvPicPr>
                      <a:picLocks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CA" w:rsidRPr="0097366A" w:rsidRDefault="00461E94" w:rsidP="00CF48BF">
      <w:pPr>
        <w:widowControl/>
        <w:autoSpaceDN w:val="0"/>
        <w:spacing w:line="360" w:lineRule="auto"/>
        <w:jc w:val="center"/>
        <w:rPr>
          <w:rFonts w:hint="eastAsia"/>
        </w:rPr>
      </w:pPr>
      <w:r w:rsidRPr="007E2BAF">
        <w:rPr>
          <w:rFonts w:ascii="KaiTi_GB2312" w:eastAsia="KaiTi_GB2312" w:hint="eastAsia"/>
          <w:noProof/>
          <w:sz w:val="28"/>
          <w:szCs w:val="28"/>
          <w:lang w:eastAsia="en-US"/>
        </w:rPr>
        <w:drawing>
          <wp:inline distT="0" distB="0" distL="0" distR="0">
            <wp:extent cx="1295400" cy="1562100"/>
            <wp:effectExtent l="0" t="0" r="0" b="0"/>
            <wp:docPr id="306" name="Picture 3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6"/>
                    <pic:cNvPicPr>
                      <a:picLocks/>
                    </pic:cNvPicPr>
                  </pic:nvPicPr>
                  <pic:blipFill>
                    <a:blip r:embed="rId4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BAF">
        <w:rPr>
          <w:rFonts w:ascii="KaiTi_GB2312" w:eastAsia="KaiTi_GB2312" w:hint="eastAsia"/>
          <w:noProof/>
          <w:sz w:val="28"/>
          <w:szCs w:val="28"/>
          <w:lang w:eastAsia="en-US"/>
        </w:rPr>
        <w:drawing>
          <wp:inline distT="0" distB="0" distL="0" distR="0">
            <wp:extent cx="1228725" cy="1676400"/>
            <wp:effectExtent l="0" t="0" r="0" b="0"/>
            <wp:docPr id="307" name="Picture 3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7"/>
                    <pic:cNvPicPr>
                      <a:picLocks/>
                    </pic:cNvPicPr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2CA" w:rsidRPr="0097366A">
      <w:headerReference w:type="even" r:id="rId458"/>
      <w:headerReference w:type="default" r:id="rId459"/>
      <w:footerReference w:type="even" r:id="rId460"/>
      <w:footerReference w:type="default" r:id="rId461"/>
      <w:headerReference w:type="first" r:id="rId462"/>
      <w:footerReference w:type="first" r:id="rId46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E5" w:rsidRDefault="00D801E5" w:rsidP="00BE47AF">
      <w:r>
        <w:separator/>
      </w:r>
    </w:p>
  </w:endnote>
  <w:endnote w:type="continuationSeparator" w:id="0">
    <w:p w:rsidR="00D801E5" w:rsidRDefault="00D801E5" w:rsidP="00BE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KaiTi_GB2312">
    <w:altName w:val="Noto Sans SC Regular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E5" w:rsidRDefault="00D801E5" w:rsidP="00BE47AF">
      <w:r>
        <w:separator/>
      </w:r>
    </w:p>
  </w:footnote>
  <w:footnote w:type="continuationSeparator" w:id="0">
    <w:p w:rsidR="00D801E5" w:rsidRDefault="00D801E5" w:rsidP="00BE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E94" w:rsidRDefault="00461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B"/>
    <w:multiLevelType w:val="multilevel"/>
    <w:tmpl w:val="0000000B"/>
    <w:lvl w:ilvl="0">
      <w:start w:val="2"/>
      <w:numFmt w:val="japaneseCounting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decimal"/>
      <w:lvlText w:val="%1．"/>
      <w:lvlJc w:val="left"/>
      <w:pPr>
        <w:tabs>
          <w:tab w:val="num" w:pos="839"/>
        </w:tabs>
        <w:ind w:left="83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19"/>
        </w:tabs>
        <w:ind w:left="1319" w:hanging="420"/>
      </w:pPr>
    </w:lvl>
    <w:lvl w:ilvl="2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3" w15:restartNumberingAfterBreak="0">
    <w:nsid w:val="010421AF"/>
    <w:multiLevelType w:val="multilevel"/>
    <w:tmpl w:val="D31ECC42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F28B0"/>
    <w:multiLevelType w:val="multilevel"/>
    <w:tmpl w:val="0BDF28B0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080E5C"/>
    <w:multiLevelType w:val="hybridMultilevel"/>
    <w:tmpl w:val="DC6A657A"/>
    <w:lvl w:ilvl="0" w:tplc="3EE2AE14">
      <w:start w:val="1"/>
      <w:numFmt w:val="decimal"/>
      <w:lvlText w:val="%1、"/>
      <w:lvlJc w:val="left"/>
      <w:pPr>
        <w:tabs>
          <w:tab w:val="num" w:pos="182"/>
        </w:tabs>
        <w:ind w:left="182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6" w15:restartNumberingAfterBreak="0">
    <w:nsid w:val="191D174E"/>
    <w:multiLevelType w:val="hybridMultilevel"/>
    <w:tmpl w:val="A3CEADCC"/>
    <w:lvl w:ilvl="0" w:tplc="BF1886BA">
      <w:start w:val="1"/>
      <w:numFmt w:val="decimal"/>
      <w:lvlText w:val="%1."/>
      <w:lvlJc w:val="left"/>
      <w:pPr>
        <w:tabs>
          <w:tab w:val="num" w:pos="242"/>
        </w:tabs>
        <w:ind w:left="242" w:hanging="420"/>
      </w:pPr>
      <w:rPr>
        <w:rFonts w:hint="eastAsia"/>
      </w:rPr>
    </w:lvl>
    <w:lvl w:ilvl="1" w:tplc="FBCECAC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E0027FD"/>
    <w:multiLevelType w:val="multilevel"/>
    <w:tmpl w:val="6C1A8D4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8" w15:restartNumberingAfterBreak="0">
    <w:nsid w:val="2106175A"/>
    <w:multiLevelType w:val="hybridMultilevel"/>
    <w:tmpl w:val="3CAA9108"/>
    <w:lvl w:ilvl="0" w:tplc="9AC85262">
      <w:start w:val="2"/>
      <w:numFmt w:val="decimal"/>
      <w:lvlText w:val="%1、"/>
      <w:lvlJc w:val="left"/>
      <w:pPr>
        <w:tabs>
          <w:tab w:val="num" w:pos="1230"/>
        </w:tabs>
        <w:ind w:left="123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9" w15:restartNumberingAfterBreak="0">
    <w:nsid w:val="223E4DC4"/>
    <w:multiLevelType w:val="hybridMultilevel"/>
    <w:tmpl w:val="C8AA954A"/>
    <w:lvl w:ilvl="0" w:tplc="BA2CD4E6">
      <w:start w:val="1"/>
      <w:numFmt w:val="decimal"/>
      <w:lvlText w:val="%1、"/>
      <w:lvlJc w:val="left"/>
      <w:pPr>
        <w:tabs>
          <w:tab w:val="num" w:pos="1230"/>
        </w:tabs>
        <w:ind w:left="123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0" w15:restartNumberingAfterBreak="0">
    <w:nsid w:val="22F678B4"/>
    <w:multiLevelType w:val="hybridMultilevel"/>
    <w:tmpl w:val="24B0BAEC"/>
    <w:lvl w:ilvl="0" w:tplc="BF1886BA">
      <w:start w:val="1"/>
      <w:numFmt w:val="decimal"/>
      <w:lvlText w:val="%1."/>
      <w:lvlJc w:val="left"/>
      <w:pPr>
        <w:tabs>
          <w:tab w:val="num" w:pos="242"/>
        </w:tabs>
        <w:ind w:left="2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34CFB"/>
    <w:multiLevelType w:val="hybridMultilevel"/>
    <w:tmpl w:val="26B2F462"/>
    <w:lvl w:ilvl="0" w:tplc="7C6A6C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112E78"/>
    <w:multiLevelType w:val="multilevel"/>
    <w:tmpl w:val="2BCC8E92"/>
    <w:lvl w:ilvl="0">
      <w:start w:val="2"/>
      <w:numFmt w:val="decimal"/>
      <w:lvlText w:val="%1、"/>
      <w:lvlJc w:val="left"/>
      <w:pPr>
        <w:tabs>
          <w:tab w:val="num" w:pos="1230"/>
        </w:tabs>
        <w:ind w:left="123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3" w15:restartNumberingAfterBreak="0">
    <w:nsid w:val="489419F6"/>
    <w:multiLevelType w:val="hybridMultilevel"/>
    <w:tmpl w:val="723616BC"/>
    <w:lvl w:ilvl="0" w:tplc="BF1886BA">
      <w:start w:val="1"/>
      <w:numFmt w:val="decimal"/>
      <w:lvlText w:val="%1."/>
      <w:lvlJc w:val="left"/>
      <w:pPr>
        <w:tabs>
          <w:tab w:val="num" w:pos="242"/>
        </w:tabs>
        <w:ind w:left="2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8A56DE"/>
    <w:multiLevelType w:val="multilevel"/>
    <w:tmpl w:val="4E8A56DE"/>
    <w:lvl w:ilvl="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811706"/>
    <w:multiLevelType w:val="multilevel"/>
    <w:tmpl w:val="518117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9B3A9B"/>
    <w:multiLevelType w:val="hybridMultilevel"/>
    <w:tmpl w:val="1B5CF9C6"/>
    <w:lvl w:ilvl="0" w:tplc="BF1886BA">
      <w:start w:val="1"/>
      <w:numFmt w:val="decimal"/>
      <w:lvlText w:val="%1."/>
      <w:lvlJc w:val="left"/>
      <w:pPr>
        <w:tabs>
          <w:tab w:val="num" w:pos="242"/>
        </w:tabs>
        <w:ind w:left="24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9317FFC"/>
    <w:multiLevelType w:val="hybridMultilevel"/>
    <w:tmpl w:val="B4C444B4"/>
    <w:lvl w:ilvl="0" w:tplc="BF1886BA">
      <w:start w:val="1"/>
      <w:numFmt w:val="decimal"/>
      <w:lvlText w:val="%1."/>
      <w:lvlJc w:val="left"/>
      <w:pPr>
        <w:tabs>
          <w:tab w:val="num" w:pos="572"/>
        </w:tabs>
        <w:ind w:left="572" w:hanging="420"/>
      </w:pPr>
      <w:rPr>
        <w:rFonts w:hint="eastAsia"/>
      </w:rPr>
    </w:lvl>
    <w:lvl w:ilvl="1" w:tplc="9AC85262">
      <w:start w:val="2"/>
      <w:numFmt w:val="decimal"/>
      <w:lvlText w:val="%2、"/>
      <w:lvlJc w:val="left"/>
      <w:pPr>
        <w:tabs>
          <w:tab w:val="num" w:pos="1230"/>
        </w:tabs>
        <w:ind w:left="123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70B816D8"/>
    <w:multiLevelType w:val="multilevel"/>
    <w:tmpl w:val="1B5CF9C6"/>
    <w:lvl w:ilvl="0">
      <w:start w:val="1"/>
      <w:numFmt w:val="decimal"/>
      <w:lvlText w:val="%1."/>
      <w:lvlJc w:val="left"/>
      <w:pPr>
        <w:tabs>
          <w:tab w:val="num" w:pos="242"/>
        </w:tabs>
        <w:ind w:left="24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20337DE"/>
    <w:multiLevelType w:val="hybridMultilevel"/>
    <w:tmpl w:val="5506494E"/>
    <w:lvl w:ilvl="0" w:tplc="9AC85262">
      <w:start w:val="25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782131"/>
    <w:multiLevelType w:val="multilevel"/>
    <w:tmpl w:val="7678213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6"/>
  </w:num>
  <w:num w:numId="5">
    <w:abstractNumId w:val="5"/>
  </w:num>
  <w:num w:numId="6">
    <w:abstractNumId w:val="16"/>
  </w:num>
  <w:num w:numId="7">
    <w:abstractNumId w:val="18"/>
  </w:num>
  <w:num w:numId="8">
    <w:abstractNumId w:val="10"/>
  </w:num>
  <w:num w:numId="9">
    <w:abstractNumId w:val="13"/>
  </w:num>
  <w:num w:numId="10">
    <w:abstractNumId w:val="17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0"/>
  </w:num>
  <w:num w:numId="18">
    <w:abstractNumId w:val="0"/>
    <w:lvlOverride w:ilvl="0">
      <w:startOverride w:val="1"/>
    </w:lvlOverride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36"/>
    <w:rsid w:val="000A4BEC"/>
    <w:rsid w:val="00120FBD"/>
    <w:rsid w:val="00162950"/>
    <w:rsid w:val="001B46EC"/>
    <w:rsid w:val="001C3AA4"/>
    <w:rsid w:val="001F74FC"/>
    <w:rsid w:val="0028030E"/>
    <w:rsid w:val="00287AFE"/>
    <w:rsid w:val="002B2533"/>
    <w:rsid w:val="002B4958"/>
    <w:rsid w:val="002B52CA"/>
    <w:rsid w:val="002F3B35"/>
    <w:rsid w:val="003056F3"/>
    <w:rsid w:val="00324DAD"/>
    <w:rsid w:val="00337F90"/>
    <w:rsid w:val="00394440"/>
    <w:rsid w:val="003D737D"/>
    <w:rsid w:val="00461E94"/>
    <w:rsid w:val="004B5894"/>
    <w:rsid w:val="004C2098"/>
    <w:rsid w:val="004C79E7"/>
    <w:rsid w:val="004E2A49"/>
    <w:rsid w:val="004F3C43"/>
    <w:rsid w:val="0051288F"/>
    <w:rsid w:val="005841C9"/>
    <w:rsid w:val="005A43DB"/>
    <w:rsid w:val="005A5A18"/>
    <w:rsid w:val="005B0932"/>
    <w:rsid w:val="005C1CFA"/>
    <w:rsid w:val="005C27E6"/>
    <w:rsid w:val="005D0D6F"/>
    <w:rsid w:val="006068A5"/>
    <w:rsid w:val="00610FA0"/>
    <w:rsid w:val="006455D9"/>
    <w:rsid w:val="006523BB"/>
    <w:rsid w:val="00663B8E"/>
    <w:rsid w:val="00681328"/>
    <w:rsid w:val="006816BA"/>
    <w:rsid w:val="0068601D"/>
    <w:rsid w:val="00691E68"/>
    <w:rsid w:val="006C00BB"/>
    <w:rsid w:val="00707FD8"/>
    <w:rsid w:val="00711975"/>
    <w:rsid w:val="00712865"/>
    <w:rsid w:val="00750BF2"/>
    <w:rsid w:val="0075196B"/>
    <w:rsid w:val="00766562"/>
    <w:rsid w:val="00791D92"/>
    <w:rsid w:val="007A48DE"/>
    <w:rsid w:val="007B5BF2"/>
    <w:rsid w:val="007F1906"/>
    <w:rsid w:val="008034AF"/>
    <w:rsid w:val="00841041"/>
    <w:rsid w:val="00847203"/>
    <w:rsid w:val="00864586"/>
    <w:rsid w:val="008D5C5D"/>
    <w:rsid w:val="008E24ED"/>
    <w:rsid w:val="00923C06"/>
    <w:rsid w:val="0095229B"/>
    <w:rsid w:val="0097366A"/>
    <w:rsid w:val="00973752"/>
    <w:rsid w:val="00980CD6"/>
    <w:rsid w:val="009860D3"/>
    <w:rsid w:val="00997D12"/>
    <w:rsid w:val="009D73E6"/>
    <w:rsid w:val="00A04B99"/>
    <w:rsid w:val="00A04E7F"/>
    <w:rsid w:val="00A31D00"/>
    <w:rsid w:val="00A41E3F"/>
    <w:rsid w:val="00A636D7"/>
    <w:rsid w:val="00A65390"/>
    <w:rsid w:val="00A715F9"/>
    <w:rsid w:val="00AB2C3A"/>
    <w:rsid w:val="00B065D4"/>
    <w:rsid w:val="00B24AEC"/>
    <w:rsid w:val="00BA1056"/>
    <w:rsid w:val="00BE47AF"/>
    <w:rsid w:val="00BE7B2C"/>
    <w:rsid w:val="00C12BF2"/>
    <w:rsid w:val="00C36C73"/>
    <w:rsid w:val="00C3734D"/>
    <w:rsid w:val="00C60DBA"/>
    <w:rsid w:val="00C746E5"/>
    <w:rsid w:val="00CB7058"/>
    <w:rsid w:val="00CC0D57"/>
    <w:rsid w:val="00CF48BF"/>
    <w:rsid w:val="00D00F52"/>
    <w:rsid w:val="00D11949"/>
    <w:rsid w:val="00D62FE0"/>
    <w:rsid w:val="00D801E5"/>
    <w:rsid w:val="00D95A41"/>
    <w:rsid w:val="00DB7593"/>
    <w:rsid w:val="00DE36C9"/>
    <w:rsid w:val="00DF2609"/>
    <w:rsid w:val="00E069A8"/>
    <w:rsid w:val="00E245C0"/>
    <w:rsid w:val="00E35673"/>
    <w:rsid w:val="00E527E0"/>
    <w:rsid w:val="00E562AF"/>
    <w:rsid w:val="00E92335"/>
    <w:rsid w:val="00E958AF"/>
    <w:rsid w:val="00ED0FE9"/>
    <w:rsid w:val="00EE245A"/>
    <w:rsid w:val="00EE3964"/>
    <w:rsid w:val="00EF5436"/>
    <w:rsid w:val="00F13BAA"/>
    <w:rsid w:val="00F15958"/>
    <w:rsid w:val="00F164B3"/>
    <w:rsid w:val="00F343E3"/>
    <w:rsid w:val="00F37B31"/>
    <w:rsid w:val="00FA22A6"/>
    <w:rsid w:val="00FB64FC"/>
    <w:rsid w:val="48C94296"/>
    <w:rsid w:val="7B2643D1"/>
    <w:rsid w:val="7F0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6BF625B-9315-B141-8BC9-985A4828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customStyle="1" w:styleId="MTDisplayEquation">
    <w:name w:val="MTDisplayEquation"/>
    <w:basedOn w:val="Normal"/>
    <w:next w:val="Normal"/>
    <w:rsid w:val="0097366A"/>
    <w:pPr>
      <w:tabs>
        <w:tab w:val="center" w:pos="4160"/>
        <w:tab w:val="right" w:pos="8300"/>
      </w:tabs>
    </w:pPr>
  </w:style>
  <w:style w:type="paragraph" w:styleId="Header">
    <w:name w:val="header"/>
    <w:basedOn w:val="Normal"/>
    <w:link w:val="HeaderChar"/>
    <w:rsid w:val="00BE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E47AF"/>
    <w:rPr>
      <w:kern w:val="2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6816BA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sid w:val="006816BA"/>
    <w:rPr>
      <w:rFonts w:ascii="Calibri Light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27.bin"/><Relationship Id="rId299" Type="http://schemas.openxmlformats.org/officeDocument/2006/relationships/image" Target="media/image219.wmf"/><Relationship Id="rId21" Type="http://schemas.openxmlformats.org/officeDocument/2006/relationships/image" Target="media/image12.png"/><Relationship Id="rId63" Type="http://schemas.openxmlformats.org/officeDocument/2006/relationships/image" Target="media/image40.png"/><Relationship Id="rId159" Type="http://schemas.openxmlformats.org/officeDocument/2006/relationships/image" Target="media/image126.png"/><Relationship Id="rId324" Type="http://schemas.openxmlformats.org/officeDocument/2006/relationships/image" Target="media/image232.wmf"/><Relationship Id="rId366" Type="http://schemas.openxmlformats.org/officeDocument/2006/relationships/oleObject" Target="embeddings/oleObject104.bin"/><Relationship Id="rId170" Type="http://schemas.openxmlformats.org/officeDocument/2006/relationships/image" Target="media/image137.png"/><Relationship Id="rId226" Type="http://schemas.openxmlformats.org/officeDocument/2006/relationships/image" Target="media/image170.wmf"/><Relationship Id="rId433" Type="http://schemas.openxmlformats.org/officeDocument/2006/relationships/image" Target="media/image307.wmf"/><Relationship Id="rId268" Type="http://schemas.openxmlformats.org/officeDocument/2006/relationships/image" Target="media/image201.png"/><Relationship Id="rId32" Type="http://schemas.openxmlformats.org/officeDocument/2006/relationships/oleObject" Target="embeddings/oleObject4.bin"/><Relationship Id="rId74" Type="http://schemas.openxmlformats.org/officeDocument/2006/relationships/image" Target="media/image51.png"/><Relationship Id="rId128" Type="http://schemas.openxmlformats.org/officeDocument/2006/relationships/image" Target="media/image95.png"/><Relationship Id="rId335" Type="http://schemas.openxmlformats.org/officeDocument/2006/relationships/oleObject" Target="embeddings/oleObject92.bin"/><Relationship Id="rId377" Type="http://schemas.openxmlformats.org/officeDocument/2006/relationships/image" Target="media/image262.wmf"/><Relationship Id="rId5" Type="http://schemas.openxmlformats.org/officeDocument/2006/relationships/footnotes" Target="footnotes.xml"/><Relationship Id="rId181" Type="http://schemas.openxmlformats.org/officeDocument/2006/relationships/image" Target="media/image143.wmf"/><Relationship Id="rId237" Type="http://schemas.openxmlformats.org/officeDocument/2006/relationships/oleObject" Target="embeddings/oleObject56.bin"/><Relationship Id="rId402" Type="http://schemas.openxmlformats.org/officeDocument/2006/relationships/image" Target="media/image276.emf"/><Relationship Id="rId279" Type="http://schemas.openxmlformats.org/officeDocument/2006/relationships/image" Target="media/image210.wmf"/><Relationship Id="rId444" Type="http://schemas.openxmlformats.org/officeDocument/2006/relationships/image" Target="media/image318.emf"/><Relationship Id="rId43" Type="http://schemas.openxmlformats.org/officeDocument/2006/relationships/image" Target="media/image28.wmf"/><Relationship Id="rId139" Type="http://schemas.openxmlformats.org/officeDocument/2006/relationships/image" Target="media/image106.png"/><Relationship Id="rId290" Type="http://schemas.openxmlformats.org/officeDocument/2006/relationships/image" Target="media/image215.wmf"/><Relationship Id="rId304" Type="http://schemas.openxmlformats.org/officeDocument/2006/relationships/oleObject" Target="embeddings/oleObject77.bin"/><Relationship Id="rId346" Type="http://schemas.openxmlformats.org/officeDocument/2006/relationships/image" Target="media/image243.wmf"/><Relationship Id="rId388" Type="http://schemas.openxmlformats.org/officeDocument/2006/relationships/oleObject" Target="embeddings/oleObject115.bin"/><Relationship Id="rId85" Type="http://schemas.openxmlformats.org/officeDocument/2006/relationships/image" Target="media/image62.png"/><Relationship Id="rId150" Type="http://schemas.openxmlformats.org/officeDocument/2006/relationships/image" Target="media/image117.png"/><Relationship Id="rId192" Type="http://schemas.openxmlformats.org/officeDocument/2006/relationships/oleObject" Target="embeddings/oleObject38.bin"/><Relationship Id="rId206" Type="http://schemas.openxmlformats.org/officeDocument/2006/relationships/oleObject" Target="embeddings/oleObject45.bin"/><Relationship Id="rId413" Type="http://schemas.openxmlformats.org/officeDocument/2006/relationships/image" Target="media/image287.emf"/><Relationship Id="rId248" Type="http://schemas.openxmlformats.org/officeDocument/2006/relationships/image" Target="media/image183.png"/><Relationship Id="rId455" Type="http://schemas.openxmlformats.org/officeDocument/2006/relationships/image" Target="media/image329.png"/><Relationship Id="rId12" Type="http://schemas.openxmlformats.org/officeDocument/2006/relationships/image" Target="media/image5.wmf"/><Relationship Id="rId108" Type="http://schemas.openxmlformats.org/officeDocument/2006/relationships/image" Target="media/image80.wmf"/><Relationship Id="rId315" Type="http://schemas.openxmlformats.org/officeDocument/2006/relationships/image" Target="media/image227.png"/><Relationship Id="rId357" Type="http://schemas.openxmlformats.org/officeDocument/2006/relationships/image" Target="media/image252.wmf"/><Relationship Id="rId54" Type="http://schemas.openxmlformats.org/officeDocument/2006/relationships/oleObject" Target="embeddings/oleObject15.bin"/><Relationship Id="rId96" Type="http://schemas.openxmlformats.org/officeDocument/2006/relationships/image" Target="media/image73.png"/><Relationship Id="rId161" Type="http://schemas.openxmlformats.org/officeDocument/2006/relationships/image" Target="media/image128.png"/><Relationship Id="rId217" Type="http://schemas.openxmlformats.org/officeDocument/2006/relationships/image" Target="media/image161.png"/><Relationship Id="rId399" Type="http://schemas.openxmlformats.org/officeDocument/2006/relationships/image" Target="media/image273.emf"/><Relationship Id="rId259" Type="http://schemas.openxmlformats.org/officeDocument/2006/relationships/image" Target="media/image193.png"/><Relationship Id="rId424" Type="http://schemas.openxmlformats.org/officeDocument/2006/relationships/image" Target="media/image298.wmf"/><Relationship Id="rId23" Type="http://schemas.openxmlformats.org/officeDocument/2006/relationships/image" Target="media/image14.png"/><Relationship Id="rId119" Type="http://schemas.openxmlformats.org/officeDocument/2006/relationships/image" Target="media/image86.png"/><Relationship Id="rId270" Type="http://schemas.openxmlformats.org/officeDocument/2006/relationships/image" Target="media/image203.png"/><Relationship Id="rId326" Type="http://schemas.openxmlformats.org/officeDocument/2006/relationships/image" Target="media/image233.wmf"/><Relationship Id="rId44" Type="http://schemas.openxmlformats.org/officeDocument/2006/relationships/oleObject" Target="embeddings/oleObject10.bin"/><Relationship Id="rId65" Type="http://schemas.openxmlformats.org/officeDocument/2006/relationships/image" Target="media/image42.png"/><Relationship Id="rId86" Type="http://schemas.openxmlformats.org/officeDocument/2006/relationships/image" Target="media/image63.png"/><Relationship Id="rId130" Type="http://schemas.openxmlformats.org/officeDocument/2006/relationships/image" Target="media/image97.png"/><Relationship Id="rId151" Type="http://schemas.openxmlformats.org/officeDocument/2006/relationships/image" Target="media/image118.png"/><Relationship Id="rId368" Type="http://schemas.openxmlformats.org/officeDocument/2006/relationships/oleObject" Target="embeddings/oleObject105.bin"/><Relationship Id="rId389" Type="http://schemas.openxmlformats.org/officeDocument/2006/relationships/image" Target="media/image268.wmf"/><Relationship Id="rId172" Type="http://schemas.openxmlformats.org/officeDocument/2006/relationships/oleObject" Target="embeddings/oleObject28.bin"/><Relationship Id="rId193" Type="http://schemas.openxmlformats.org/officeDocument/2006/relationships/image" Target="media/image149.wmf"/><Relationship Id="rId207" Type="http://schemas.openxmlformats.org/officeDocument/2006/relationships/image" Target="media/image156.wmf"/><Relationship Id="rId228" Type="http://schemas.openxmlformats.org/officeDocument/2006/relationships/image" Target="media/image171.wmf"/><Relationship Id="rId249" Type="http://schemas.openxmlformats.org/officeDocument/2006/relationships/image" Target="media/image184.png"/><Relationship Id="rId414" Type="http://schemas.openxmlformats.org/officeDocument/2006/relationships/image" Target="media/image288.emf"/><Relationship Id="rId435" Type="http://schemas.openxmlformats.org/officeDocument/2006/relationships/image" Target="media/image309.wmf"/><Relationship Id="rId456" Type="http://schemas.openxmlformats.org/officeDocument/2006/relationships/image" Target="media/image330.png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23.bin"/><Relationship Id="rId260" Type="http://schemas.openxmlformats.org/officeDocument/2006/relationships/image" Target="media/image194.png"/><Relationship Id="rId281" Type="http://schemas.openxmlformats.org/officeDocument/2006/relationships/image" Target="media/image211.wmf"/><Relationship Id="rId316" Type="http://schemas.openxmlformats.org/officeDocument/2006/relationships/image" Target="media/image228.wmf"/><Relationship Id="rId337" Type="http://schemas.openxmlformats.org/officeDocument/2006/relationships/oleObject" Target="embeddings/oleObject93.bin"/><Relationship Id="rId34" Type="http://schemas.openxmlformats.org/officeDocument/2006/relationships/oleObject" Target="embeddings/oleObject5.bin"/><Relationship Id="rId55" Type="http://schemas.openxmlformats.org/officeDocument/2006/relationships/image" Target="media/image34.wmf"/><Relationship Id="rId76" Type="http://schemas.openxmlformats.org/officeDocument/2006/relationships/image" Target="media/image53.png"/><Relationship Id="rId97" Type="http://schemas.openxmlformats.org/officeDocument/2006/relationships/image" Target="media/image74.wmf"/><Relationship Id="rId120" Type="http://schemas.openxmlformats.org/officeDocument/2006/relationships/image" Target="media/image87.png"/><Relationship Id="rId141" Type="http://schemas.openxmlformats.org/officeDocument/2006/relationships/image" Target="media/image108.png"/><Relationship Id="rId358" Type="http://schemas.openxmlformats.org/officeDocument/2006/relationships/oleObject" Target="embeddings/oleObject100.bin"/><Relationship Id="rId379" Type="http://schemas.openxmlformats.org/officeDocument/2006/relationships/image" Target="media/image263.wmf"/><Relationship Id="rId7" Type="http://schemas.openxmlformats.org/officeDocument/2006/relationships/image" Target="media/image1.png"/><Relationship Id="rId162" Type="http://schemas.openxmlformats.org/officeDocument/2006/relationships/image" Target="media/image129.png"/><Relationship Id="rId183" Type="http://schemas.openxmlformats.org/officeDocument/2006/relationships/image" Target="media/image144.wmf"/><Relationship Id="rId218" Type="http://schemas.openxmlformats.org/officeDocument/2006/relationships/image" Target="media/image162.png"/><Relationship Id="rId239" Type="http://schemas.openxmlformats.org/officeDocument/2006/relationships/oleObject" Target="embeddings/oleObject57.bin"/><Relationship Id="rId390" Type="http://schemas.openxmlformats.org/officeDocument/2006/relationships/oleObject" Target="embeddings/oleObject116.bin"/><Relationship Id="rId404" Type="http://schemas.openxmlformats.org/officeDocument/2006/relationships/image" Target="media/image278.emf"/><Relationship Id="rId425" Type="http://schemas.openxmlformats.org/officeDocument/2006/relationships/image" Target="media/image299.emf"/><Relationship Id="rId446" Type="http://schemas.openxmlformats.org/officeDocument/2006/relationships/image" Target="media/image320.emf"/><Relationship Id="rId250" Type="http://schemas.openxmlformats.org/officeDocument/2006/relationships/image" Target="media/image185.png"/><Relationship Id="rId271" Type="http://schemas.openxmlformats.org/officeDocument/2006/relationships/image" Target="media/image204.png"/><Relationship Id="rId292" Type="http://schemas.openxmlformats.org/officeDocument/2006/relationships/oleObject" Target="embeddings/oleObject71.bin"/><Relationship Id="rId306" Type="http://schemas.openxmlformats.org/officeDocument/2006/relationships/oleObject" Target="embeddings/oleObject78.bin"/><Relationship Id="rId24" Type="http://schemas.openxmlformats.org/officeDocument/2006/relationships/image" Target="media/image15.png"/><Relationship Id="rId45" Type="http://schemas.openxmlformats.org/officeDocument/2006/relationships/image" Target="media/image29.wmf"/><Relationship Id="rId66" Type="http://schemas.openxmlformats.org/officeDocument/2006/relationships/image" Target="media/image43.png"/><Relationship Id="rId87" Type="http://schemas.openxmlformats.org/officeDocument/2006/relationships/image" Target="media/image64.png"/><Relationship Id="rId110" Type="http://schemas.openxmlformats.org/officeDocument/2006/relationships/image" Target="media/image81.wmf"/><Relationship Id="rId131" Type="http://schemas.openxmlformats.org/officeDocument/2006/relationships/image" Target="media/image98.png"/><Relationship Id="rId327" Type="http://schemas.openxmlformats.org/officeDocument/2006/relationships/oleObject" Target="embeddings/oleObject88.bin"/><Relationship Id="rId348" Type="http://schemas.openxmlformats.org/officeDocument/2006/relationships/image" Target="media/image244.wmf"/><Relationship Id="rId369" Type="http://schemas.openxmlformats.org/officeDocument/2006/relationships/image" Target="media/image258.wmf"/><Relationship Id="rId152" Type="http://schemas.openxmlformats.org/officeDocument/2006/relationships/image" Target="media/image119.png"/><Relationship Id="rId173" Type="http://schemas.openxmlformats.org/officeDocument/2006/relationships/image" Target="media/image139.wmf"/><Relationship Id="rId194" Type="http://schemas.openxmlformats.org/officeDocument/2006/relationships/oleObject" Target="embeddings/oleObject39.bin"/><Relationship Id="rId208" Type="http://schemas.openxmlformats.org/officeDocument/2006/relationships/oleObject" Target="embeddings/oleObject46.bin"/><Relationship Id="rId229" Type="http://schemas.openxmlformats.org/officeDocument/2006/relationships/oleObject" Target="embeddings/oleObject52.bin"/><Relationship Id="rId380" Type="http://schemas.openxmlformats.org/officeDocument/2006/relationships/oleObject" Target="embeddings/oleObject111.bin"/><Relationship Id="rId415" Type="http://schemas.openxmlformats.org/officeDocument/2006/relationships/image" Target="media/image289.emf"/><Relationship Id="rId436" Type="http://schemas.openxmlformats.org/officeDocument/2006/relationships/image" Target="media/image310.wmf"/><Relationship Id="rId457" Type="http://schemas.openxmlformats.org/officeDocument/2006/relationships/image" Target="media/image331.png"/><Relationship Id="rId240" Type="http://schemas.openxmlformats.org/officeDocument/2006/relationships/image" Target="media/image177.wmf"/><Relationship Id="rId261" Type="http://schemas.openxmlformats.org/officeDocument/2006/relationships/image" Target="media/image195.wmf"/><Relationship Id="rId14" Type="http://schemas.openxmlformats.org/officeDocument/2006/relationships/image" Target="media/image6.wmf"/><Relationship Id="rId35" Type="http://schemas.openxmlformats.org/officeDocument/2006/relationships/image" Target="media/image24.wmf"/><Relationship Id="rId56" Type="http://schemas.openxmlformats.org/officeDocument/2006/relationships/oleObject" Target="embeddings/oleObject16.bin"/><Relationship Id="rId77" Type="http://schemas.openxmlformats.org/officeDocument/2006/relationships/image" Target="media/image54.png"/><Relationship Id="rId100" Type="http://schemas.openxmlformats.org/officeDocument/2006/relationships/oleObject" Target="embeddings/oleObject19.bin"/><Relationship Id="rId282" Type="http://schemas.openxmlformats.org/officeDocument/2006/relationships/oleObject" Target="embeddings/oleObject65.bin"/><Relationship Id="rId317" Type="http://schemas.openxmlformats.org/officeDocument/2006/relationships/oleObject" Target="embeddings/oleObject83.bin"/><Relationship Id="rId338" Type="http://schemas.openxmlformats.org/officeDocument/2006/relationships/image" Target="media/image239.wmf"/><Relationship Id="rId359" Type="http://schemas.openxmlformats.org/officeDocument/2006/relationships/image" Target="media/image253.wmf"/><Relationship Id="rId8" Type="http://schemas.openxmlformats.org/officeDocument/2006/relationships/image" Target="media/image2.png"/><Relationship Id="rId98" Type="http://schemas.openxmlformats.org/officeDocument/2006/relationships/oleObject" Target="embeddings/oleObject18.bin"/><Relationship Id="rId121" Type="http://schemas.openxmlformats.org/officeDocument/2006/relationships/image" Target="media/image88.png"/><Relationship Id="rId142" Type="http://schemas.openxmlformats.org/officeDocument/2006/relationships/image" Target="media/image109.png"/><Relationship Id="rId163" Type="http://schemas.openxmlformats.org/officeDocument/2006/relationships/image" Target="media/image130.png"/><Relationship Id="rId184" Type="http://schemas.openxmlformats.org/officeDocument/2006/relationships/oleObject" Target="embeddings/oleObject34.bin"/><Relationship Id="rId219" Type="http://schemas.openxmlformats.org/officeDocument/2006/relationships/image" Target="media/image163.png"/><Relationship Id="rId370" Type="http://schemas.openxmlformats.org/officeDocument/2006/relationships/oleObject" Target="embeddings/oleObject106.bin"/><Relationship Id="rId391" Type="http://schemas.openxmlformats.org/officeDocument/2006/relationships/image" Target="media/image269.wmf"/><Relationship Id="rId405" Type="http://schemas.openxmlformats.org/officeDocument/2006/relationships/image" Target="media/image279.emf"/><Relationship Id="rId426" Type="http://schemas.openxmlformats.org/officeDocument/2006/relationships/image" Target="media/image300.wmf"/><Relationship Id="rId447" Type="http://schemas.openxmlformats.org/officeDocument/2006/relationships/image" Target="media/image321.emf"/><Relationship Id="rId230" Type="http://schemas.openxmlformats.org/officeDocument/2006/relationships/image" Target="media/image172.wmf"/><Relationship Id="rId251" Type="http://schemas.openxmlformats.org/officeDocument/2006/relationships/image" Target="media/image186.png"/><Relationship Id="rId25" Type="http://schemas.openxmlformats.org/officeDocument/2006/relationships/image" Target="media/image16.png"/><Relationship Id="rId46" Type="http://schemas.openxmlformats.org/officeDocument/2006/relationships/oleObject" Target="embeddings/oleObject11.bin"/><Relationship Id="rId67" Type="http://schemas.openxmlformats.org/officeDocument/2006/relationships/image" Target="media/image44.png"/><Relationship Id="rId272" Type="http://schemas.openxmlformats.org/officeDocument/2006/relationships/image" Target="media/image205.png"/><Relationship Id="rId293" Type="http://schemas.openxmlformats.org/officeDocument/2006/relationships/image" Target="media/image216.wmf"/><Relationship Id="rId307" Type="http://schemas.openxmlformats.org/officeDocument/2006/relationships/image" Target="media/image223.wmf"/><Relationship Id="rId328" Type="http://schemas.openxmlformats.org/officeDocument/2006/relationships/image" Target="media/image234.wmf"/><Relationship Id="rId349" Type="http://schemas.openxmlformats.org/officeDocument/2006/relationships/oleObject" Target="embeddings/oleObject99.bin"/><Relationship Id="rId88" Type="http://schemas.openxmlformats.org/officeDocument/2006/relationships/image" Target="media/image65.png"/><Relationship Id="rId111" Type="http://schemas.openxmlformats.org/officeDocument/2006/relationships/oleObject" Target="embeddings/oleObject24.bin"/><Relationship Id="rId132" Type="http://schemas.openxmlformats.org/officeDocument/2006/relationships/image" Target="media/image99.png"/><Relationship Id="rId153" Type="http://schemas.openxmlformats.org/officeDocument/2006/relationships/image" Target="media/image120.png"/><Relationship Id="rId174" Type="http://schemas.openxmlformats.org/officeDocument/2006/relationships/oleObject" Target="embeddings/oleObject29.bin"/><Relationship Id="rId195" Type="http://schemas.openxmlformats.org/officeDocument/2006/relationships/image" Target="media/image150.wmf"/><Relationship Id="rId209" Type="http://schemas.openxmlformats.org/officeDocument/2006/relationships/image" Target="media/image157.wmf"/><Relationship Id="rId360" Type="http://schemas.openxmlformats.org/officeDocument/2006/relationships/oleObject" Target="embeddings/oleObject101.bin"/><Relationship Id="rId381" Type="http://schemas.openxmlformats.org/officeDocument/2006/relationships/image" Target="media/image264.wmf"/><Relationship Id="rId416" Type="http://schemas.openxmlformats.org/officeDocument/2006/relationships/image" Target="media/image290.emf"/><Relationship Id="rId220" Type="http://schemas.openxmlformats.org/officeDocument/2006/relationships/image" Target="media/image164.png"/><Relationship Id="rId241" Type="http://schemas.openxmlformats.org/officeDocument/2006/relationships/oleObject" Target="embeddings/oleObject58.bin"/><Relationship Id="rId437" Type="http://schemas.openxmlformats.org/officeDocument/2006/relationships/image" Target="media/image311.wmf"/><Relationship Id="rId458" Type="http://schemas.openxmlformats.org/officeDocument/2006/relationships/header" Target="header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6.bin"/><Relationship Id="rId57" Type="http://schemas.openxmlformats.org/officeDocument/2006/relationships/image" Target="media/image35.wmf"/><Relationship Id="rId262" Type="http://schemas.openxmlformats.org/officeDocument/2006/relationships/oleObject" Target="embeddings/oleObject61.bin"/><Relationship Id="rId283" Type="http://schemas.openxmlformats.org/officeDocument/2006/relationships/image" Target="media/image212.wmf"/><Relationship Id="rId318" Type="http://schemas.openxmlformats.org/officeDocument/2006/relationships/image" Target="media/image229.wmf"/><Relationship Id="rId339" Type="http://schemas.openxmlformats.org/officeDocument/2006/relationships/oleObject" Target="embeddings/oleObject94.bin"/><Relationship Id="rId78" Type="http://schemas.openxmlformats.org/officeDocument/2006/relationships/image" Target="media/image55.png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122" Type="http://schemas.openxmlformats.org/officeDocument/2006/relationships/image" Target="media/image89.png"/><Relationship Id="rId143" Type="http://schemas.openxmlformats.org/officeDocument/2006/relationships/image" Target="media/image110.png"/><Relationship Id="rId164" Type="http://schemas.openxmlformats.org/officeDocument/2006/relationships/image" Target="media/image131.png"/><Relationship Id="rId185" Type="http://schemas.openxmlformats.org/officeDocument/2006/relationships/image" Target="media/image145.wmf"/><Relationship Id="rId350" Type="http://schemas.openxmlformats.org/officeDocument/2006/relationships/image" Target="media/image245.emf"/><Relationship Id="rId371" Type="http://schemas.openxmlformats.org/officeDocument/2006/relationships/image" Target="media/image259.wmf"/><Relationship Id="rId406" Type="http://schemas.openxmlformats.org/officeDocument/2006/relationships/image" Target="media/image280.wmf"/><Relationship Id="rId9" Type="http://schemas.openxmlformats.org/officeDocument/2006/relationships/image" Target="media/image3.wmf"/><Relationship Id="rId210" Type="http://schemas.openxmlformats.org/officeDocument/2006/relationships/oleObject" Target="embeddings/oleObject47.bin"/><Relationship Id="rId392" Type="http://schemas.openxmlformats.org/officeDocument/2006/relationships/oleObject" Target="embeddings/oleObject117.bin"/><Relationship Id="rId427" Type="http://schemas.openxmlformats.org/officeDocument/2006/relationships/image" Target="media/image301.emf"/><Relationship Id="rId448" Type="http://schemas.openxmlformats.org/officeDocument/2006/relationships/image" Target="media/image322.wmf"/><Relationship Id="rId26" Type="http://schemas.openxmlformats.org/officeDocument/2006/relationships/image" Target="media/image17.png"/><Relationship Id="rId231" Type="http://schemas.openxmlformats.org/officeDocument/2006/relationships/oleObject" Target="embeddings/oleObject53.bin"/><Relationship Id="rId252" Type="http://schemas.openxmlformats.org/officeDocument/2006/relationships/image" Target="media/image187.png"/><Relationship Id="rId273" Type="http://schemas.openxmlformats.org/officeDocument/2006/relationships/image" Target="media/image206.png"/><Relationship Id="rId294" Type="http://schemas.openxmlformats.org/officeDocument/2006/relationships/oleObject" Target="embeddings/oleObject72.bin"/><Relationship Id="rId308" Type="http://schemas.openxmlformats.org/officeDocument/2006/relationships/oleObject" Target="embeddings/oleObject79.bin"/><Relationship Id="rId329" Type="http://schemas.openxmlformats.org/officeDocument/2006/relationships/oleObject" Target="embeddings/oleObject89.bin"/><Relationship Id="rId47" Type="http://schemas.openxmlformats.org/officeDocument/2006/relationships/image" Target="media/image30.wmf"/><Relationship Id="rId68" Type="http://schemas.openxmlformats.org/officeDocument/2006/relationships/image" Target="media/image45.png"/><Relationship Id="rId89" Type="http://schemas.openxmlformats.org/officeDocument/2006/relationships/image" Target="media/image66.png"/><Relationship Id="rId112" Type="http://schemas.openxmlformats.org/officeDocument/2006/relationships/image" Target="media/image82.wmf"/><Relationship Id="rId133" Type="http://schemas.openxmlformats.org/officeDocument/2006/relationships/image" Target="media/image100.png"/><Relationship Id="rId154" Type="http://schemas.openxmlformats.org/officeDocument/2006/relationships/image" Target="media/image121.png"/><Relationship Id="rId175" Type="http://schemas.openxmlformats.org/officeDocument/2006/relationships/image" Target="media/image140.wmf"/><Relationship Id="rId340" Type="http://schemas.openxmlformats.org/officeDocument/2006/relationships/image" Target="media/image240.wmf"/><Relationship Id="rId361" Type="http://schemas.openxmlformats.org/officeDocument/2006/relationships/image" Target="media/image254.wmf"/><Relationship Id="rId196" Type="http://schemas.openxmlformats.org/officeDocument/2006/relationships/oleObject" Target="embeddings/oleObject40.bin"/><Relationship Id="rId200" Type="http://schemas.openxmlformats.org/officeDocument/2006/relationships/oleObject" Target="embeddings/oleObject42.bin"/><Relationship Id="rId382" Type="http://schemas.openxmlformats.org/officeDocument/2006/relationships/oleObject" Target="embeddings/oleObject112.bin"/><Relationship Id="rId417" Type="http://schemas.openxmlformats.org/officeDocument/2006/relationships/image" Target="media/image291.emf"/><Relationship Id="rId438" Type="http://schemas.openxmlformats.org/officeDocument/2006/relationships/image" Target="media/image312.wmf"/><Relationship Id="rId459" Type="http://schemas.openxmlformats.org/officeDocument/2006/relationships/header" Target="header2.xml"/><Relationship Id="rId16" Type="http://schemas.openxmlformats.org/officeDocument/2006/relationships/image" Target="media/image7.png"/><Relationship Id="rId221" Type="http://schemas.openxmlformats.org/officeDocument/2006/relationships/image" Target="media/image165.png"/><Relationship Id="rId242" Type="http://schemas.openxmlformats.org/officeDocument/2006/relationships/image" Target="media/image178.wmf"/><Relationship Id="rId263" Type="http://schemas.openxmlformats.org/officeDocument/2006/relationships/image" Target="media/image196.emf"/><Relationship Id="rId284" Type="http://schemas.openxmlformats.org/officeDocument/2006/relationships/oleObject" Target="embeddings/oleObject66.bin"/><Relationship Id="rId319" Type="http://schemas.openxmlformats.org/officeDocument/2006/relationships/oleObject" Target="embeddings/oleObject84.bin"/><Relationship Id="rId37" Type="http://schemas.openxmlformats.org/officeDocument/2006/relationships/image" Target="media/image25.wmf"/><Relationship Id="rId58" Type="http://schemas.openxmlformats.org/officeDocument/2006/relationships/oleObject" Target="embeddings/oleObject17.bin"/><Relationship Id="rId79" Type="http://schemas.openxmlformats.org/officeDocument/2006/relationships/image" Target="media/image56.png"/><Relationship Id="rId102" Type="http://schemas.openxmlformats.org/officeDocument/2006/relationships/oleObject" Target="embeddings/oleObject20.bin"/><Relationship Id="rId123" Type="http://schemas.openxmlformats.org/officeDocument/2006/relationships/image" Target="media/image90.png"/><Relationship Id="rId144" Type="http://schemas.openxmlformats.org/officeDocument/2006/relationships/image" Target="media/image111.png"/><Relationship Id="rId330" Type="http://schemas.openxmlformats.org/officeDocument/2006/relationships/image" Target="media/image235.wmf"/><Relationship Id="rId90" Type="http://schemas.openxmlformats.org/officeDocument/2006/relationships/image" Target="media/image67.png"/><Relationship Id="rId165" Type="http://schemas.openxmlformats.org/officeDocument/2006/relationships/image" Target="media/image132.png"/><Relationship Id="rId186" Type="http://schemas.openxmlformats.org/officeDocument/2006/relationships/oleObject" Target="embeddings/oleObject35.bin"/><Relationship Id="rId351" Type="http://schemas.openxmlformats.org/officeDocument/2006/relationships/image" Target="media/image246.emf"/><Relationship Id="rId372" Type="http://schemas.openxmlformats.org/officeDocument/2006/relationships/oleObject" Target="embeddings/oleObject107.bin"/><Relationship Id="rId393" Type="http://schemas.openxmlformats.org/officeDocument/2006/relationships/image" Target="media/image270.wmf"/><Relationship Id="rId407" Type="http://schemas.openxmlformats.org/officeDocument/2006/relationships/image" Target="media/image281.wmf"/><Relationship Id="rId428" Type="http://schemas.openxmlformats.org/officeDocument/2006/relationships/image" Target="media/image302.emf"/><Relationship Id="rId449" Type="http://schemas.openxmlformats.org/officeDocument/2006/relationships/image" Target="media/image323.wmf"/><Relationship Id="rId211" Type="http://schemas.openxmlformats.org/officeDocument/2006/relationships/image" Target="media/image158.wmf"/><Relationship Id="rId232" Type="http://schemas.openxmlformats.org/officeDocument/2006/relationships/image" Target="media/image173.wmf"/><Relationship Id="rId253" Type="http://schemas.openxmlformats.org/officeDocument/2006/relationships/image" Target="media/image188.png"/><Relationship Id="rId274" Type="http://schemas.openxmlformats.org/officeDocument/2006/relationships/image" Target="media/image207.png"/><Relationship Id="rId295" Type="http://schemas.openxmlformats.org/officeDocument/2006/relationships/image" Target="media/image217.wmf"/><Relationship Id="rId309" Type="http://schemas.openxmlformats.org/officeDocument/2006/relationships/image" Target="media/image224.wmf"/><Relationship Id="rId460" Type="http://schemas.openxmlformats.org/officeDocument/2006/relationships/footer" Target="footer1.xml"/><Relationship Id="rId27" Type="http://schemas.openxmlformats.org/officeDocument/2006/relationships/image" Target="media/image18.png"/><Relationship Id="rId48" Type="http://schemas.openxmlformats.org/officeDocument/2006/relationships/oleObject" Target="embeddings/oleObject12.bin"/><Relationship Id="rId69" Type="http://schemas.openxmlformats.org/officeDocument/2006/relationships/image" Target="media/image46.png"/><Relationship Id="rId113" Type="http://schemas.openxmlformats.org/officeDocument/2006/relationships/oleObject" Target="embeddings/oleObject25.bin"/><Relationship Id="rId134" Type="http://schemas.openxmlformats.org/officeDocument/2006/relationships/image" Target="media/image101.png"/><Relationship Id="rId320" Type="http://schemas.openxmlformats.org/officeDocument/2006/relationships/image" Target="media/image230.wmf"/><Relationship Id="rId80" Type="http://schemas.openxmlformats.org/officeDocument/2006/relationships/image" Target="media/image57.png"/><Relationship Id="rId155" Type="http://schemas.openxmlformats.org/officeDocument/2006/relationships/image" Target="media/image122.png"/><Relationship Id="rId176" Type="http://schemas.openxmlformats.org/officeDocument/2006/relationships/oleObject" Target="embeddings/oleObject30.bin"/><Relationship Id="rId197" Type="http://schemas.openxmlformats.org/officeDocument/2006/relationships/image" Target="media/image151.wmf"/><Relationship Id="rId341" Type="http://schemas.openxmlformats.org/officeDocument/2006/relationships/oleObject" Target="embeddings/oleObject95.bin"/><Relationship Id="rId362" Type="http://schemas.openxmlformats.org/officeDocument/2006/relationships/oleObject" Target="embeddings/oleObject102.bin"/><Relationship Id="rId383" Type="http://schemas.openxmlformats.org/officeDocument/2006/relationships/image" Target="media/image265.wmf"/><Relationship Id="rId418" Type="http://schemas.openxmlformats.org/officeDocument/2006/relationships/image" Target="media/image292.emf"/><Relationship Id="rId439" Type="http://schemas.openxmlformats.org/officeDocument/2006/relationships/image" Target="media/image313.emf"/><Relationship Id="rId201" Type="http://schemas.openxmlformats.org/officeDocument/2006/relationships/image" Target="media/image153.wmf"/><Relationship Id="rId222" Type="http://schemas.openxmlformats.org/officeDocument/2006/relationships/image" Target="media/image166.png"/><Relationship Id="rId243" Type="http://schemas.openxmlformats.org/officeDocument/2006/relationships/oleObject" Target="embeddings/oleObject59.bin"/><Relationship Id="rId264" Type="http://schemas.openxmlformats.org/officeDocument/2006/relationships/image" Target="media/image197.wmf"/><Relationship Id="rId285" Type="http://schemas.openxmlformats.org/officeDocument/2006/relationships/image" Target="media/image213.wmf"/><Relationship Id="rId450" Type="http://schemas.openxmlformats.org/officeDocument/2006/relationships/image" Target="media/image324.wmf"/><Relationship Id="rId17" Type="http://schemas.openxmlformats.org/officeDocument/2006/relationships/image" Target="media/image8.png"/><Relationship Id="rId38" Type="http://schemas.openxmlformats.org/officeDocument/2006/relationships/oleObject" Target="embeddings/oleObject7.bin"/><Relationship Id="rId59" Type="http://schemas.openxmlformats.org/officeDocument/2006/relationships/image" Target="media/image36.png"/><Relationship Id="rId103" Type="http://schemas.openxmlformats.org/officeDocument/2006/relationships/image" Target="media/image77.wmf"/><Relationship Id="rId124" Type="http://schemas.openxmlformats.org/officeDocument/2006/relationships/image" Target="media/image91.png"/><Relationship Id="rId310" Type="http://schemas.openxmlformats.org/officeDocument/2006/relationships/oleObject" Target="embeddings/oleObject80.bin"/><Relationship Id="rId70" Type="http://schemas.openxmlformats.org/officeDocument/2006/relationships/image" Target="media/image47.png"/><Relationship Id="rId91" Type="http://schemas.openxmlformats.org/officeDocument/2006/relationships/image" Target="media/image68.png"/><Relationship Id="rId145" Type="http://schemas.openxmlformats.org/officeDocument/2006/relationships/image" Target="media/image112.png"/><Relationship Id="rId166" Type="http://schemas.openxmlformats.org/officeDocument/2006/relationships/image" Target="media/image133.png"/><Relationship Id="rId187" Type="http://schemas.openxmlformats.org/officeDocument/2006/relationships/image" Target="media/image146.wmf"/><Relationship Id="rId331" Type="http://schemas.openxmlformats.org/officeDocument/2006/relationships/oleObject" Target="embeddings/oleObject90.bin"/><Relationship Id="rId352" Type="http://schemas.openxmlformats.org/officeDocument/2006/relationships/image" Target="media/image247.emf"/><Relationship Id="rId373" Type="http://schemas.openxmlformats.org/officeDocument/2006/relationships/image" Target="media/image260.wmf"/><Relationship Id="rId394" Type="http://schemas.openxmlformats.org/officeDocument/2006/relationships/oleObject" Target="embeddings/oleObject118.bin"/><Relationship Id="rId408" Type="http://schemas.openxmlformats.org/officeDocument/2006/relationships/image" Target="media/image282.wmf"/><Relationship Id="rId429" Type="http://schemas.openxmlformats.org/officeDocument/2006/relationships/image" Target="media/image303.emf"/><Relationship Id="rId1" Type="http://schemas.openxmlformats.org/officeDocument/2006/relationships/numbering" Target="numbering.xml"/><Relationship Id="rId212" Type="http://schemas.openxmlformats.org/officeDocument/2006/relationships/oleObject" Target="embeddings/oleObject48.bin"/><Relationship Id="rId233" Type="http://schemas.openxmlformats.org/officeDocument/2006/relationships/oleObject" Target="embeddings/oleObject54.bin"/><Relationship Id="rId254" Type="http://schemas.openxmlformats.org/officeDocument/2006/relationships/image" Target="media/image189.wmf"/><Relationship Id="rId440" Type="http://schemas.openxmlformats.org/officeDocument/2006/relationships/image" Target="media/image314.emf"/><Relationship Id="rId28" Type="http://schemas.openxmlformats.org/officeDocument/2006/relationships/image" Target="media/image19.png"/><Relationship Id="rId49" Type="http://schemas.openxmlformats.org/officeDocument/2006/relationships/image" Target="media/image31.wmf"/><Relationship Id="rId114" Type="http://schemas.openxmlformats.org/officeDocument/2006/relationships/image" Target="media/image83.wmf"/><Relationship Id="rId275" Type="http://schemas.openxmlformats.org/officeDocument/2006/relationships/image" Target="media/image208.wmf"/><Relationship Id="rId296" Type="http://schemas.openxmlformats.org/officeDocument/2006/relationships/oleObject" Target="embeddings/oleObject73.bin"/><Relationship Id="rId300" Type="http://schemas.openxmlformats.org/officeDocument/2006/relationships/oleObject" Target="embeddings/oleObject75.bin"/><Relationship Id="rId461" Type="http://schemas.openxmlformats.org/officeDocument/2006/relationships/footer" Target="footer2.xml"/><Relationship Id="rId60" Type="http://schemas.openxmlformats.org/officeDocument/2006/relationships/image" Target="media/image37.png"/><Relationship Id="rId81" Type="http://schemas.openxmlformats.org/officeDocument/2006/relationships/image" Target="media/image58.png"/><Relationship Id="rId135" Type="http://schemas.openxmlformats.org/officeDocument/2006/relationships/image" Target="media/image102.png"/><Relationship Id="rId156" Type="http://schemas.openxmlformats.org/officeDocument/2006/relationships/image" Target="media/image123.png"/><Relationship Id="rId177" Type="http://schemas.openxmlformats.org/officeDocument/2006/relationships/image" Target="media/image141.wmf"/><Relationship Id="rId198" Type="http://schemas.openxmlformats.org/officeDocument/2006/relationships/oleObject" Target="embeddings/oleObject41.bin"/><Relationship Id="rId321" Type="http://schemas.openxmlformats.org/officeDocument/2006/relationships/oleObject" Target="embeddings/oleObject85.bin"/><Relationship Id="rId342" Type="http://schemas.openxmlformats.org/officeDocument/2006/relationships/image" Target="media/image241.wmf"/><Relationship Id="rId363" Type="http://schemas.openxmlformats.org/officeDocument/2006/relationships/image" Target="media/image255.wmf"/><Relationship Id="rId384" Type="http://schemas.openxmlformats.org/officeDocument/2006/relationships/oleObject" Target="embeddings/oleObject113.bin"/><Relationship Id="rId419" Type="http://schemas.openxmlformats.org/officeDocument/2006/relationships/image" Target="media/image293.wmf"/><Relationship Id="rId202" Type="http://schemas.openxmlformats.org/officeDocument/2006/relationships/oleObject" Target="embeddings/oleObject43.bin"/><Relationship Id="rId223" Type="http://schemas.openxmlformats.org/officeDocument/2006/relationships/image" Target="media/image167.png"/><Relationship Id="rId244" Type="http://schemas.openxmlformats.org/officeDocument/2006/relationships/image" Target="media/image179.png"/><Relationship Id="rId430" Type="http://schemas.openxmlformats.org/officeDocument/2006/relationships/image" Target="media/image304.emf"/><Relationship Id="rId18" Type="http://schemas.openxmlformats.org/officeDocument/2006/relationships/image" Target="media/image9.png"/><Relationship Id="rId39" Type="http://schemas.openxmlformats.org/officeDocument/2006/relationships/image" Target="media/image26.wmf"/><Relationship Id="rId265" Type="http://schemas.openxmlformats.org/officeDocument/2006/relationships/image" Target="media/image198.png"/><Relationship Id="rId286" Type="http://schemas.openxmlformats.org/officeDocument/2006/relationships/oleObject" Target="embeddings/oleObject67.bin"/><Relationship Id="rId451" Type="http://schemas.openxmlformats.org/officeDocument/2006/relationships/image" Target="media/image325.wmf"/><Relationship Id="rId50" Type="http://schemas.openxmlformats.org/officeDocument/2006/relationships/oleObject" Target="embeddings/oleObject13.bin"/><Relationship Id="rId104" Type="http://schemas.openxmlformats.org/officeDocument/2006/relationships/oleObject" Target="embeddings/oleObject21.bin"/><Relationship Id="rId125" Type="http://schemas.openxmlformats.org/officeDocument/2006/relationships/image" Target="media/image92.png"/><Relationship Id="rId146" Type="http://schemas.openxmlformats.org/officeDocument/2006/relationships/image" Target="media/image113.png"/><Relationship Id="rId167" Type="http://schemas.openxmlformats.org/officeDocument/2006/relationships/image" Target="media/image134.png"/><Relationship Id="rId188" Type="http://schemas.openxmlformats.org/officeDocument/2006/relationships/oleObject" Target="embeddings/oleObject36.bin"/><Relationship Id="rId311" Type="http://schemas.openxmlformats.org/officeDocument/2006/relationships/image" Target="media/image225.wmf"/><Relationship Id="rId332" Type="http://schemas.openxmlformats.org/officeDocument/2006/relationships/image" Target="media/image236.wmf"/><Relationship Id="rId353" Type="http://schemas.openxmlformats.org/officeDocument/2006/relationships/image" Target="media/image248.emf"/><Relationship Id="rId374" Type="http://schemas.openxmlformats.org/officeDocument/2006/relationships/oleObject" Target="embeddings/oleObject108.bin"/><Relationship Id="rId395" Type="http://schemas.openxmlformats.org/officeDocument/2006/relationships/image" Target="media/image271.png"/><Relationship Id="rId409" Type="http://schemas.openxmlformats.org/officeDocument/2006/relationships/image" Target="media/image283.wmf"/><Relationship Id="rId71" Type="http://schemas.openxmlformats.org/officeDocument/2006/relationships/image" Target="media/image48.png"/><Relationship Id="rId92" Type="http://schemas.openxmlformats.org/officeDocument/2006/relationships/image" Target="media/image69.png"/><Relationship Id="rId213" Type="http://schemas.openxmlformats.org/officeDocument/2006/relationships/image" Target="media/image159.wmf"/><Relationship Id="rId234" Type="http://schemas.openxmlformats.org/officeDocument/2006/relationships/image" Target="media/image174.wmf"/><Relationship Id="rId420" Type="http://schemas.openxmlformats.org/officeDocument/2006/relationships/image" Target="media/image294.wmf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55" Type="http://schemas.openxmlformats.org/officeDocument/2006/relationships/oleObject" Target="embeddings/oleObject60.bin"/><Relationship Id="rId276" Type="http://schemas.openxmlformats.org/officeDocument/2006/relationships/oleObject" Target="embeddings/oleObject62.bin"/><Relationship Id="rId297" Type="http://schemas.openxmlformats.org/officeDocument/2006/relationships/image" Target="media/image218.wmf"/><Relationship Id="rId441" Type="http://schemas.openxmlformats.org/officeDocument/2006/relationships/image" Target="media/image315.wmf"/><Relationship Id="rId462" Type="http://schemas.openxmlformats.org/officeDocument/2006/relationships/header" Target="header3.xml"/><Relationship Id="rId40" Type="http://schemas.openxmlformats.org/officeDocument/2006/relationships/oleObject" Target="embeddings/oleObject8.bin"/><Relationship Id="rId115" Type="http://schemas.openxmlformats.org/officeDocument/2006/relationships/oleObject" Target="embeddings/oleObject26.bin"/><Relationship Id="rId136" Type="http://schemas.openxmlformats.org/officeDocument/2006/relationships/image" Target="media/image103.png"/><Relationship Id="rId157" Type="http://schemas.openxmlformats.org/officeDocument/2006/relationships/image" Target="media/image124.png"/><Relationship Id="rId178" Type="http://schemas.openxmlformats.org/officeDocument/2006/relationships/oleObject" Target="embeddings/oleObject31.bin"/><Relationship Id="rId301" Type="http://schemas.openxmlformats.org/officeDocument/2006/relationships/image" Target="media/image220.wmf"/><Relationship Id="rId322" Type="http://schemas.openxmlformats.org/officeDocument/2006/relationships/image" Target="media/image231.wmf"/><Relationship Id="rId343" Type="http://schemas.openxmlformats.org/officeDocument/2006/relationships/oleObject" Target="embeddings/oleObject96.bin"/><Relationship Id="rId364" Type="http://schemas.openxmlformats.org/officeDocument/2006/relationships/oleObject" Target="embeddings/oleObject103.bin"/><Relationship Id="rId61" Type="http://schemas.openxmlformats.org/officeDocument/2006/relationships/image" Target="media/image38.png"/><Relationship Id="rId82" Type="http://schemas.openxmlformats.org/officeDocument/2006/relationships/image" Target="media/image59.png"/><Relationship Id="rId199" Type="http://schemas.openxmlformats.org/officeDocument/2006/relationships/image" Target="media/image152.wmf"/><Relationship Id="rId203" Type="http://schemas.openxmlformats.org/officeDocument/2006/relationships/image" Target="media/image154.wmf"/><Relationship Id="rId385" Type="http://schemas.openxmlformats.org/officeDocument/2006/relationships/image" Target="media/image266.wmf"/><Relationship Id="rId19" Type="http://schemas.openxmlformats.org/officeDocument/2006/relationships/image" Target="media/image10.png"/><Relationship Id="rId224" Type="http://schemas.openxmlformats.org/officeDocument/2006/relationships/image" Target="media/image168.png"/><Relationship Id="rId245" Type="http://schemas.openxmlformats.org/officeDocument/2006/relationships/image" Target="media/image180.png"/><Relationship Id="rId266" Type="http://schemas.openxmlformats.org/officeDocument/2006/relationships/image" Target="media/image199.png"/><Relationship Id="rId287" Type="http://schemas.openxmlformats.org/officeDocument/2006/relationships/oleObject" Target="embeddings/oleObject68.bin"/><Relationship Id="rId410" Type="http://schemas.openxmlformats.org/officeDocument/2006/relationships/image" Target="media/image284.wmf"/><Relationship Id="rId431" Type="http://schemas.openxmlformats.org/officeDocument/2006/relationships/image" Target="media/image305.emf"/><Relationship Id="rId452" Type="http://schemas.openxmlformats.org/officeDocument/2006/relationships/image" Target="media/image326.wmf"/><Relationship Id="rId30" Type="http://schemas.openxmlformats.org/officeDocument/2006/relationships/image" Target="media/image21.png"/><Relationship Id="rId105" Type="http://schemas.openxmlformats.org/officeDocument/2006/relationships/image" Target="media/image78.png"/><Relationship Id="rId126" Type="http://schemas.openxmlformats.org/officeDocument/2006/relationships/image" Target="media/image93.png"/><Relationship Id="rId147" Type="http://schemas.openxmlformats.org/officeDocument/2006/relationships/image" Target="media/image114.png"/><Relationship Id="rId168" Type="http://schemas.openxmlformats.org/officeDocument/2006/relationships/image" Target="media/image135.png"/><Relationship Id="rId312" Type="http://schemas.openxmlformats.org/officeDocument/2006/relationships/oleObject" Target="embeddings/oleObject81.bin"/><Relationship Id="rId333" Type="http://schemas.openxmlformats.org/officeDocument/2006/relationships/oleObject" Target="embeddings/oleObject91.bin"/><Relationship Id="rId354" Type="http://schemas.openxmlformats.org/officeDocument/2006/relationships/image" Target="media/image249.wmf"/><Relationship Id="rId51" Type="http://schemas.openxmlformats.org/officeDocument/2006/relationships/image" Target="media/image32.wmf"/><Relationship Id="rId72" Type="http://schemas.openxmlformats.org/officeDocument/2006/relationships/image" Target="media/image49.png"/><Relationship Id="rId93" Type="http://schemas.openxmlformats.org/officeDocument/2006/relationships/image" Target="media/image70.png"/><Relationship Id="rId189" Type="http://schemas.openxmlformats.org/officeDocument/2006/relationships/image" Target="media/image147.wmf"/><Relationship Id="rId375" Type="http://schemas.openxmlformats.org/officeDocument/2006/relationships/image" Target="media/image261.wmf"/><Relationship Id="rId396" Type="http://schemas.openxmlformats.org/officeDocument/2006/relationships/oleObject" Target="embeddings/oleObject119.bin"/><Relationship Id="rId3" Type="http://schemas.openxmlformats.org/officeDocument/2006/relationships/settings" Target="settings.xml"/><Relationship Id="rId214" Type="http://schemas.openxmlformats.org/officeDocument/2006/relationships/oleObject" Target="embeddings/oleObject49.bin"/><Relationship Id="rId235" Type="http://schemas.openxmlformats.org/officeDocument/2006/relationships/oleObject" Target="embeddings/oleObject55.bin"/><Relationship Id="rId256" Type="http://schemas.openxmlformats.org/officeDocument/2006/relationships/image" Target="media/image190.png"/><Relationship Id="rId277" Type="http://schemas.openxmlformats.org/officeDocument/2006/relationships/image" Target="media/image209.wmf"/><Relationship Id="rId298" Type="http://schemas.openxmlformats.org/officeDocument/2006/relationships/oleObject" Target="embeddings/oleObject74.bin"/><Relationship Id="rId400" Type="http://schemas.openxmlformats.org/officeDocument/2006/relationships/image" Target="media/image274.emf"/><Relationship Id="rId421" Type="http://schemas.openxmlformats.org/officeDocument/2006/relationships/image" Target="media/image295.wmf"/><Relationship Id="rId442" Type="http://schemas.openxmlformats.org/officeDocument/2006/relationships/image" Target="media/image316.emf"/><Relationship Id="rId463" Type="http://schemas.openxmlformats.org/officeDocument/2006/relationships/footer" Target="footer3.xml"/><Relationship Id="rId116" Type="http://schemas.openxmlformats.org/officeDocument/2006/relationships/image" Target="media/image84.wmf"/><Relationship Id="rId137" Type="http://schemas.openxmlformats.org/officeDocument/2006/relationships/image" Target="media/image104.png"/><Relationship Id="rId158" Type="http://schemas.openxmlformats.org/officeDocument/2006/relationships/image" Target="media/image125.png"/><Relationship Id="rId302" Type="http://schemas.openxmlformats.org/officeDocument/2006/relationships/oleObject" Target="embeddings/oleObject76.bin"/><Relationship Id="rId323" Type="http://schemas.openxmlformats.org/officeDocument/2006/relationships/oleObject" Target="embeddings/oleObject86.bin"/><Relationship Id="rId344" Type="http://schemas.openxmlformats.org/officeDocument/2006/relationships/image" Target="media/image242.wmf"/><Relationship Id="rId20" Type="http://schemas.openxmlformats.org/officeDocument/2006/relationships/image" Target="media/image11.png"/><Relationship Id="rId41" Type="http://schemas.openxmlformats.org/officeDocument/2006/relationships/image" Target="media/image27.wmf"/><Relationship Id="rId62" Type="http://schemas.openxmlformats.org/officeDocument/2006/relationships/image" Target="media/image39.png"/><Relationship Id="rId83" Type="http://schemas.openxmlformats.org/officeDocument/2006/relationships/image" Target="media/image60.png"/><Relationship Id="rId179" Type="http://schemas.openxmlformats.org/officeDocument/2006/relationships/image" Target="media/image142.wmf"/><Relationship Id="rId365" Type="http://schemas.openxmlformats.org/officeDocument/2006/relationships/image" Target="media/image256.wmf"/><Relationship Id="rId386" Type="http://schemas.openxmlformats.org/officeDocument/2006/relationships/oleObject" Target="embeddings/oleObject114.bin"/><Relationship Id="rId190" Type="http://schemas.openxmlformats.org/officeDocument/2006/relationships/oleObject" Target="embeddings/oleObject37.bin"/><Relationship Id="rId204" Type="http://schemas.openxmlformats.org/officeDocument/2006/relationships/oleObject" Target="embeddings/oleObject44.bin"/><Relationship Id="rId225" Type="http://schemas.openxmlformats.org/officeDocument/2006/relationships/image" Target="media/image169.png"/><Relationship Id="rId246" Type="http://schemas.openxmlformats.org/officeDocument/2006/relationships/image" Target="media/image181.png"/><Relationship Id="rId267" Type="http://schemas.openxmlformats.org/officeDocument/2006/relationships/image" Target="media/image200.png"/><Relationship Id="rId288" Type="http://schemas.openxmlformats.org/officeDocument/2006/relationships/image" Target="media/image214.wmf"/><Relationship Id="rId411" Type="http://schemas.openxmlformats.org/officeDocument/2006/relationships/image" Target="media/image285.wmf"/><Relationship Id="rId432" Type="http://schemas.openxmlformats.org/officeDocument/2006/relationships/image" Target="media/image306.emf"/><Relationship Id="rId453" Type="http://schemas.openxmlformats.org/officeDocument/2006/relationships/image" Target="media/image327.wmf"/><Relationship Id="rId106" Type="http://schemas.openxmlformats.org/officeDocument/2006/relationships/image" Target="media/image79.wmf"/><Relationship Id="rId127" Type="http://schemas.openxmlformats.org/officeDocument/2006/relationships/image" Target="media/image94.png"/><Relationship Id="rId313" Type="http://schemas.openxmlformats.org/officeDocument/2006/relationships/image" Target="media/image2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22.wmf"/><Relationship Id="rId52" Type="http://schemas.openxmlformats.org/officeDocument/2006/relationships/oleObject" Target="embeddings/oleObject14.bin"/><Relationship Id="rId73" Type="http://schemas.openxmlformats.org/officeDocument/2006/relationships/image" Target="media/image50.png"/><Relationship Id="rId94" Type="http://schemas.openxmlformats.org/officeDocument/2006/relationships/image" Target="media/image71.png"/><Relationship Id="rId148" Type="http://schemas.openxmlformats.org/officeDocument/2006/relationships/image" Target="media/image115.png"/><Relationship Id="rId169" Type="http://schemas.openxmlformats.org/officeDocument/2006/relationships/image" Target="media/image136.png"/><Relationship Id="rId334" Type="http://schemas.openxmlformats.org/officeDocument/2006/relationships/image" Target="media/image237.wmf"/><Relationship Id="rId355" Type="http://schemas.openxmlformats.org/officeDocument/2006/relationships/image" Target="media/image250.wmf"/><Relationship Id="rId376" Type="http://schemas.openxmlformats.org/officeDocument/2006/relationships/oleObject" Target="embeddings/oleObject109.bin"/><Relationship Id="rId397" Type="http://schemas.openxmlformats.org/officeDocument/2006/relationships/image" Target="media/image272.png"/><Relationship Id="rId4" Type="http://schemas.openxmlformats.org/officeDocument/2006/relationships/webSettings" Target="webSettings.xml"/><Relationship Id="rId180" Type="http://schemas.openxmlformats.org/officeDocument/2006/relationships/oleObject" Target="embeddings/oleObject32.bin"/><Relationship Id="rId215" Type="http://schemas.openxmlformats.org/officeDocument/2006/relationships/image" Target="media/image160.wmf"/><Relationship Id="rId236" Type="http://schemas.openxmlformats.org/officeDocument/2006/relationships/image" Target="media/image175.wmf"/><Relationship Id="rId257" Type="http://schemas.openxmlformats.org/officeDocument/2006/relationships/image" Target="media/image191.png"/><Relationship Id="rId278" Type="http://schemas.openxmlformats.org/officeDocument/2006/relationships/oleObject" Target="embeddings/oleObject63.bin"/><Relationship Id="rId401" Type="http://schemas.openxmlformats.org/officeDocument/2006/relationships/image" Target="media/image275.emf"/><Relationship Id="rId422" Type="http://schemas.openxmlformats.org/officeDocument/2006/relationships/image" Target="media/image296.wmf"/><Relationship Id="rId443" Type="http://schemas.openxmlformats.org/officeDocument/2006/relationships/image" Target="media/image317.emf"/><Relationship Id="rId464" Type="http://schemas.openxmlformats.org/officeDocument/2006/relationships/fontTable" Target="fontTable.xml"/><Relationship Id="rId303" Type="http://schemas.openxmlformats.org/officeDocument/2006/relationships/image" Target="media/image221.wmf"/><Relationship Id="rId42" Type="http://schemas.openxmlformats.org/officeDocument/2006/relationships/oleObject" Target="embeddings/oleObject9.bin"/><Relationship Id="rId84" Type="http://schemas.openxmlformats.org/officeDocument/2006/relationships/image" Target="media/image61.png"/><Relationship Id="rId138" Type="http://schemas.openxmlformats.org/officeDocument/2006/relationships/image" Target="media/image105.png"/><Relationship Id="rId345" Type="http://schemas.openxmlformats.org/officeDocument/2006/relationships/oleObject" Target="embeddings/oleObject97.bin"/><Relationship Id="rId387" Type="http://schemas.openxmlformats.org/officeDocument/2006/relationships/image" Target="media/image267.wmf"/><Relationship Id="rId191" Type="http://schemas.openxmlformats.org/officeDocument/2006/relationships/image" Target="media/image148.wmf"/><Relationship Id="rId205" Type="http://schemas.openxmlformats.org/officeDocument/2006/relationships/image" Target="media/image155.wmf"/><Relationship Id="rId247" Type="http://schemas.openxmlformats.org/officeDocument/2006/relationships/image" Target="media/image182.png"/><Relationship Id="rId412" Type="http://schemas.openxmlformats.org/officeDocument/2006/relationships/image" Target="media/image286.wmf"/><Relationship Id="rId107" Type="http://schemas.openxmlformats.org/officeDocument/2006/relationships/oleObject" Target="embeddings/oleObject22.bin"/><Relationship Id="rId289" Type="http://schemas.openxmlformats.org/officeDocument/2006/relationships/oleObject" Target="embeddings/oleObject69.bin"/><Relationship Id="rId454" Type="http://schemas.openxmlformats.org/officeDocument/2006/relationships/image" Target="media/image328.png"/><Relationship Id="rId11" Type="http://schemas.openxmlformats.org/officeDocument/2006/relationships/image" Target="media/image4.png"/><Relationship Id="rId53" Type="http://schemas.openxmlformats.org/officeDocument/2006/relationships/image" Target="media/image33.wmf"/><Relationship Id="rId149" Type="http://schemas.openxmlformats.org/officeDocument/2006/relationships/image" Target="media/image116.png"/><Relationship Id="rId314" Type="http://schemas.openxmlformats.org/officeDocument/2006/relationships/oleObject" Target="embeddings/oleObject82.bin"/><Relationship Id="rId356" Type="http://schemas.openxmlformats.org/officeDocument/2006/relationships/image" Target="media/image251.wmf"/><Relationship Id="rId398" Type="http://schemas.openxmlformats.org/officeDocument/2006/relationships/oleObject" Target="embeddings/oleObject120.bin"/><Relationship Id="rId95" Type="http://schemas.openxmlformats.org/officeDocument/2006/relationships/image" Target="media/image72.png"/><Relationship Id="rId160" Type="http://schemas.openxmlformats.org/officeDocument/2006/relationships/image" Target="media/image127.png"/><Relationship Id="rId216" Type="http://schemas.openxmlformats.org/officeDocument/2006/relationships/oleObject" Target="embeddings/oleObject50.bin"/><Relationship Id="rId423" Type="http://schemas.openxmlformats.org/officeDocument/2006/relationships/image" Target="media/image297.wmf"/><Relationship Id="rId258" Type="http://schemas.openxmlformats.org/officeDocument/2006/relationships/image" Target="media/image192.png"/><Relationship Id="rId465" Type="http://schemas.openxmlformats.org/officeDocument/2006/relationships/theme" Target="theme/theme1.xml"/><Relationship Id="rId22" Type="http://schemas.openxmlformats.org/officeDocument/2006/relationships/image" Target="media/image13.png"/><Relationship Id="rId64" Type="http://schemas.openxmlformats.org/officeDocument/2006/relationships/image" Target="media/image41.png"/><Relationship Id="rId118" Type="http://schemas.openxmlformats.org/officeDocument/2006/relationships/image" Target="media/image85.png"/><Relationship Id="rId325" Type="http://schemas.openxmlformats.org/officeDocument/2006/relationships/oleObject" Target="embeddings/oleObject87.bin"/><Relationship Id="rId367" Type="http://schemas.openxmlformats.org/officeDocument/2006/relationships/image" Target="media/image257.wmf"/><Relationship Id="rId171" Type="http://schemas.openxmlformats.org/officeDocument/2006/relationships/image" Target="media/image138.wmf"/><Relationship Id="rId227" Type="http://schemas.openxmlformats.org/officeDocument/2006/relationships/oleObject" Target="embeddings/oleObject51.bin"/><Relationship Id="rId269" Type="http://schemas.openxmlformats.org/officeDocument/2006/relationships/image" Target="media/image202.png"/><Relationship Id="rId434" Type="http://schemas.openxmlformats.org/officeDocument/2006/relationships/image" Target="media/image308.wmf"/><Relationship Id="rId33" Type="http://schemas.openxmlformats.org/officeDocument/2006/relationships/image" Target="media/image23.wmf"/><Relationship Id="rId129" Type="http://schemas.openxmlformats.org/officeDocument/2006/relationships/image" Target="media/image96.png"/><Relationship Id="rId280" Type="http://schemas.openxmlformats.org/officeDocument/2006/relationships/oleObject" Target="embeddings/oleObject64.bin"/><Relationship Id="rId336" Type="http://schemas.openxmlformats.org/officeDocument/2006/relationships/image" Target="media/image238.wmf"/><Relationship Id="rId75" Type="http://schemas.openxmlformats.org/officeDocument/2006/relationships/image" Target="media/image52.png"/><Relationship Id="rId140" Type="http://schemas.openxmlformats.org/officeDocument/2006/relationships/image" Target="media/image107.png"/><Relationship Id="rId182" Type="http://schemas.openxmlformats.org/officeDocument/2006/relationships/oleObject" Target="embeddings/oleObject33.bin"/><Relationship Id="rId378" Type="http://schemas.openxmlformats.org/officeDocument/2006/relationships/oleObject" Target="embeddings/oleObject110.bin"/><Relationship Id="rId403" Type="http://schemas.openxmlformats.org/officeDocument/2006/relationships/image" Target="media/image277.emf"/><Relationship Id="rId6" Type="http://schemas.openxmlformats.org/officeDocument/2006/relationships/endnotes" Target="endnotes.xml"/><Relationship Id="rId238" Type="http://schemas.openxmlformats.org/officeDocument/2006/relationships/image" Target="media/image176.wmf"/><Relationship Id="rId445" Type="http://schemas.openxmlformats.org/officeDocument/2006/relationships/image" Target="media/image319.emf"/><Relationship Id="rId291" Type="http://schemas.openxmlformats.org/officeDocument/2006/relationships/oleObject" Target="embeddings/oleObject70.bin"/><Relationship Id="rId305" Type="http://schemas.openxmlformats.org/officeDocument/2006/relationships/image" Target="media/image222.wmf"/><Relationship Id="rId347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1755</Words>
  <Characters>10006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/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西 理 工 大 学06研究生人工智能考 试 卷</dc:title>
  <dc:subject/>
  <dc:creator>ch</dc:creator>
  <cp:keywords/>
  <dc:description/>
  <cp:lastModifiedBy>Benthard Monsieur</cp:lastModifiedBy>
  <cp:revision>2</cp:revision>
  <dcterms:created xsi:type="dcterms:W3CDTF">2017-06-05T07:30:00Z</dcterms:created>
  <dcterms:modified xsi:type="dcterms:W3CDTF">2017-06-05T07:30:00Z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